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6"/>
        <w:ind w:left="2141" w:right="2146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Sample of UML Diagrams for ATM System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For Data: Class diagram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67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Class Diagram:- </w:t>
      </w:r>
      <w:r>
        <w:rPr>
          <w:rFonts w:cs="Times New Roman" w:hAnsi="Times New Roman" w:eastAsia="Times New Roman" w:ascii="Times New Roman"/>
          <w:sz w:val="24"/>
          <w:szCs w:val="24"/>
        </w:rPr>
        <w:t>Class diagrams describe the static structure of a system, or how it is</w:t>
      </w:r>
      <w:r>
        <w:rPr>
          <w:rFonts w:cs="Times New Roman" w:hAnsi="Times New Roman" w:eastAsia="Times New Roman" w:ascii="Times New Roman"/>
          <w:sz w:val="24"/>
          <w:szCs w:val="24"/>
        </w:rPr>
        <w:t> structured rather than how it behaves.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These diagrams contain the following elements: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89"/>
      </w:pPr>
      <w:r>
        <w:rPr>
          <w:rFonts w:cs="Times New Roman" w:hAnsi="Times New Roman" w:eastAsia="Times New Roman" w:ascii="Times New Roman"/>
          <w:sz w:val="24"/>
          <w:szCs w:val="24"/>
        </w:rPr>
        <w:t>1. Classes , which represent entities with common characteristics or features. These</w:t>
      </w:r>
      <w:r>
        <w:rPr>
          <w:rFonts w:cs="Times New Roman" w:hAnsi="Times New Roman" w:eastAsia="Times New Roman" w:ascii="Times New Roman"/>
          <w:sz w:val="24"/>
          <w:szCs w:val="24"/>
        </w:rPr>
        <w:t> features include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attributes, operations, and associations.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0"/>
      </w:pPr>
      <w:r>
        <w:rPr>
          <w:rFonts w:cs="Times New Roman" w:hAnsi="Times New Roman" w:eastAsia="Times New Roman" w:ascii="Times New Roman"/>
          <w:sz w:val="24"/>
          <w:szCs w:val="24"/>
        </w:rPr>
        <w:t>2. Associations , which represent relationships that relate two or more other classes where</w:t>
      </w:r>
      <w:r>
        <w:rPr>
          <w:rFonts w:cs="Times New Roman" w:hAnsi="Times New Roman" w:eastAsia="Times New Roman" w:ascii="Times New Roman"/>
          <w:sz w:val="24"/>
          <w:szCs w:val="24"/>
        </w:rPr>
        <w:t> the relationships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have common characteristics or features. These features include attributes and operations.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7"/>
        <w:ind w:left="100"/>
        <w:sectPr>
          <w:pgSz w:w="12240" w:h="15840"/>
          <w:pgMar w:top="1360" w:bottom="280" w:left="1700" w:right="1700"/>
        </w:sectPr>
      </w:pPr>
      <w:r>
        <w:pict>
          <v:shape type="#_x0000_t75" style="width:432pt;height:37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For Function: Use case, Sequence, Collaboration/Communcation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49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Use Case Diagram: </w:t>
      </w:r>
      <w:r>
        <w:rPr>
          <w:rFonts w:cs="Times New Roman" w:hAnsi="Times New Roman" w:eastAsia="Times New Roman" w:ascii="Times New Roman"/>
          <w:sz w:val="24"/>
          <w:szCs w:val="24"/>
        </w:rPr>
        <w:t>Use case diagrams describe the functionality of a system and users</w:t>
      </w:r>
      <w:r>
        <w:rPr>
          <w:rFonts w:cs="Times New Roman" w:hAnsi="Times New Roman" w:eastAsia="Times New Roman" w:ascii="Times New Roman"/>
          <w:sz w:val="24"/>
          <w:szCs w:val="24"/>
        </w:rPr>
        <w:t> of the system. They contain the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following elements: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1. Actors , which represent users of a system, including human users and other systems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2. Use cases , which represent functionality or services provided by a system to users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Here, is a use case diagram for the ATM System.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7" w:lineRule="exact" w:line="120"/>
        <w:ind w:left="198"/>
      </w:pPr>
      <w:r>
        <w:rPr>
          <w:rFonts w:cs="Arial" w:hAnsi="Arial" w:eastAsia="Arial" w:ascii="Arial"/>
          <w:b/>
          <w:w w:val="102"/>
          <w:sz w:val="12"/>
          <w:szCs w:val="12"/>
        </w:rPr>
        <w:t>uc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Use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Case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Model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7"/>
        <w:ind w:left="2683" w:right="5018"/>
      </w:pPr>
      <w:r>
        <w:rPr>
          <w:rFonts w:cs="Arial" w:hAnsi="Arial" w:eastAsia="Arial" w:ascii="Arial"/>
          <w:b/>
          <w:w w:val="102"/>
          <w:sz w:val="12"/>
          <w:szCs w:val="12"/>
        </w:rPr>
        <w:t>Check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Exceeding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22" w:lineRule="exact" w:line="120"/>
        <w:ind w:left="2980" w:right="5295"/>
        <w:sectPr>
          <w:pgSz w:w="12240" w:h="15840"/>
          <w:pgMar w:top="1360" w:bottom="280" w:left="1700" w:right="1720"/>
        </w:sectPr>
      </w:pPr>
      <w:r>
        <w:rPr>
          <w:rFonts w:cs="Arial" w:hAnsi="Arial" w:eastAsia="Arial" w:ascii="Arial"/>
          <w:b/>
          <w:w w:val="102"/>
          <w:sz w:val="12"/>
          <w:szCs w:val="12"/>
        </w:rPr>
        <w:t>Balance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lineRule="exact" w:line="120"/>
      </w:pPr>
      <w:r>
        <w:rPr>
          <w:rFonts w:cs="Arial" w:hAnsi="Arial" w:eastAsia="Arial" w:ascii="Arial"/>
          <w:w w:val="102"/>
          <w:sz w:val="12"/>
          <w:szCs w:val="12"/>
        </w:rPr>
        <w:t>«include»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2240" w:h="15840"/>
          <w:pgMar w:top="1360" w:bottom="280" w:left="1700" w:right="1720"/>
          <w:cols w:num="2" w:equalWidth="off">
            <w:col w:w="4568" w:space="228"/>
            <w:col w:w="4024"/>
          </w:cols>
        </w:sectPr>
      </w:pPr>
      <w:r>
        <w:rPr>
          <w:rFonts w:cs="Arial" w:hAnsi="Arial" w:eastAsia="Arial" w:ascii="Arial"/>
          <w:b/>
          <w:w w:val="102"/>
          <w:sz w:val="12"/>
          <w:szCs w:val="12"/>
        </w:rPr>
        <w:t>Withdraw</w:t>
      </w:r>
      <w:r>
        <w:rPr>
          <w:rFonts w:cs="Arial" w:hAnsi="Arial" w:eastAsia="Arial" w:ascii="Arial"/>
          <w:b/>
          <w:w w:val="100"/>
          <w:sz w:val="12"/>
          <w:szCs w:val="12"/>
        </w:rPr>
        <w:t>  </w:t>
      </w:r>
      <w:r>
        <w:rPr>
          <w:rFonts w:cs="Arial" w:hAnsi="Arial" w:eastAsia="Arial" w:ascii="Arial"/>
          <w:b/>
          <w:w w:val="102"/>
          <w:sz w:val="12"/>
          <w:szCs w:val="12"/>
        </w:rPr>
        <w:t>Cash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2319"/>
      </w:pPr>
      <w:r>
        <w:rPr>
          <w:rFonts w:cs="Arial" w:hAnsi="Arial" w:eastAsia="Arial" w:ascii="Arial"/>
          <w:w w:val="102"/>
          <w:sz w:val="12"/>
          <w:szCs w:val="12"/>
        </w:rPr>
        <w:t>«include»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7" w:lineRule="exact" w:line="120"/>
        <w:ind w:left="1456"/>
      </w:pPr>
      <w:r>
        <w:rPr>
          <w:rFonts w:cs="Arial" w:hAnsi="Arial" w:eastAsia="Arial" w:ascii="Arial"/>
          <w:b/>
          <w:w w:val="102"/>
          <w:sz w:val="12"/>
          <w:szCs w:val="12"/>
        </w:rPr>
        <w:t>Transfer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Money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20"/>
        <w:ind w:left="4829" w:right="3041"/>
      </w:pPr>
      <w:r>
        <w:rPr>
          <w:rFonts w:cs="Arial" w:hAnsi="Arial" w:eastAsia="Arial" w:ascii="Arial"/>
          <w:b/>
          <w:w w:val="102"/>
          <w:sz w:val="12"/>
          <w:szCs w:val="12"/>
        </w:rPr>
        <w:t>Check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balance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60" w:bottom="280" w:left="1700" w:right="1720"/>
        </w:sectPr>
      </w:pPr>
      <w:r>
        <w:rPr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2"/>
          <w:szCs w:val="12"/>
        </w:rPr>
        <w:tabs>
          <w:tab w:pos="480" w:val="left"/>
        </w:tabs>
        <w:jc w:val="right"/>
        <w:spacing w:lineRule="atLeast" w:line="0"/>
      </w:pPr>
      <w:r>
        <w:rPr>
          <w:rFonts w:cs="Arial" w:hAnsi="Arial" w:eastAsia="Arial" w:ascii="Arial"/>
          <w:b/>
          <w:w w:val="102"/>
          <w:sz w:val="12"/>
          <w:szCs w:val="12"/>
        </w:rPr>
      </w:r>
      <w:r>
        <w:rPr>
          <w:rFonts w:cs="Arial" w:hAnsi="Arial" w:eastAsia="Arial" w:ascii="Arial"/>
          <w:b/>
          <w:w w:val="102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  <w:t> 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0"/>
          <w:sz w:val="12"/>
          <w:szCs w:val="12"/>
        </w:rPr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</w:r>
      <w:r>
        <w:rPr>
          <w:rFonts w:cs="Arial" w:hAnsi="Arial" w:eastAsia="Arial" w:ascii="Arial"/>
          <w:b/>
          <w:w w:val="102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  <w:t> 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0"/>
          <w:sz w:val="12"/>
          <w:szCs w:val="12"/>
        </w:rPr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2"/>
          <w:sz w:val="12"/>
          <w:szCs w:val="12"/>
        </w:rPr>
      </w:r>
      <w:r>
        <w:rPr>
          <w:rFonts w:cs="Arial" w:hAnsi="Arial" w:eastAsia="Arial" w:ascii="Arial"/>
          <w:b/>
          <w:w w:val="102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  <w:tab/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0"/>
          <w:sz w:val="12"/>
          <w:szCs w:val="12"/>
        </w:rPr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7" w:lineRule="exact" w:line="100"/>
        <w:sectPr>
          <w:type w:val="continuous"/>
          <w:pgSz w:w="12240" w:h="15840"/>
          <w:pgMar w:top="1360" w:bottom="280" w:left="1700" w:right="1720"/>
          <w:cols w:num="2" w:equalWidth="off">
            <w:col w:w="4827" w:space="278"/>
            <w:col w:w="3715"/>
          </w:cols>
        </w:sectPr>
      </w:pPr>
      <w:r>
        <w:br w:type="column"/>
      </w:r>
      <w:r>
        <w:rPr>
          <w:rFonts w:cs="Arial" w:hAnsi="Arial" w:eastAsia="Arial" w:ascii="Arial"/>
          <w:b/>
          <w:w w:val="102"/>
          <w:position w:val="-2"/>
          <w:sz w:val="12"/>
          <w:szCs w:val="12"/>
        </w:rPr>
        <w:t>Print</w:t>
      </w:r>
      <w:r>
        <w:rPr>
          <w:rFonts w:cs="Arial" w:hAnsi="Arial" w:eastAsia="Arial" w:ascii="Arial"/>
          <w:b/>
          <w:w w:val="100"/>
          <w:position w:val="-2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position w:val="-2"/>
          <w:sz w:val="12"/>
          <w:szCs w:val="12"/>
        </w:rPr>
        <w:t>Receipt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lineRule="exact" w:line="120"/>
      </w:pPr>
      <w:r>
        <w:rPr>
          <w:rFonts w:cs="Arial" w:hAnsi="Arial" w:eastAsia="Arial" w:ascii="Arial"/>
          <w:b/>
          <w:w w:val="102"/>
          <w:sz w:val="12"/>
          <w:szCs w:val="12"/>
        </w:rPr>
        <w:t>Log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Out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0" w:lineRule="exact" w:line="120"/>
        <w:sectPr>
          <w:type w:val="continuous"/>
          <w:pgSz w:w="12240" w:h="15840"/>
          <w:pgMar w:top="1360" w:bottom="280" w:left="1700" w:right="1720"/>
          <w:cols w:num="2" w:equalWidth="off">
            <w:col w:w="3654" w:space="551"/>
            <w:col w:w="4615"/>
          </w:cols>
        </w:sectPr>
      </w:pPr>
      <w:r>
        <w:br w:type="column"/>
      </w:r>
      <w:r>
        <w:rPr>
          <w:rFonts w:cs="Arial" w:hAnsi="Arial" w:eastAsia="Arial" w:ascii="Arial"/>
          <w:w w:val="102"/>
          <w:sz w:val="12"/>
          <w:szCs w:val="12"/>
        </w:rPr>
        <w:t>«extend»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60" w:bottom="280" w:left="1700" w:right="1720"/>
        </w:sectPr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396" w:right="-38"/>
      </w:pPr>
      <w:r>
        <w:rPr>
          <w:rFonts w:cs="Arial" w:hAnsi="Arial" w:eastAsia="Arial" w:ascii="Arial"/>
          <w:b/>
          <w:w w:val="102"/>
          <w:sz w:val="12"/>
          <w:szCs w:val="12"/>
        </w:rPr>
        <w:t>Customer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7"/>
        <w:sectPr>
          <w:type w:val="continuous"/>
          <w:pgSz w:w="12240" w:h="15840"/>
          <w:pgMar w:top="1360" w:bottom="280" w:left="1700" w:right="1720"/>
          <w:cols w:num="2" w:equalWidth="off">
            <w:col w:w="973" w:space="7028"/>
            <w:col w:w="819"/>
          </w:cols>
        </w:sectPr>
      </w:pPr>
      <w:r>
        <w:br w:type="column"/>
      </w:r>
      <w:r>
        <w:rPr>
          <w:rFonts w:cs="Arial" w:hAnsi="Arial" w:eastAsia="Arial" w:ascii="Arial"/>
          <w:b/>
          <w:w w:val="102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20"/>
        <w:ind w:left="3497" w:right="4286"/>
      </w:pPr>
      <w:r>
        <w:pict>
          <v:group style="position:absolute;margin-left:91.7888pt;margin-top:197.649pt;width:427.832pt;height:440.123pt;mso-position-horizontal-relative:page;mso-position-vertical-relative:page;z-index:-750" coordorigin="1836,3953" coordsize="8557,8802">
            <v:shape style="position:absolute;left:1837;top:3954;width:8554;height:8800" coordorigin="1837,3954" coordsize="8554,8800" path="m1837,3954l1837,12754,10391,12754,10391,3954,1837,3954e" filled="f" stroked="t" strokeweight="0.114876pt" strokecolor="#000000">
              <v:path arrowok="t"/>
            </v:shape>
            <v:shape style="position:absolute;left:1837;top:3954;width:1403;height:234" coordorigin="1837,3954" coordsize="1403,234" path="m1837,4188l3080,4188,3240,4016,3240,3954,1837,3954,1837,4188xe" filled="t" fillcolor="#FFFFFF" stroked="f">
              <v:path arrowok="t"/>
              <v:fill/>
            </v:shape>
            <v:shape style="position:absolute;left:1837;top:3954;width:1403;height:234" coordorigin="1837,3954" coordsize="1403,234" path="m1837,4188l3080,4188,3240,4016,3240,3954,1837,3954,1837,4188e" filled="f" stroked="t" strokeweight="0.114874pt" strokecolor="#000000">
              <v:path arrowok="t"/>
            </v:shape>
            <v:shape style="position:absolute;left:1898;top:3991;width:1159;height:135" coordorigin="1898,3991" coordsize="1159,135" path="m1898,4127l3057,4127,3057,3991,1898,3991,1898,4127xe" filled="t" fillcolor="#FFFFFF" stroked="f">
              <v:path arrowok="t"/>
              <v:fill/>
            </v:shape>
            <v:shape style="position:absolute;left:6403;top:5850;width:1280;height:849" coordorigin="6403,5850" coordsize="1280,849" path="m7683,6274l7675,6205,7651,6140,7612,6079,7560,6023,7496,5974,7421,5931,7381,5913,7338,5897,7293,5883,7246,5871,7197,5862,7147,5855,7096,5851,7043,5850,6991,5851,6940,5855,6890,5862,6841,5871,6794,5883,6749,5897,6706,5913,6665,5931,6627,5952,6557,5998,6499,6050,6454,6109,6422,6172,6405,6239,6403,6274,6405,6309,6422,6376,6454,6439,6499,6498,6557,6550,6627,6597,6665,6617,6706,6635,6749,6651,6794,6665,6841,6677,6890,6686,6940,6693,6991,6697,7043,6699,7096,6697,7147,6693,7197,6686,7246,6677,7293,6665,7338,6651,7381,6635,7421,6617,7460,6597,7529,6550,7588,6498,7633,6439,7665,6376,7681,6309,7683,6274xe" filled="t" fillcolor="#C0BEC0" stroked="f">
              <v:path arrowok="t"/>
              <v:fill/>
            </v:shape>
            <v:shape style="position:absolute;left:6403;top:5850;width:1280;height:849" coordorigin="6403,5850" coordsize="1280,849" path="m7683,6274l7675,6205,7651,6140,7612,6079,7560,6023,7496,5974,7421,5931,7381,5913,7338,5897,7293,5883,7246,5871,7197,5862,7147,5855,7096,5851,7043,5850,6991,5851,6940,5855,6890,5862,6841,5871,6794,5883,6749,5897,6706,5913,6665,5931,6627,5952,6557,5998,6499,6050,6454,6109,6422,6172,6405,6239,6403,6274,6405,6309,6422,6376,6454,6439,6499,6498,6557,6550,6627,6597,6665,6617,6706,6635,6749,6651,6794,6665,6841,6677,6890,6686,6940,6693,6991,6697,7043,6699,7096,6697,7147,6693,7197,6686,7246,6677,7293,6665,7338,6651,7381,6635,7421,6617,7460,6597,7529,6550,7588,6498,7633,6439,7665,6376,7681,6309,7683,6274xe" filled="f" stroked="t" strokeweight="0.615405pt" strokecolor="#C0BEC0">
              <v:path arrowok="t"/>
            </v:shape>
            <v:shape type="#_x0000_t75" style="position:absolute;left:6379;top:5825;width:1280;height:849">
              <v:imagedata o:title="" r:id="rId5"/>
            </v:shape>
            <v:shape style="position:absolute;left:6379;top:5825;width:1280;height:849" coordorigin="6379,5825" coordsize="1280,849" path="m7659,6249l7650,6181,7626,6115,7587,6054,7535,5999,7471,5949,7397,5907,7356,5889,7313,5872,7268,5858,7221,5847,7173,5837,7123,5831,7071,5826,7019,5825,6966,5826,6915,5831,6865,5837,6816,5847,6770,5858,6725,5872,6682,5889,6641,5907,6602,5927,6533,5973,6475,6026,6429,6084,6397,6147,6381,6215,6379,6249,6381,6284,6397,6352,6429,6415,6475,6473,6533,6526,6602,6572,6641,6592,6682,6611,6725,6627,6770,6641,6816,6653,6865,6662,6915,6669,6966,6673,7019,6674,7071,6673,7123,6669,7173,6662,7221,6653,7268,6641,7313,6627,7356,6611,7397,6592,7435,6572,7505,6526,7563,6473,7609,6415,7640,6352,7657,6284,7659,6249xe" filled="f" stroked="t" strokeweight="0.615405pt" strokecolor="#000000">
              <v:path arrowok="t"/>
            </v:shape>
            <v:shape style="position:absolute;left:5320;top:10342;width:1280;height:849" coordorigin="5320,10342" coordsize="1280,849" path="m6600,10767l6592,10698,6568,10632,6529,10571,6477,10516,6413,10466,6338,10424,6297,10406,6254,10389,6209,10375,6163,10364,6114,10354,6064,10348,6013,10343,5960,10342,5908,10343,5856,10348,5806,10354,5758,10364,5711,10375,5666,10389,5623,10406,5582,10424,5544,10444,5474,10490,5416,10543,5370,10601,5339,10664,5322,10732,5320,10767,5322,10801,5339,10869,5370,10932,5416,10990,5474,11043,5544,11089,5582,11109,5623,11128,5666,11144,5711,11158,5758,11170,5806,11179,5856,11186,5908,11190,5960,11191,6013,11190,6064,11186,6114,11179,6163,11170,6209,11158,6254,11144,6297,11128,6338,11109,6377,11089,6446,11043,6504,10990,6550,10932,6582,10869,6598,10801,6600,10767xe" filled="t" fillcolor="#C0BEC0" stroked="f">
              <v:path arrowok="t"/>
              <v:fill/>
            </v:shape>
            <v:shape style="position:absolute;left:5320;top:10342;width:1280;height:849" coordorigin="5320,10342" coordsize="1280,849" path="m6600,10767l6592,10698,6568,10632,6529,10571,6477,10516,6413,10466,6338,10424,6297,10406,6254,10389,6209,10375,6163,10364,6114,10354,6064,10348,6013,10343,5960,10342,5908,10343,5856,10348,5806,10354,5758,10364,5711,10375,5666,10389,5623,10406,5582,10424,5544,10444,5474,10490,5416,10543,5370,10601,5339,10664,5322,10732,5320,10767,5322,10801,5339,10869,5370,10932,5416,10990,5474,11043,5544,11089,5582,11109,5623,11128,5666,11144,5711,11158,5758,11170,5806,11179,5856,11186,5908,11190,5960,11191,6013,11190,6064,11186,6114,11179,6163,11170,6209,11158,6254,11144,6297,11128,6338,11109,6377,11089,6446,11043,6504,10990,6550,10932,6582,10869,6598,10801,6600,10767xe" filled="f" stroked="t" strokeweight="0.615405pt" strokecolor="#C0BEC0">
              <v:path arrowok="t"/>
            </v:shape>
            <v:shape type="#_x0000_t75" style="position:absolute;left:5296;top:10317;width:1280;height:849">
              <v:imagedata o:title="" r:id="rId6"/>
            </v:shape>
            <v:shape style="position:absolute;left:5296;top:10317;width:1280;height:849" coordorigin="5296,10317" coordsize="1280,849" path="m6576,10742l6567,10673,6543,10608,6504,10547,6452,10491,6388,10442,6314,10399,6273,10381,6230,10365,6185,10351,6138,10339,6089,10330,6039,10323,5988,10319,5936,10317,5883,10319,5832,10323,5782,10330,5733,10339,5686,10351,5641,10365,5598,10381,5558,10399,5519,10420,5450,10466,5391,10518,5346,10577,5314,10640,5298,10707,5296,10742,5298,10777,5314,10844,5346,10907,5391,10966,5450,11018,5519,11064,5558,11085,5598,11103,5641,11119,5686,11133,5733,11145,5782,11154,5832,11161,5883,11165,5936,11167,5988,11165,6039,11161,6089,11154,6138,11145,6185,11133,6230,11119,6273,11103,6314,11085,6352,11064,6422,11018,6480,10966,6525,10907,6557,10844,6574,10777,6576,10742xe" filled="f" stroked="t" strokeweight="0.615405pt" strokecolor="#000000">
              <v:path arrowok="t"/>
            </v:shape>
            <v:shape style="position:absolute;left:6588;top:7019;width:1280;height:849" coordorigin="6588,7019" coordsize="1280,849" path="m7868,7443l7860,7374,7835,7309,7797,7248,7745,7193,7681,7143,7606,7101,7565,7082,7522,7066,7477,7052,7430,7040,7382,7031,7332,7024,7280,7020,7228,7019,7176,7020,7124,7024,7074,7031,7026,7040,6979,7052,6934,7066,6891,7082,6850,7101,6811,7121,6742,7167,6684,7220,6638,7278,6607,7341,6590,7409,6588,7443,6590,7478,6607,7545,6638,7609,6684,7667,6742,7720,6811,7766,6850,7786,6891,7804,6934,7821,6979,7835,7026,7846,7074,7856,7124,7863,7176,7867,7228,7868,7280,7867,7332,7863,7382,7856,7430,7846,7477,7835,7522,7821,7565,7804,7606,7786,7645,7766,7714,7720,7772,7667,7818,7609,7849,7545,7866,7478,7868,7443xe" filled="t" fillcolor="#C0BEC0" stroked="f">
              <v:path arrowok="t"/>
              <v:fill/>
            </v:shape>
            <v:shape style="position:absolute;left:6588;top:7019;width:1280;height:849" coordorigin="6588,7019" coordsize="1280,849" path="m7868,7443l7860,7374,7835,7309,7797,7248,7745,7193,7681,7143,7606,7101,7565,7082,7522,7066,7477,7052,7430,7040,7382,7031,7332,7024,7280,7020,7228,7019,7176,7020,7124,7024,7074,7031,7026,7040,6979,7052,6934,7066,6891,7082,6850,7101,6811,7121,6742,7167,6684,7220,6638,7278,6607,7341,6590,7409,6588,7443,6590,7478,6607,7545,6638,7609,6684,7667,6742,7720,6811,7766,6850,7786,6891,7804,6934,7821,6979,7835,7026,7846,7074,7856,7124,7863,7176,7867,7228,7868,7280,7867,7332,7863,7382,7856,7430,7846,7477,7835,7522,7821,7565,7804,7606,7786,7645,7766,7714,7720,7772,7667,7818,7609,7849,7545,7866,7478,7868,7443xe" filled="f" stroked="t" strokeweight="0.615405pt" strokecolor="#C0BEC0">
              <v:path arrowok="t"/>
            </v:shape>
            <v:shape type="#_x0000_t75" style="position:absolute;left:6563;top:6994;width:1280;height:849">
              <v:imagedata o:title="" r:id="rId7"/>
            </v:shape>
            <v:shape style="position:absolute;left:6563;top:6994;width:1280;height:849" coordorigin="6563,6994" coordsize="1280,849" path="m7843,7419l7835,7350,7811,7285,7772,7224,7720,7168,7656,7119,7581,7076,7541,7058,7498,7042,7453,7028,7406,7016,7357,7007,7307,7000,7256,6996,7203,6994,7151,6996,7100,7000,7050,7007,7001,7016,6954,7028,6909,7042,6866,7058,6825,7076,6787,7096,6717,7142,6659,7195,6614,7253,6582,7317,6565,7384,6563,7419,6565,7454,6582,7521,6614,7584,6659,7642,6717,7695,6787,7741,6825,7761,6866,7780,6909,7796,6954,7810,7001,7822,7050,7831,7100,7838,7151,7842,7203,7843,7256,7842,7307,7838,7357,7831,7406,7822,7453,7810,7498,7796,7541,7780,7581,7761,7620,7741,7689,7695,7748,7642,7793,7584,7825,7521,7841,7454,7843,7419xe" filled="f" stroked="t" strokeweight="0.615405pt" strokecolor="#000000">
              <v:path arrowok="t"/>
            </v:shape>
            <v:shape style="position:absolute;left:4496;top:7117;width:1280;height:849" coordorigin="4496,7117" coordsize="1280,849" path="m5776,7542l5767,7473,5743,7408,5704,7347,5652,7291,5588,7242,5514,7199,5473,7181,5430,7165,5385,7151,5338,7139,5289,7130,5239,7123,5188,7119,5136,7117,5083,7119,5032,7123,4982,7130,4933,7139,4886,7151,4841,7165,4798,7181,4758,7199,4719,7219,4650,7266,4591,7318,4546,7377,4514,7440,4498,7507,4496,7542,4498,7577,4514,7644,4546,7707,4591,7766,4650,7818,4719,7864,4758,7885,4798,7903,4841,7919,4886,7933,4933,7945,4982,7954,5032,7961,5083,7965,5136,7967,5188,7965,5239,7961,5289,7954,5338,7945,5385,7933,5430,7919,5473,7903,5514,7885,5552,7864,5622,7818,5680,7766,5725,7707,5757,7644,5773,7577,5776,7542xe" filled="t" fillcolor="#C0BEC0" stroked="f">
              <v:path arrowok="t"/>
              <v:fill/>
            </v:shape>
            <v:shape style="position:absolute;left:4496;top:7117;width:1280;height:849" coordorigin="4496,7117" coordsize="1280,849" path="m5776,7542l5767,7473,5743,7408,5704,7347,5652,7291,5588,7242,5514,7199,5473,7181,5430,7165,5385,7151,5338,7139,5289,7130,5239,7123,5188,7119,5136,7117,5083,7119,5032,7123,4982,7130,4933,7139,4886,7151,4841,7165,4798,7181,4758,7199,4719,7219,4650,7266,4591,7318,4546,7377,4514,7440,4498,7507,4496,7542,4498,7577,4514,7644,4546,7707,4591,7766,4650,7818,4719,7864,4758,7885,4798,7903,4841,7919,4886,7933,4933,7945,4982,7954,5032,7961,5083,7965,5136,7967,5188,7965,5239,7961,5289,7954,5338,7945,5385,7933,5430,7919,5473,7903,5514,7885,5552,7864,5622,7818,5680,7766,5725,7707,5757,7644,5773,7577,5776,7542xe" filled="f" stroked="t" strokeweight="0.615405pt" strokecolor="#C0BEC0">
              <v:path arrowok="t"/>
            </v:shape>
            <v:shape type="#_x0000_t75" style="position:absolute;left:4471;top:7093;width:1280;height:849">
              <v:imagedata o:title="" r:id="rId8"/>
            </v:shape>
            <v:shape style="position:absolute;left:4471;top:7093;width:1280;height:849" coordorigin="4471,7093" coordsize="1280,849" path="m5751,7517l5743,7448,5718,7383,5680,7322,5628,7266,5564,7217,5489,7175,5448,7156,5405,7140,5360,7126,5313,7114,5265,7105,5215,7098,5163,7094,5111,7093,5058,7094,5007,7098,4957,7105,4909,7114,4862,7126,4817,7140,4774,7156,4733,7175,4694,7195,4625,7241,4567,7294,4521,7352,4490,7415,4473,7482,4471,7517,4473,7552,4490,7619,4521,7683,4567,7741,4625,7794,4694,7840,4733,7860,4774,7878,4817,7895,4862,7909,4909,7920,4957,7930,5007,7936,5058,7941,5111,7942,5163,7941,5215,7936,5265,7930,5313,7920,5360,7909,5405,7895,5448,7878,5489,7860,5527,7840,5597,7794,5655,7741,5701,7683,5732,7619,5749,7552,5751,7517xe" filled="f" stroked="t" strokeweight="0.615405pt" strokecolor="#000000">
              <v:path arrowok="t"/>
            </v:shape>
            <v:shape style="position:absolute;left:3019;top:5603;width:1280;height:849" coordorigin="3019,5603" coordsize="1280,849" path="m4299,6028l4290,5959,4266,5894,4227,5833,4175,5777,4111,5728,4037,5685,3996,5667,3953,5651,3908,5637,3861,5625,3812,5616,3762,5609,3711,5605,3659,5603,3606,5605,3555,5609,3505,5616,3456,5625,3409,5637,3364,5651,3321,5667,3281,5685,3242,5706,3173,5752,3114,5804,3069,5863,3037,5926,3021,5993,3019,6028,3021,6063,3037,6130,3069,6193,3114,6252,3173,6304,3242,6350,3281,6371,3321,6389,3364,6405,3409,6419,3456,6431,3505,6440,3555,6447,3606,6451,3659,6453,3711,6451,3762,6447,3812,6440,3861,6431,3908,6419,3953,6405,3996,6389,4037,6371,4075,6350,4145,6304,4203,6252,4248,6193,4280,6130,4296,6063,4299,6028xe" filled="t" fillcolor="#C0BEC0" stroked="f">
              <v:path arrowok="t"/>
              <v:fill/>
            </v:shape>
            <v:shape style="position:absolute;left:3019;top:5603;width:1280;height:849" coordorigin="3019,5603" coordsize="1280,849" path="m4299,6028l4290,5959,4266,5894,4227,5833,4175,5777,4111,5728,4037,5685,3996,5667,3953,5651,3908,5637,3861,5625,3812,5616,3762,5609,3711,5605,3659,5603,3606,5605,3555,5609,3505,5616,3456,5625,3409,5637,3364,5651,3321,5667,3281,5685,3242,5706,3173,5752,3114,5804,3069,5863,3037,5926,3021,5993,3019,6028,3021,6063,3037,6130,3069,6193,3114,6252,3173,6304,3242,6350,3281,6371,3321,6389,3364,6405,3409,6419,3456,6431,3505,6440,3555,6447,3606,6451,3659,6453,3711,6451,3762,6447,3812,6440,3861,6431,3908,6419,3953,6405,3996,6389,4037,6371,4075,6350,4145,6304,4203,6252,4248,6193,4280,6130,4296,6063,4299,6028xe" filled="f" stroked="t" strokeweight="0.615405pt" strokecolor="#C0BEC0">
              <v:path arrowok="t"/>
            </v:shape>
            <v:shape type="#_x0000_t75" style="position:absolute;left:2994;top:5579;width:1280;height:849">
              <v:imagedata o:title="" r:id="rId9"/>
            </v:shape>
            <v:shape style="position:absolute;left:2994;top:5579;width:1280;height:849" coordorigin="2994,5579" coordsize="1280,849" path="m4274,6003l4266,5934,4241,5869,4203,5808,4151,5753,4087,5703,4012,5661,3971,5642,3928,5626,3883,5612,3836,5600,3788,5591,3738,5584,3686,5580,3634,5579,3581,5580,3530,5584,3480,5591,3432,5600,3385,5612,3340,5626,3297,5642,3256,5661,3217,5681,3148,5727,3090,5780,3044,5838,3013,5901,2996,5969,2994,6003,2996,6038,3013,6105,3044,6169,3090,6227,3148,6280,3217,6326,3256,6346,3297,6364,3340,6381,3385,6395,3432,6406,3480,6416,3530,6422,3581,6427,3634,6428,3686,6427,3738,6422,3788,6416,3836,6406,3883,6395,3928,6381,3971,6364,4012,6346,4050,6326,4120,6280,4178,6227,4224,6169,4255,6105,4272,6038,4274,6003xe" filled="f" stroked="t" strokeweight="0.615405pt" strokecolor="#000000">
              <v:path arrowok="t"/>
            </v:shape>
            <v:shape style="position:absolute;left:6329;top:4779;width:1280;height:849" coordorigin="6329,4779" coordsize="1280,849" path="m7610,5203l7601,5134,7577,5069,7538,5008,7486,4953,7422,4903,7348,4861,7307,4842,7264,4826,7219,4812,7172,4800,7123,4791,7073,4784,7022,4780,6970,4779,6917,4780,6866,4784,6816,4791,6767,4800,6720,4812,6675,4826,6632,4842,6592,4861,6553,4881,6484,4927,6425,4980,6380,5038,6348,5101,6332,5168,6329,5203,6332,5238,6348,5305,6380,5369,6425,5427,6484,5480,6553,5526,6592,5546,6632,5564,6675,5581,6720,5595,6767,5606,6816,5616,6866,5622,6917,5627,6970,5628,7022,5627,7073,5622,7123,5616,7172,5606,7219,5595,7264,5581,7307,5564,7348,5546,7386,5526,7456,5480,7514,5427,7559,5369,7591,5305,7607,5238,7610,5203xe" filled="t" fillcolor="#C0BEC0" stroked="f">
              <v:path arrowok="t"/>
              <v:fill/>
            </v:shape>
            <v:shape style="position:absolute;left:6329;top:4779;width:1280;height:849" coordorigin="6329,4779" coordsize="1280,849" path="m7610,5203l7601,5134,7577,5069,7538,5008,7486,4953,7422,4903,7348,4861,7307,4842,7264,4826,7219,4812,7172,4800,7123,4791,7073,4784,7022,4780,6970,4779,6917,4780,6866,4784,6816,4791,6767,4800,6720,4812,6675,4826,6632,4842,6592,4861,6553,4881,6484,4927,6425,4980,6380,5038,6348,5101,6332,5168,6329,5203,6332,5238,6348,5305,6380,5369,6425,5427,6484,5480,6553,5526,6592,5546,6632,5564,6675,5581,6720,5595,6767,5606,6816,5616,6866,5622,6917,5627,6970,5628,7022,5627,7073,5622,7123,5616,7172,5606,7219,5595,7264,5581,7307,5564,7348,5546,7386,5526,7456,5480,7514,5427,7559,5369,7591,5305,7607,5238,7610,5203xe" filled="f" stroked="t" strokeweight="0.615405pt" strokecolor="#C0BEC0">
              <v:path arrowok="t"/>
            </v:shape>
            <v:shape type="#_x0000_t75" style="position:absolute;left:6305;top:4754;width:1280;height:849">
              <v:imagedata o:title="" r:id="rId10"/>
            </v:shape>
            <v:shape style="position:absolute;left:6305;top:4754;width:1280;height:849" coordorigin="6305,4754" coordsize="1280,849" path="m7585,5179l7577,5110,7552,5044,7514,4984,7461,4928,7397,4878,7323,4836,7282,4818,7239,4802,7194,4788,7147,4776,7099,4766,7049,4760,6997,4756,6945,4754,6892,4756,6841,4760,6791,4766,6743,4776,6696,4788,6651,4802,6608,4818,6567,4836,6528,4856,6459,4902,6401,4955,6355,5013,6323,5077,6307,5144,6305,5179,6307,5214,6323,5281,6355,5344,6401,5402,6459,5455,6528,5501,6567,5521,6608,5540,6651,5556,6696,5570,6743,5582,6791,5591,6841,5598,6892,5602,6945,5603,6997,5602,7049,5598,7099,5591,7147,5582,7194,5570,7239,5556,7282,5540,7323,5521,7361,5501,7431,5455,7489,5402,7535,5344,7566,5281,7583,5214,7585,5179xe" filled="f" stroked="t" strokeweight="0.615405pt" strokecolor="#000000">
              <v:path arrowok="t"/>
            </v:shape>
            <v:shape style="position:absolute;left:5677;top:9160;width:1280;height:849" coordorigin="5677,9160" coordsize="1280,849" path="m6957,9585l6949,9516,6925,9451,6886,9390,6834,9334,6770,9285,6695,9242,6654,9224,6611,9208,6566,9194,6519,9182,6471,9173,6421,9166,6370,9162,6317,9160,6265,9162,6213,9166,6163,9173,6115,9182,6068,9194,6023,9208,5980,9224,5939,9242,5901,9263,5831,9309,5773,9361,5727,9420,5696,9483,5679,9550,5677,9585,5679,9620,5696,9687,5727,9750,5773,9809,5831,9861,5901,9907,5939,9928,5980,9946,6023,9962,6068,9976,6115,9988,6163,9997,6213,10004,6265,10008,6317,10010,6370,10008,6421,10004,6471,9997,6519,9988,6566,9976,6611,9962,6654,9946,6695,9928,6734,9907,6803,9861,6861,9809,6907,9750,6939,9687,6955,9620,6957,9585xe" filled="t" fillcolor="#C0BEC0" stroked="f">
              <v:path arrowok="t"/>
              <v:fill/>
            </v:shape>
            <v:shape style="position:absolute;left:5677;top:9160;width:1280;height:849" coordorigin="5677,9160" coordsize="1280,849" path="m6957,9585l6949,9516,6925,9451,6886,9390,6834,9334,6770,9285,6695,9242,6654,9224,6611,9208,6566,9194,6519,9182,6471,9173,6421,9166,6370,9162,6317,9160,6265,9162,6213,9166,6163,9173,6115,9182,6068,9194,6023,9208,5980,9224,5939,9242,5901,9263,5831,9309,5773,9361,5727,9420,5696,9483,5679,9550,5677,9585,5679,9620,5696,9687,5727,9750,5773,9809,5831,9861,5901,9907,5939,9928,5980,9946,6023,9962,6068,9976,6115,9988,6163,9997,6213,10004,6265,10008,6317,10010,6370,10008,6421,10004,6471,9997,6519,9988,6566,9976,6611,9962,6654,9946,6695,9928,6734,9907,6803,9861,6861,9809,6907,9750,6939,9687,6955,9620,6957,9585xe" filled="f" stroked="t" strokeweight="0.615405pt" strokecolor="#C0BEC0">
              <v:path arrowok="t"/>
            </v:shape>
            <v:shape type="#_x0000_t75" style="position:absolute;left:5653;top:9136;width:1280;height:849">
              <v:imagedata o:title="" r:id="rId11"/>
            </v:shape>
            <v:shape style="position:absolute;left:5653;top:9136;width:1280;height:849" coordorigin="5653,9136" coordsize="1280,849" path="m6933,9560l6924,9491,6900,9426,6861,9365,6809,9310,6745,9260,6671,9218,6630,9199,6587,9183,6542,9169,6495,9157,6446,9148,6396,9141,6345,9137,6293,9136,6240,9137,6189,9141,6139,9148,6090,9157,6043,9169,5998,9183,5955,9199,5915,9218,5876,9238,5807,9284,5748,9337,5703,9395,5671,9458,5655,9526,5653,9560,5655,9595,5671,9662,5703,9726,5748,9784,5807,9837,5876,9883,5915,9903,5955,9921,5998,9938,6043,9952,6090,9963,6139,9973,6189,9979,6240,9984,6293,9985,6345,9984,6396,9979,6446,9973,6495,9963,6542,9952,6587,9938,6630,9921,6671,9903,6709,9883,6779,9837,6837,9784,6882,9726,6914,9662,6930,9595,6933,9560xe" filled="f" stroked="t" strokeweight="0.615405pt" strokecolor="#000000">
              <v:path arrowok="t"/>
            </v:shape>
            <v:shape style="position:absolute;left:5099;top:8163;width:1280;height:849" coordorigin="5099,8163" coordsize="1280,849" path="m6379,8588l6370,8519,6346,8454,6307,8393,6255,8337,6191,8288,6117,8245,6076,8227,6033,8211,5988,8197,5941,8185,5893,8176,5843,8169,5791,8165,5739,8163,5686,8165,5635,8169,5585,8176,5536,8185,5490,8197,5445,8211,5402,8227,5361,8245,5322,8266,5253,8312,5195,8364,5149,8423,5117,8486,5101,8553,5099,8588,5101,8623,5117,8690,5149,8753,5195,8812,5253,8864,5322,8910,5361,8931,5402,8949,5445,8965,5490,8979,5536,8991,5585,9000,5635,9007,5686,9011,5739,9013,5791,9011,5843,9007,5893,9000,5941,8991,5988,8979,6033,8965,6076,8949,6117,8931,6155,8910,6225,8864,6283,8812,6328,8753,6360,8690,6377,8623,6379,8588xe" filled="t" fillcolor="#C0BEC0" stroked="f">
              <v:path arrowok="t"/>
              <v:fill/>
            </v:shape>
            <v:shape style="position:absolute;left:5099;top:8163;width:1280;height:849" coordorigin="5099,8163" coordsize="1280,849" path="m6379,8588l6370,8519,6346,8454,6307,8393,6255,8337,6191,8288,6117,8245,6076,8227,6033,8211,5988,8197,5941,8185,5893,8176,5843,8169,5791,8165,5739,8163,5686,8165,5635,8169,5585,8176,5536,8185,5490,8197,5445,8211,5402,8227,5361,8245,5322,8266,5253,8312,5195,8364,5149,8423,5117,8486,5101,8553,5099,8588,5101,8623,5117,8690,5149,8753,5195,8812,5253,8864,5322,8910,5361,8931,5402,8949,5445,8965,5490,8979,5536,8991,5585,9000,5635,9007,5686,9011,5739,9013,5791,9011,5843,9007,5893,9000,5941,8991,5988,8979,6033,8965,6076,8949,6117,8931,6155,8910,6225,8864,6283,8812,6328,8753,6360,8690,6377,8623,6379,8588xe" filled="f" stroked="t" strokeweight="0.615405pt" strokecolor="#C0BEC0">
              <v:path arrowok="t"/>
            </v:shape>
            <v:shape type="#_x0000_t75" style="position:absolute;left:5074;top:8139;width:1280;height:849">
              <v:imagedata o:title="" r:id="rId12"/>
            </v:shape>
            <v:shape style="position:absolute;left:5074;top:8139;width:1280;height:849" coordorigin="5074,8139" coordsize="1280,849" path="m6354,8563l6346,8495,6321,8429,6283,8368,6231,8313,6167,8263,6092,8221,6051,8202,6008,8186,5963,8172,5916,8160,5868,8151,5818,8144,5767,8140,5714,8139,5662,8140,5610,8144,5560,8151,5512,8160,5465,8172,5420,8186,5377,8202,5336,8221,5298,8241,5228,8287,5170,8340,5124,8398,5093,8461,5076,8529,5074,8563,5076,8598,5093,8665,5124,8729,5170,8787,5228,8840,5298,8886,5336,8906,5377,8924,5420,8941,5465,8955,5512,8966,5560,8976,5610,8983,5662,8987,5714,8988,5767,8987,5818,8983,5868,8976,5916,8966,5963,8955,6008,8941,6051,8924,6092,8906,6131,8886,6200,8840,6258,8787,6304,8729,6336,8665,6352,8598,6354,8563xe" filled="f" stroked="t" strokeweight="0.615405pt" strokecolor="#000000">
              <v:path arrowok="t"/>
            </v:shape>
            <v:shape style="position:absolute;left:2268;top:7437;width:258;height:258" coordorigin="2268,7437" coordsize="258,258" path="m2526,7566l2524,7544,2518,7522,2509,7502,2497,7484,2481,7469,2464,7456,2444,7446,2423,7440,2400,7437,2397,7437,2374,7439,2352,7445,2333,7454,2315,7467,2299,7482,2286,7500,2277,7519,2270,7541,2268,7563,2268,7566,2270,7589,2276,7611,2285,7631,2297,7649,2312,7664,2330,7677,2350,7687,2371,7693,2394,7696,2397,7696,2420,7694,2441,7688,2461,7679,2479,7666,2495,7651,2507,7633,2517,7614,2524,7592,2526,7570,2526,7566xe" filled="t" fillcolor="#C0BEC0" stroked="f">
              <v:path arrowok="t"/>
              <v:fill/>
            </v:shape>
            <v:shape style="position:absolute;left:2268;top:7437;width:258;height:258" coordorigin="2268,7437" coordsize="258,258" path="m2526,7566l2524,7544,2518,7522,2509,7502,2497,7484,2481,7469,2464,7456,2444,7446,2423,7440,2400,7437,2397,7437,2374,7439,2352,7445,2333,7454,2315,7467,2299,7482,2286,7500,2277,7519,2270,7541,2268,7563,2268,7566,2270,7589,2276,7611,2285,7631,2297,7649,2312,7664,2330,7677,2350,7687,2371,7693,2394,7696,2397,7696,2420,7694,2441,7688,2461,7679,2479,7666,2495,7651,2507,7633,2517,7614,2524,7592,2526,7570,2526,7566xe" filled="f" stroked="t" strokeweight="0.615409pt" strokecolor="#C0BEC0">
              <v:path arrowok="t"/>
            </v:shape>
            <v:shape type="#_x0000_t75" style="position:absolute;left:2243;top:7413;width:258;height:258">
              <v:imagedata o:title="" r:id="rId13"/>
            </v:shape>
            <v:shape style="position:absolute;left:2243;top:7413;width:258;height:258" coordorigin="2243,7413" coordsize="258,258" path="m2502,7542l2500,7519,2494,7497,2484,7477,2472,7460,2457,7444,2439,7431,2420,7422,2398,7415,2376,7413,2372,7413,2349,7415,2328,7421,2308,7430,2290,7442,2275,7457,2262,7475,2252,7495,2246,7516,2243,7539,2243,7542,2245,7565,2251,7586,2260,7606,2273,7624,2288,7640,2305,7652,2325,7662,2346,7669,2369,7671,2372,7671,2395,7669,2417,7663,2437,7654,2455,7642,2470,7626,2483,7609,2493,7589,2499,7568,2502,7545,2502,7542xe" filled="f" stroked="t" strokeweight="0.615409pt" strokecolor="#000000">
              <v:path arrowok="t"/>
            </v:shape>
            <v:shape style="position:absolute;left:2378;top:7683;width:0;height:258" coordorigin="2378,7683" coordsize="0,258" path="m2378,7683l2378,7942e" filled="f" stroked="t" strokeweight="0.61542pt" strokecolor="#000000">
              <v:path arrowok="t"/>
            </v:shape>
            <v:shape style="position:absolute;left:2194;top:7745;width:185;height:0" coordorigin="2194,7745" coordsize="185,0" path="m2194,7745l2378,7745e" filled="f" stroked="t" strokeweight="0.615398pt" strokecolor="#000000">
              <v:path arrowok="t"/>
            </v:shape>
            <v:shape style="position:absolute;left:2378;top:7745;width:185;height:0" coordorigin="2378,7745" coordsize="185,0" path="m2563,7745l2378,7745e" filled="f" stroked="t" strokeweight="0.615398pt" strokecolor="#000000">
              <v:path arrowok="t"/>
            </v:shape>
            <v:shape style="position:absolute;left:2378;top:7942;width:148;height:258" coordorigin="2378,7942" coordsize="148,258" path="m2378,7942l2526,8200e" filled="f" stroked="t" strokeweight="0.615415pt" strokecolor="#000000">
              <v:path arrowok="t"/>
            </v:shape>
            <v:shape style="position:absolute;left:2231;top:7942;width:148;height:258" coordorigin="2231,7942" coordsize="148,258" path="m2378,7942l2231,8200e" filled="f" stroked="t" strokeweight="0.615415pt" strokecolor="#000000">
              <v:path arrowok="t"/>
            </v:shape>
            <v:shape style="position:absolute;left:4336;top:4373;width:1280;height:849" coordorigin="4336,4373" coordsize="1280,849" path="m5616,4797l5607,4728,5583,4663,5544,4602,5492,4546,5428,4497,5354,4455,5313,4436,5270,4420,5225,4406,5178,4394,5129,4385,5079,4378,5028,4374,4976,4373,4923,4374,4872,4378,4822,4385,4773,4394,4726,4406,4681,4420,4638,4436,4598,4455,4559,4475,4490,4521,4431,4573,4386,4632,4354,4695,4338,4762,4336,4797,4338,4832,4354,4899,4386,4962,4431,5021,4490,5074,4559,5120,4598,5140,4638,5158,4681,5174,4726,5188,4773,5200,4822,5210,4872,5216,4923,5220,4976,5222,5028,5220,5079,5216,5129,5210,5178,5200,5225,5188,5270,5174,5313,5158,5354,5140,5392,5120,5462,5074,5520,5021,5565,4962,5597,4899,5613,4832,5616,4797xe" filled="t" fillcolor="#C0BEC0" stroked="f">
              <v:path arrowok="t"/>
              <v:fill/>
            </v:shape>
            <v:shape style="position:absolute;left:4336;top:4373;width:1280;height:849" coordorigin="4336,4373" coordsize="1280,849" path="m5616,4797l5607,4728,5583,4663,5544,4602,5492,4546,5428,4497,5354,4455,5313,4436,5270,4420,5225,4406,5178,4394,5129,4385,5079,4378,5028,4374,4976,4373,4923,4374,4872,4378,4822,4385,4773,4394,4726,4406,4681,4420,4638,4436,4598,4455,4559,4475,4490,4521,4431,4573,4386,4632,4354,4695,4338,4762,4336,4797,4338,4832,4354,4899,4386,4962,4431,5021,4490,5074,4559,5120,4598,5140,4638,5158,4681,5174,4726,5188,4773,5200,4822,5210,4872,5216,4923,5220,4976,5222,5028,5220,5079,5216,5129,5210,5178,5200,5225,5188,5270,5174,5313,5158,5354,5140,5392,5120,5462,5074,5520,5021,5565,4962,5597,4899,5613,4832,5616,4797xe" filled="f" stroked="t" strokeweight="0.615405pt" strokecolor="#C0BEC0">
              <v:path arrowok="t"/>
            </v:shape>
            <v:shape type="#_x0000_t75" style="position:absolute;left:4311;top:4348;width:1280;height:849">
              <v:imagedata o:title="" r:id="rId14"/>
            </v:shape>
            <v:shape style="position:absolute;left:4311;top:4348;width:1280;height:849" coordorigin="4311,4348" coordsize="1280,849" path="m5591,4773l5583,4704,5558,4638,5520,4577,5468,4522,5404,4472,5329,4430,5288,4412,5245,4395,5200,4381,5153,4370,5105,4360,5055,4354,5003,4349,4951,4348,4898,4349,4847,4354,4797,4360,4749,4370,4702,4381,4657,4395,4614,4412,4573,4430,4534,4450,4465,4496,4407,4549,4361,4607,4330,4670,4313,4738,4311,4773,4313,4807,4330,4875,4361,4938,4407,4996,4465,5049,4534,5095,4573,5115,4614,5134,4657,5150,4702,5164,4749,5176,4797,5185,4847,5192,4898,5196,4951,5197,5003,5196,5055,5192,5105,5185,5153,5176,5200,5164,5245,5150,5288,5134,5329,5115,5367,5095,5437,5049,5495,4996,5541,4938,5572,4875,5589,4807,5591,4773xe" filled="f" stroked="t" strokeweight="0.615405pt" strokecolor="#000000">
              <v:path arrowok="t"/>
            </v:shape>
            <v:shape style="position:absolute;left:4348;top:11647;width:1280;height:849" coordorigin="4348,11647" coordsize="1280,849" path="m5628,12071l5620,12002,5595,11937,5556,11876,5504,11820,5440,11771,5366,11729,5325,11710,5282,11694,5237,11680,5190,11668,5142,11659,5092,11652,5040,11648,4988,11647,4935,11648,4884,11652,4834,11659,4786,11668,4739,11680,4694,11694,4651,11710,4610,11729,4571,11749,4502,11795,4444,11848,4398,11906,4366,11969,4350,12036,4348,12071,4350,12106,4366,12173,4398,12236,4444,12295,4502,12348,4571,12394,4610,12414,4651,12432,4694,12448,4739,12462,4786,12474,4834,12483,4884,12490,4935,12494,4988,12496,5040,12494,5092,12490,5142,12483,5190,12474,5237,12462,5282,12448,5325,12432,5366,12414,5404,12394,5474,12348,5532,12295,5578,12236,5609,12173,5626,12106,5628,12071xe" filled="t" fillcolor="#C0BEC0" stroked="f">
              <v:path arrowok="t"/>
              <v:fill/>
            </v:shape>
            <v:shape style="position:absolute;left:4348;top:11647;width:1280;height:849" coordorigin="4348,11647" coordsize="1280,849" path="m5628,12071l5620,12002,5595,11937,5556,11876,5504,11820,5440,11771,5366,11729,5325,11710,5282,11694,5237,11680,5190,11668,5142,11659,5092,11652,5040,11648,4988,11647,4935,11648,4884,11652,4834,11659,4786,11668,4739,11680,4694,11694,4651,11710,4610,11729,4571,11749,4502,11795,4444,11848,4398,11906,4366,11969,4350,12036,4348,12071,4350,12106,4366,12173,4398,12236,4444,12295,4502,12348,4571,12394,4610,12414,4651,12432,4694,12448,4739,12462,4786,12474,4834,12483,4884,12490,4935,12494,4988,12496,5040,12494,5092,12490,5142,12483,5190,12474,5237,12462,5282,12448,5325,12432,5366,12414,5404,12394,5474,12348,5532,12295,5578,12236,5609,12173,5626,12106,5628,12071xe" filled="f" stroked="t" strokeweight="0.615405pt" strokecolor="#C0BEC0">
              <v:path arrowok="t"/>
            </v:shape>
            <v:shape type="#_x0000_t75" style="position:absolute;left:4323;top:11622;width:1280;height:849">
              <v:imagedata o:title="" r:id="rId15"/>
            </v:shape>
            <v:shape style="position:absolute;left:4323;top:11622;width:1280;height:849" coordorigin="4323,11622" coordsize="1280,849" path="m5603,12047l5595,11978,5571,11912,5532,11851,5480,11796,5416,11746,5341,11704,5300,11686,5257,11669,5212,11655,5166,11644,5117,11634,5067,11628,5016,11623,4963,11622,4911,11623,4859,11628,4809,11634,4761,11644,4714,11655,4669,11669,4626,11686,4585,11704,4547,11724,4477,11770,4419,11823,4374,11881,4342,11945,4325,12012,4323,12047,4325,12081,4342,12149,4374,12212,4419,12270,4477,12323,4547,12369,4585,12389,4626,12408,4669,12424,4714,12438,4761,12450,4809,12459,4859,12466,4911,12470,4963,12471,5016,12470,5067,12466,5117,12459,5166,12450,5212,12438,5257,12424,5300,12408,5341,12389,5380,12369,5449,12323,5507,12270,5553,12212,5585,12149,5601,12081,5603,12047xe" filled="f" stroked="t" strokeweight="0.615405pt" strokecolor="#000000">
              <v:path arrowok="t"/>
            </v:shape>
            <v:shape style="position:absolute;left:6637;top:11634;width:1280;height:849" coordorigin="6637,11634" coordsize="1280,849" path="m7917,12059l7909,11990,7885,11925,7846,11864,7794,11808,7730,11759,7655,11716,7614,11698,7571,11682,7526,11668,7480,11656,7431,11647,7381,11640,7330,11636,7277,11634,7225,11636,7173,11640,7123,11647,7075,11656,7028,11668,6983,11682,6940,11698,6899,11716,6861,11736,6791,11783,6733,11835,6687,11894,6656,11957,6639,12024,6637,12059,6639,12094,6656,12161,6687,12224,6733,12283,6791,12335,6861,12381,6899,12402,6940,12420,6983,12436,7028,12450,7075,12462,7123,12471,7173,12478,7225,12482,7277,12484,7330,12482,7381,12478,7431,12471,7480,12462,7526,12450,7571,12436,7614,12420,7655,12402,7694,12381,7763,12335,7821,12283,7867,12224,7899,12161,7915,12094,7917,12059xe" filled="t" fillcolor="#C0BEC0" stroked="f">
              <v:path arrowok="t"/>
              <v:fill/>
            </v:shape>
            <v:shape style="position:absolute;left:6637;top:11634;width:1280;height:849" coordorigin="6637,11634" coordsize="1280,849" path="m7917,12059l7909,11990,7885,11925,7846,11864,7794,11808,7730,11759,7655,11716,7614,11698,7571,11682,7526,11668,7480,11656,7431,11647,7381,11640,7330,11636,7277,11634,7225,11636,7173,11640,7123,11647,7075,11656,7028,11668,6983,11682,6940,11698,6899,11716,6861,11736,6791,11783,6733,11835,6687,11894,6656,11957,6639,12024,6637,12059,6639,12094,6656,12161,6687,12224,6733,12283,6791,12335,6861,12381,6899,12402,6940,12420,6983,12436,7028,12450,7075,12462,7123,12471,7173,12478,7225,12482,7277,12484,7330,12482,7381,12478,7431,12471,7480,12462,7526,12450,7571,12436,7614,12420,7655,12402,7694,12381,7763,12335,7821,12283,7867,12224,7899,12161,7915,12094,7917,12059xe" filled="f" stroked="t" strokeweight="0.615405pt" strokecolor="#C0BEC0">
              <v:path arrowok="t"/>
            </v:shape>
            <v:shape type="#_x0000_t75" style="position:absolute;left:6613;top:11610;width:1280;height:849">
              <v:imagedata o:title="" r:id="rId16"/>
            </v:shape>
            <v:shape style="position:absolute;left:6613;top:11610;width:1280;height:849" coordorigin="6613,11610" coordsize="1280,849" path="m7893,12034l7884,11965,7860,11900,7821,11839,7769,11784,7705,11734,7631,11692,7590,11673,7547,11657,7502,11643,7455,11631,7406,11622,7356,11615,7305,11611,7253,11610,7200,11611,7149,11615,7099,11622,7050,11631,7003,11643,6958,11657,6915,11673,6875,11692,6836,11712,6767,11758,6708,11811,6663,11869,6631,11932,6615,11999,6613,12034,6615,12069,6631,12136,6663,12200,6708,12258,6767,12311,6836,12357,6875,12377,6915,12395,6958,12412,7003,12426,7050,12437,7099,12447,7149,12453,7200,12458,7253,12459,7305,12458,7356,12453,7406,12447,7455,12437,7502,12426,7547,12412,7590,12395,7631,12377,7669,12357,7739,12311,7797,12258,7842,12200,7874,12136,7891,12069,7893,12034xe" filled="f" stroked="t" strokeweight="0.615405pt" strokecolor="#000000">
              <v:path arrowok="t"/>
            </v:shape>
            <v:shape style="position:absolute;left:9727;top:7240;width:258;height:258" coordorigin="9727,7240" coordsize="258,258" path="m9985,7370l9983,7347,9977,7325,9968,7305,9955,7287,9940,7272,9923,7259,9903,7249,9882,7243,9859,7240,9856,7240,9833,7242,9811,7248,9792,7257,9774,7270,9758,7285,9745,7303,9736,7322,9729,7344,9727,7366,9727,7370,9729,7392,9734,7414,9744,7434,9756,7452,9771,7467,9789,7480,9809,7490,9830,7496,9853,7499,9856,7499,9879,7497,9900,7491,9920,7482,9938,7469,9954,7454,9966,7436,9976,7417,9982,7395,9985,7373,9985,7370xe" filled="t" fillcolor="#C0BEC0" stroked="f">
              <v:path arrowok="t"/>
              <v:fill/>
            </v:shape>
            <v:shape style="position:absolute;left:9727;top:7240;width:258;height:258" coordorigin="9727,7240" coordsize="258,258" path="m9985,7370l9983,7347,9977,7325,9968,7305,9955,7287,9940,7272,9923,7259,9903,7249,9882,7243,9859,7240,9856,7240,9833,7242,9811,7248,9792,7257,9774,7270,9758,7285,9745,7303,9736,7322,9729,7344,9727,7366,9727,7370,9729,7392,9734,7414,9744,7434,9756,7452,9771,7467,9789,7480,9809,7490,9830,7496,9853,7499,9856,7499,9879,7497,9900,7491,9920,7482,9938,7469,9954,7454,9966,7436,9976,7417,9982,7395,9985,7373,9985,7370xe" filled="f" stroked="t" strokeweight="0.615409pt" strokecolor="#C0BEC0">
              <v:path arrowok="t"/>
            </v:shape>
            <v:shape type="#_x0000_t75" style="position:absolute;left:9702;top:7216;width:258;height:258">
              <v:imagedata o:title="" r:id="rId17"/>
            </v:shape>
            <v:shape style="position:absolute;left:9702;top:7216;width:258;height:258" coordorigin="9702,7216" coordsize="258,258" path="m9960,7345l9958,7322,9953,7300,9943,7281,9931,7263,9916,7247,9898,7234,9878,7225,9857,7218,9834,7216,9831,7216,9808,7218,9787,7224,9767,7233,9749,7245,9734,7260,9721,7278,9711,7298,9705,7319,9702,7342,9702,7345,9704,7368,9710,7389,9719,7409,9732,7427,9747,7443,9764,7455,9784,7465,9805,7472,9828,7474,9831,7474,9854,7472,9876,7466,9896,7457,9913,7445,9929,7429,9942,7412,9952,7392,9958,7371,9960,7348,9960,7345xe" filled="f" stroked="t" strokeweight="0.615409pt" strokecolor="#000000">
              <v:path arrowok="t"/>
            </v:shape>
            <v:shape style="position:absolute;left:9837;top:7487;width:0;height:258" coordorigin="9837,7487" coordsize="0,258" path="m9837,7487l9837,7745e" filled="f" stroked="t" strokeweight="0.61542pt" strokecolor="#000000">
              <v:path arrowok="t"/>
            </v:shape>
            <v:shape style="position:absolute;left:9653;top:7548;width:185;height:0" coordorigin="9653,7548" coordsize="185,0" path="m9653,7548l9837,7548e" filled="f" stroked="t" strokeweight="0.615398pt" strokecolor="#000000">
              <v:path arrowok="t"/>
            </v:shape>
            <v:shape style="position:absolute;left:9837;top:7548;width:185;height:0" coordorigin="9837,7548" coordsize="185,0" path="m10022,7548l9837,7548e" filled="f" stroked="t" strokeweight="0.615398pt" strokecolor="#000000">
              <v:path arrowok="t"/>
            </v:shape>
            <v:shape style="position:absolute;left:9837;top:7745;width:148;height:258" coordorigin="9837,7745" coordsize="148,258" path="m9837,7745l9985,8003e" filled="f" stroked="t" strokeweight="0.615415pt" strokecolor="#000000">
              <v:path arrowok="t"/>
            </v:shape>
            <v:shape style="position:absolute;left:9690;top:7745;width:148;height:258" coordorigin="9690,7745" coordsize="148,258" path="m9837,7745l9690,8003e" filled="f" stroked="t" strokeweight="0.615415pt" strokecolor="#000000">
              <v:path arrowok="t"/>
            </v:shape>
            <v:shape style="position:absolute;left:7450;top:5616;width:2154;height:1822" coordorigin="7450,5616" coordsize="2154,1822" path="m9604,7437l7450,5616e" filled="f" stroked="t" strokeweight="0.615407pt" strokecolor="#000000">
              <v:path arrowok="t"/>
            </v:shape>
            <v:shape style="position:absolute;left:4397;top:5210;width:86;height:74" coordorigin="4397,5210" coordsize="86,74" path="m4483,5210l4397,5283e" filled="f" stroked="t" strokeweight="0.615408pt" strokecolor="#000000">
              <v:path arrowok="t"/>
            </v:shape>
            <v:shape style="position:absolute;left:4262;top:5333;width:86;height:74" coordorigin="4262,5333" coordsize="86,74" path="m4348,5333l4262,5406e" filled="f" stroked="t" strokeweight="0.615408pt" strokecolor="#000000">
              <v:path arrowok="t"/>
            </v:shape>
            <v:shape style="position:absolute;left:4126;top:5456;width:86;height:86" coordorigin="4126,5456" coordsize="86,86" path="m4212,5456l4126,5542e" filled="f" stroked="t" strokeweight="0.615409pt" strokecolor="#000000">
              <v:path arrowok="t"/>
            </v:shape>
            <v:shape style="position:absolute;left:4397;top:5210;width:86;height:185" coordorigin="4397,5210" coordsize="86,185" path="m4483,5210l4397,5394e" filled="f" stroked="t" strokeweight="0.615416pt" strokecolor="#000000">
              <v:path arrowok="t"/>
            </v:shape>
            <v:shape style="position:absolute;left:4299;top:5210;width:185;height:74" coordorigin="4299,5210" coordsize="185,74" path="m4483,5210l4299,5283e" filled="f" stroked="t" strokeweight="0.615401pt" strokecolor="#000000">
              <v:path arrowok="t"/>
            </v:shape>
            <v:shape style="position:absolute;left:4019;top:5434;width:579;height:135" coordorigin="4019,5434" coordsize="579,135" path="m4019,5569l4598,5569,4598,5434,4019,5434,4019,5569xe" filled="t" fillcolor="#FFFFFF" stroked="f">
              <v:path arrowok="t"/>
              <v:fill/>
            </v:shape>
            <v:shape style="position:absolute;left:5603;top:5000;width:86;height:25" coordorigin="5603,5000" coordsize="86,25" path="m5603,5000l5689,5025e" filled="f" stroked="t" strokeweight="0.6154pt" strokecolor="#000000">
              <v:path arrowok="t"/>
            </v:shape>
            <v:shape style="position:absolute;left:5739;top:5037;width:86;height:37" coordorigin="5739,5037" coordsize="86,37" path="m5739,5037l5825,5074e" filled="f" stroked="t" strokeweight="0.615402pt" strokecolor="#000000">
              <v:path arrowok="t"/>
            </v:shape>
            <v:shape style="position:absolute;left:5874;top:5086;width:86;height:37" coordorigin="5874,5086" coordsize="86,37" path="m5874,5086l5960,5123e" filled="f" stroked="t" strokeweight="0.615402pt" strokecolor="#000000">
              <v:path arrowok="t"/>
            </v:shape>
            <v:shape style="position:absolute;left:6009;top:5136;width:86;height:37" coordorigin="6009,5136" coordsize="86,37" path="m6009,5136l6096,5173e" filled="f" stroked="t" strokeweight="0.615402pt" strokecolor="#000000">
              <v:path arrowok="t"/>
            </v:shape>
            <v:shape style="position:absolute;left:6145;top:5185;width:86;height:25" coordorigin="6145,5185" coordsize="86,25" path="m6145,5185l6231,5210e" filled="f" stroked="t" strokeweight="0.6154pt" strokecolor="#000000">
              <v:path arrowok="t"/>
            </v:shape>
            <v:shape style="position:absolute;left:6280;top:5234;width:25;height:12" coordorigin="6280,5234" coordsize="25,12" path="m6280,5234l6305,5246e" filled="f" stroked="t" strokeweight="0.615403pt" strokecolor="#000000">
              <v:path arrowok="t"/>
            </v:shape>
            <v:shape style="position:absolute;left:5603;top:4988;width:197;height:12" coordorigin="5603,4988" coordsize="197,12" path="m5603,5000l5800,4988e" filled="f" stroked="t" strokeweight="0.615399pt" strokecolor="#000000">
              <v:path arrowok="t"/>
            </v:shape>
            <v:shape style="position:absolute;left:5603;top:5000;width:148;height:135" coordorigin="5603,5000" coordsize="148,135" path="m5603,5000l5751,5136e" filled="f" stroked="t" strokeweight="0.615408pt" strokecolor="#000000">
              <v:path arrowok="t"/>
            </v:shape>
            <v:shape style="position:absolute;left:5695;top:5162;width:579;height:135" coordorigin="5695,5162" coordsize="579,135" path="m5695,5298l6275,5298,6275,5162,5695,5162,5695,5298xe" filled="t" fillcolor="#FFFFFF" stroked="f">
              <v:path arrowok="t"/>
              <v:fill/>
            </v:shape>
            <v:shape style="position:absolute;left:2625;top:6465;width:3754;height:1292" coordorigin="2625,6465" coordsize="3754,1292" path="m2625,7757l6379,6465e" filled="f" stroked="t" strokeweight="0.615401pt" strokecolor="#000000">
              <v:path arrowok="t"/>
            </v:shape>
            <v:shape style="position:absolute;left:2625;top:5554;width:3680;height:2142" coordorigin="2625,5554" coordsize="3680,2142" path="m2625,7696l6305,5554e" filled="f" stroked="t" strokeweight="0.615404pt" strokecolor="#000000">
              <v:path arrowok="t"/>
            </v:shape>
            <v:shape style="position:absolute;left:2625;top:6440;width:714;height:1034" coordorigin="2625,6440" coordsize="714,1034" path="m2625,7474l3339,6440e" filled="f" stroked="t" strokeweight="0.615413pt" strokecolor="#000000">
              <v:path arrowok="t"/>
            </v:shape>
            <v:shape style="position:absolute;left:2625;top:7893;width:2449;height:529" coordorigin="2625,7893" coordsize="2449,529" path="m2625,7893l5074,8422e" filled="f" stroked="t" strokeweight="0.615399pt" strokecolor="#000000">
              <v:path arrowok="t"/>
            </v:shape>
            <v:shape style="position:absolute;left:2625;top:7942;width:3028;height:1342" coordorigin="2625,7942" coordsize="3028,1342" path="m2625,7942l5653,9283e" filled="f" stroked="t" strokeweight="0.615402pt" strokecolor="#000000">
              <v:path arrowok="t"/>
            </v:shape>
            <v:shape style="position:absolute;left:5763;top:7487;width:86;height:0" coordorigin="5763,7487" coordsize="86,0" path="m5763,7487l5849,7487e" filled="f" stroked="t" strokeweight="0.615398pt" strokecolor="#000000">
              <v:path arrowok="t"/>
            </v:shape>
            <v:shape style="position:absolute;left:5899;top:7487;width:86;height:0" coordorigin="5899,7487" coordsize="86,0" path="m5899,7487l5985,7487e" filled="f" stroked="t" strokeweight="0.615398pt" strokecolor="#000000">
              <v:path arrowok="t"/>
            </v:shape>
            <v:shape style="position:absolute;left:6305;top:7462;width:86;height:0" coordorigin="6305,7462" coordsize="86,0" path="m6305,7462l6391,7462e" filled="f" stroked="t" strokeweight="0.615398pt" strokecolor="#000000">
              <v:path arrowok="t"/>
            </v:shape>
            <v:shape style="position:absolute;left:5763;top:7400;width:185;height:86" coordorigin="5763,7400" coordsize="185,86" path="m5763,7487l5948,7400e" filled="f" stroked="t" strokeweight="0.615402pt" strokecolor="#000000">
              <v:path arrowok="t"/>
            </v:shape>
            <v:shape style="position:absolute;left:5763;top:7487;width:185;height:62" coordorigin="5763,7487" coordsize="185,62" path="m5763,7487l5948,7548e" filled="f" stroked="t" strokeweight="0.615401pt" strokecolor="#000000">
              <v:path arrowok="t"/>
            </v:shape>
            <v:shape style="position:absolute;left:5905;top:7516;width:542;height:135" coordorigin="5905,7516" coordsize="542,135" path="m5905,7652l6447,7652,6447,7516,5905,7516,5905,7652xe" filled="t" fillcolor="#FFFFFF" stroked="f">
              <v:path arrowok="t"/>
              <v:fill/>
            </v:shape>
            <v:shape style="position:absolute;left:2625;top:7597;width:1846;height:209" coordorigin="2625,7597" coordsize="1846,209" path="m2625,7807l4471,7597e" filled="f" stroked="t" strokeweight="0.615399pt" strokecolor="#000000">
              <v:path arrowok="t"/>
            </v:shape>
            <v:shape style="position:absolute;left:5283;top:11179;width:320;height:443" coordorigin="5283,11179" coordsize="320,443" path="m5283,11622l5603,11179e" filled="f" stroked="t" strokeweight="0.615413pt" strokecolor="#000000">
              <v:path arrowok="t"/>
            </v:shape>
            <v:shape style="position:absolute;left:5431;top:11179;width:172;height:197" coordorigin="5431,11179" coordsize="172,197" path="m5542,11376l5603,11179,5431,11290,5542,11376xe" filled="t" fillcolor="#FBF1E2" stroked="f">
              <v:path arrowok="t"/>
              <v:fill/>
            </v:shape>
            <v:shape style="position:absolute;left:5431;top:11179;width:172;height:197" coordorigin="5431,11179" coordsize="172,197" path="m5542,11376l5431,11290,5603,11179,5542,11376e" filled="f" stroked="t" strokeweight="0.615411pt" strokecolor="#000000">
              <v:path arrowok="t"/>
            </v:shape>
            <v:shape style="position:absolute;left:5763;top:7671;width:3840;height:357" coordorigin="5763,7671" coordsize="3840,357" path="m9604,7671l6379,8028,5763,7782e" filled="f" stroked="t" strokeweight="0.615399pt" strokecolor="#000000">
              <v:path arrowok="t"/>
            </v:shape>
            <v:shape style="position:absolute;left:4286;top:6170;width:5317;height:1403" coordorigin="4286,6170" coordsize="5317,1403" path="m9604,7573l4286,6170e" filled="f" stroked="t" strokeweight="0.6154pt" strokecolor="#000000">
              <v:path arrowok="t"/>
            </v:shape>
            <v:shape style="position:absolute;left:7671;top:6576;width:1932;height:948" coordorigin="7671,6576" coordsize="1932,948" path="m9604,7523l7671,6576e" filled="f" stroked="t" strokeweight="0.615403pt" strokecolor="#000000">
              <v:path arrowok="t"/>
            </v:shape>
            <v:shape style="position:absolute;left:6945;top:7880;width:2659;height:1354" coordorigin="6945,7880" coordsize="2659,1354" path="m9604,7880l6945,9234e" filled="f" stroked="t" strokeweight="0.615403pt" strokecolor="#000000">
              <v:path arrowok="t"/>
            </v:shape>
            <v:shape style="position:absolute;left:6588;top:7991;width:3016;height:2535" coordorigin="6588,7991" coordsize="3016,2535" path="m9604,7991l9185,8422,6588,10527e" filled="f" stroked="t" strokeweight="0.615407pt" strokecolor="#000000">
              <v:path arrowok="t"/>
            </v:shape>
            <v:shape style="position:absolute;left:6366;top:7782;width:3237;height:640" coordorigin="6366,7782" coordsize="3237,640" path="m9604,7782l6366,8422e" filled="f" stroked="t" strokeweight="0.615399pt" strokecolor="#000000">
              <v:path arrowok="t"/>
            </v:shape>
            <v:shape style="position:absolute;left:6366;top:11179;width:443;height:431" coordorigin="6366,11179" coordsize="443,431" path="m6810,11610l6366,11179e" filled="f" stroked="t" strokeweight="0.615409pt" strokecolor="#000000">
              <v:path arrowok="t"/>
            </v:shape>
            <v:shape style="position:absolute;left:6366;top:11179;width:197;height:185" coordorigin="6366,11179" coordsize="197,185" path="m6563,11265l6366,11179,6453,11363,6563,11265xe" filled="t" fillcolor="#FBF1E2" stroked="f">
              <v:path arrowok="t"/>
              <v:fill/>
            </v:shape>
            <v:shape style="position:absolute;left:6366;top:11179;width:197;height:185" coordorigin="6366,11179" coordsize="197,185" path="m6563,11265l6453,11363,6366,11179,6563,11265e" filled="f" stroked="t" strokeweight="0.615409pt" strokecolor="#000000">
              <v:path arrowok="t"/>
            </v:shape>
            <v:shape style="position:absolute;left:2625;top:8040;width:2782;height:2277" coordorigin="2625,8040" coordsize="2782,2277" path="m2625,8040l5406,10317e" filled="f" stroked="t" strokeweight="0.615407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2"/>
          <w:sz w:val="12"/>
          <w:szCs w:val="12"/>
        </w:rPr>
        <w:t>Deposit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Check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7" w:lineRule="exact" w:line="120"/>
        <w:ind w:left="4176" w:right="3785"/>
      </w:pPr>
      <w:r>
        <w:rPr>
          <w:rFonts w:cs="Arial" w:hAnsi="Arial" w:eastAsia="Arial" w:ascii="Arial"/>
          <w:b/>
          <w:w w:val="102"/>
          <w:sz w:val="12"/>
          <w:szCs w:val="12"/>
        </w:rPr>
        <w:t>Deposit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Cash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7" w:lineRule="exact" w:line="120"/>
        <w:ind w:left="4028" w:right="4364"/>
      </w:pPr>
      <w:r>
        <w:rPr>
          <w:rFonts w:cs="Arial" w:hAnsi="Arial" w:eastAsia="Arial" w:ascii="Arial"/>
          <w:b/>
          <w:w w:val="102"/>
          <w:sz w:val="12"/>
          <w:szCs w:val="12"/>
        </w:rPr>
        <w:t>Log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9"/>
        <w:ind w:left="2775"/>
        <w:sectPr>
          <w:type w:val="continuous"/>
          <w:pgSz w:w="12240" w:h="15840"/>
          <w:pgMar w:top="1360" w:bottom="280" w:left="1700" w:right="1720"/>
        </w:sectPr>
      </w:pPr>
      <w:r>
        <w:rPr>
          <w:rFonts w:cs="Arial" w:hAnsi="Arial" w:eastAsia="Arial" w:ascii="Arial"/>
          <w:b/>
          <w:w w:val="102"/>
          <w:sz w:val="12"/>
          <w:szCs w:val="12"/>
        </w:rPr>
        <w:t>Depit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Card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sz w:val="12"/>
          <w:szCs w:val="12"/>
        </w:rPr>
        <w:t>Login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                         </w:t>
      </w:r>
      <w:r>
        <w:rPr>
          <w:rFonts w:cs="Arial" w:hAnsi="Arial" w:eastAsia="Arial" w:ascii="Arial"/>
          <w:b/>
          <w:w w:val="102"/>
          <w:position w:val="1"/>
          <w:sz w:val="12"/>
          <w:szCs w:val="12"/>
        </w:rPr>
        <w:t>Credit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position w:val="1"/>
          <w:sz w:val="12"/>
          <w:szCs w:val="12"/>
        </w:rPr>
        <w:t>Card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2"/>
          <w:position w:val="1"/>
          <w:sz w:val="12"/>
          <w:szCs w:val="12"/>
        </w:rPr>
        <w:t>Login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100" w:right="84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Sequence Diagram: </w:t>
      </w:r>
      <w:r>
        <w:rPr>
          <w:rFonts w:cs="Times New Roman" w:hAnsi="Times New Roman" w:eastAsia="Times New Roman" w:ascii="Times New Roman"/>
          <w:sz w:val="24"/>
          <w:szCs w:val="24"/>
        </w:rPr>
        <w:t>Sequence diagrams typically show the flow of functionality through</w:t>
      </w:r>
      <w:r>
        <w:rPr>
          <w:rFonts w:cs="Times New Roman" w:hAnsi="Times New Roman" w:eastAsia="Times New Roman" w:ascii="Times New Roman"/>
          <w:sz w:val="24"/>
          <w:szCs w:val="24"/>
        </w:rPr>
        <w:t> a use case, and consist of the following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components: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1. Actors , involved in the functionality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2. Objects , that a system needs to provide the functionality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3. Messages , which represent communication between objects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Here, is an example of Sequence diagram for withdrawing amount from ATM.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60" w:bottom="280" w:left="1700" w:right="1720"/>
        </w:sectPr>
      </w:pPr>
      <w:r>
        <w:pict>
          <v:shape type="#_x0000_t75" style="width:431pt;height:417.2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Communication/Collaboration Diagrams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8"/>
        <w:ind w:left="100" w:right="223"/>
      </w:pPr>
      <w:r>
        <w:rPr>
          <w:rFonts w:cs="Times New Roman" w:hAnsi="Times New Roman" w:eastAsia="Times New Roman" w:ascii="Times New Roman"/>
          <w:sz w:val="24"/>
          <w:szCs w:val="24"/>
        </w:rPr>
        <w:t>A Communication or Collaboration diagram, as shown is a directed graph that uses</w:t>
      </w:r>
      <w:r>
        <w:rPr>
          <w:rFonts w:cs="Times New Roman" w:hAnsi="Times New Roman" w:eastAsia="Times New Roman" w:ascii="Times New Roman"/>
          <w:sz w:val="24"/>
          <w:szCs w:val="24"/>
        </w:rPr>
        <w:t> objects and actors as graph nodes. The focus of the collaboration diagram is on the roles</w:t>
      </w:r>
      <w:r>
        <w:rPr>
          <w:rFonts w:cs="Times New Roman" w:hAnsi="Times New Roman" w:eastAsia="Times New Roman" w:ascii="Times New Roman"/>
          <w:sz w:val="24"/>
          <w:szCs w:val="24"/>
        </w:rPr>
        <w:t> of the objects as they interact to realize a system function. Directional links are used to</w:t>
      </w:r>
      <w:r>
        <w:rPr>
          <w:rFonts w:cs="Times New Roman" w:hAnsi="Times New Roman" w:eastAsia="Times New Roman" w:ascii="Times New Roman"/>
          <w:sz w:val="24"/>
          <w:szCs w:val="24"/>
        </w:rPr>
        <w:t> indicate communication between objects. These links are labeled using appropriate</w:t>
      </w:r>
      <w:r>
        <w:rPr>
          <w:rFonts w:cs="Times New Roman" w:hAnsi="Times New Roman" w:eastAsia="Times New Roman" w:ascii="Times New Roman"/>
          <w:sz w:val="24"/>
          <w:szCs w:val="24"/>
        </w:rPr>
        <w:t> messages. Each message is prefixed with a sequence number indicating the time ordering</w:t>
      </w:r>
      <w:r>
        <w:rPr>
          <w:rFonts w:cs="Times New Roman" w:hAnsi="Times New Roman" w:eastAsia="Times New Roman" w:ascii="Times New Roman"/>
          <w:sz w:val="24"/>
          <w:szCs w:val="24"/>
        </w:rPr>
        <w:t> needed to realize the system function.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Here is an example of the Check Balance communication diagram: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356.94pt;height:213.05pt">
            <v:imagedata o:title="" r:id="rId1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Here is an example of the Deposit Cash communication diagram: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60" w:bottom="280" w:left="1700" w:right="1600"/>
        </w:sectPr>
      </w:pPr>
      <w:r>
        <w:pict>
          <v:shape type="#_x0000_t75" style="width:436.65pt;height:196.49pt">
            <v:imagedata o:title="" r:id="rId2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For behavior: State, Activity Diagram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8"/>
        <w:ind w:left="100" w:right="61"/>
      </w:pPr>
      <w:r>
        <w:rPr>
          <w:rFonts w:cs="Times New Roman" w:hAnsi="Times New Roman" w:eastAsia="Times New Roman" w:ascii="Times New Roman"/>
          <w:sz w:val="24"/>
          <w:szCs w:val="24"/>
        </w:rPr>
        <w:t>State Diagram:- State transition diagrams provide a way to model the various states in</w:t>
      </w:r>
      <w:r>
        <w:rPr>
          <w:rFonts w:cs="Times New Roman" w:hAnsi="Times New Roman" w:eastAsia="Times New Roman" w:ascii="Times New Roman"/>
          <w:sz w:val="24"/>
          <w:szCs w:val="24"/>
        </w:rPr>
        <w:t> which an object can exist. While the class diagram show a static picture of the classes and</w:t>
      </w:r>
      <w:r>
        <w:rPr>
          <w:rFonts w:cs="Times New Roman" w:hAnsi="Times New Roman" w:eastAsia="Times New Roman" w:ascii="Times New Roman"/>
          <w:sz w:val="24"/>
          <w:szCs w:val="24"/>
        </w:rPr>
        <w:t> their relationships, state transition diagrams model the dynamic behavior of a systen in</w:t>
      </w:r>
      <w:r>
        <w:rPr>
          <w:rFonts w:cs="Times New Roman" w:hAnsi="Times New Roman" w:eastAsia="Times New Roman" w:ascii="Times New Roman"/>
          <w:sz w:val="24"/>
          <w:szCs w:val="24"/>
        </w:rPr>
        <w:t> response to extermal events (stimuli). State transition diagrams consist of the following: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z w:val="24"/>
          <w:szCs w:val="24"/>
        </w:rPr>
        <w:t>1. States , which show the possible situations in which an object can find itself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6"/>
        <w:ind w:left="100" w:right="62"/>
      </w:pPr>
      <w:r>
        <w:rPr>
          <w:rFonts w:cs="Times New Roman" w:hAnsi="Times New Roman" w:eastAsia="Times New Roman" w:ascii="Times New Roman"/>
          <w:sz w:val="24"/>
          <w:szCs w:val="24"/>
        </w:rPr>
        <w:t>2. Transitions , which show the different events which cause a change in the state of an</w:t>
      </w:r>
      <w:r>
        <w:rPr>
          <w:rFonts w:cs="Times New Roman" w:hAnsi="Times New Roman" w:eastAsia="Times New Roman" w:ascii="Times New Roman"/>
          <w:sz w:val="24"/>
          <w:szCs w:val="24"/>
        </w:rPr>
        <w:t> object.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z w:val="24"/>
          <w:szCs w:val="24"/>
        </w:rPr>
        <w:t>Here, is an example of the state diagram for the session of ATM.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431pt;height:271.2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19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Activity Diagram:- </w:t>
      </w:r>
      <w:r>
        <w:rPr>
          <w:rFonts w:cs="Times New Roman" w:hAnsi="Times New Roman" w:eastAsia="Times New Roman" w:ascii="Times New Roman"/>
          <w:sz w:val="24"/>
          <w:szCs w:val="24"/>
        </w:rPr>
        <w:t>Activity diagrams describe the activities of a class. They are similar</w:t>
      </w:r>
      <w:r>
        <w:rPr>
          <w:rFonts w:cs="Times New Roman" w:hAnsi="Times New Roman" w:eastAsia="Times New Roman" w:ascii="Times New Roman"/>
          <w:sz w:val="24"/>
          <w:szCs w:val="24"/>
        </w:rPr>
        <w:t> to state transition diagrams and use similar conventions, but activity diagrams describe</w:t>
      </w:r>
      <w:r>
        <w:rPr>
          <w:rFonts w:cs="Times New Roman" w:hAnsi="Times New Roman" w:eastAsia="Times New Roman" w:ascii="Times New Roman"/>
          <w:sz w:val="24"/>
          <w:szCs w:val="24"/>
        </w:rPr>
        <w:t> the behavior/states of a class in response to internal processing rather than external</w:t>
      </w:r>
      <w:r>
        <w:rPr>
          <w:rFonts w:cs="Times New Roman" w:hAnsi="Times New Roman" w:eastAsia="Times New Roman" w:ascii="Times New Roman"/>
          <w:sz w:val="24"/>
          <w:szCs w:val="24"/>
        </w:rPr>
        <w:t> events. They contain the following elements: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1. Swimlanes , which delegate specific actions to objects within an overall activity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68"/>
      </w:pPr>
      <w:r>
        <w:rPr>
          <w:rFonts w:cs="Times New Roman" w:hAnsi="Times New Roman" w:eastAsia="Times New Roman" w:ascii="Times New Roman"/>
          <w:sz w:val="24"/>
          <w:szCs w:val="24"/>
        </w:rPr>
        <w:t>2. Action States , which represent uninterruptible actions of entities, or steps in the</w:t>
      </w:r>
      <w:r>
        <w:rPr>
          <w:rFonts w:cs="Times New Roman" w:hAnsi="Times New Roman" w:eastAsia="Times New Roman" w:ascii="Times New Roman"/>
          <w:sz w:val="24"/>
          <w:szCs w:val="24"/>
        </w:rPr>
        <w:t> execution of an algorithm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45"/>
      </w:pPr>
      <w:r>
        <w:rPr>
          <w:rFonts w:cs="Times New Roman" w:hAnsi="Times New Roman" w:eastAsia="Times New Roman" w:ascii="Times New Roman"/>
          <w:sz w:val="24"/>
          <w:szCs w:val="24"/>
        </w:rPr>
        <w:t>3. Action Flows , which represent relationships between the different action states on an</w:t>
      </w:r>
      <w:r>
        <w:rPr>
          <w:rFonts w:cs="Times New Roman" w:hAnsi="Times New Roman" w:eastAsia="Times New Roman" w:ascii="Times New Roman"/>
          <w:sz w:val="24"/>
          <w:szCs w:val="24"/>
        </w:rPr>
        <w:t> entity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63"/>
      </w:pPr>
      <w:r>
        <w:rPr>
          <w:rFonts w:cs="Times New Roman" w:hAnsi="Times New Roman" w:eastAsia="Times New Roman" w:ascii="Times New Roman"/>
          <w:sz w:val="24"/>
          <w:szCs w:val="24"/>
        </w:rPr>
        <w:t>4. Object Flows , which represent utilization of objects by action states, or influence of</w:t>
      </w:r>
      <w:r>
        <w:rPr>
          <w:rFonts w:cs="Times New Roman" w:hAnsi="Times New Roman" w:eastAsia="Times New Roman" w:ascii="Times New Roman"/>
          <w:sz w:val="24"/>
          <w:szCs w:val="24"/>
        </w:rPr>
        <w:t> action states on objects.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2240" w:h="15840"/>
          <w:pgMar w:top="1360" w:bottom="280" w:left="1700" w:right="170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Following are the examples of Login, Withdraw Activity Diagrams.</w:t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79" w:lineRule="exact" w:line="160"/>
        <w:ind w:left="200"/>
      </w:pPr>
      <w:r>
        <w:rPr>
          <w:rFonts w:cs="Arial" w:hAnsi="Arial" w:eastAsia="Arial" w:ascii="Arial"/>
          <w:b/>
          <w:position w:val="-1"/>
          <w:sz w:val="15"/>
          <w:szCs w:val="15"/>
        </w:rPr>
        <w:t>act LogIn Activ ity Diagram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pgSz w:w="12240" w:h="15840"/>
          <w:pgMar w:top="1460" w:bottom="280" w:left="1720" w:right="172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ind w:left="1565" w:right="-43"/>
      </w:pPr>
      <w:r>
        <w:rPr>
          <w:rFonts w:cs="Arial" w:hAnsi="Arial" w:eastAsia="Arial" w:ascii="Arial"/>
          <w:b/>
          <w:position w:val="-1"/>
          <w:sz w:val="15"/>
          <w:szCs w:val="15"/>
        </w:rPr>
        <w:t>Customer                                                     ATM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sectPr>
          <w:type w:val="continuous"/>
          <w:pgSz w:w="12240" w:h="15840"/>
          <w:pgMar w:top="1360" w:bottom="280" w:left="1720" w:right="1720"/>
          <w:cols w:num="2" w:equalWidth="off">
            <w:col w:w="4766" w:space="2139"/>
            <w:col w:w="1895"/>
          </w:cols>
        </w:sectPr>
      </w:pPr>
      <w:r>
        <w:br w:type="column"/>
      </w:r>
      <w:r>
        <w:rPr>
          <w:rFonts w:cs="Arial" w:hAnsi="Arial" w:eastAsia="Arial" w:ascii="Arial"/>
          <w:b/>
          <w:position w:val="-1"/>
          <w:sz w:val="15"/>
          <w:szCs w:val="15"/>
        </w:rPr>
        <w:t>Bank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ind w:left="1355"/>
      </w:pPr>
      <w:r>
        <w:rPr>
          <w:rFonts w:cs="Arial" w:hAnsi="Arial" w:eastAsia="Arial" w:ascii="Arial"/>
          <w:position w:val="-1"/>
          <w:sz w:val="15"/>
          <w:szCs w:val="15"/>
        </w:rPr>
        <w:t>ActivityInitial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  <w:sectPr>
          <w:type w:val="continuous"/>
          <w:pgSz w:w="12240" w:h="15840"/>
          <w:pgMar w:top="1360" w:bottom="280" w:left="1720" w:right="1720"/>
        </w:sectPr>
      </w:pPr>
      <w:r>
        <w:rPr>
          <w:sz w:val="26"/>
          <w:szCs w:val="26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ind w:left="1325" w:right="-43"/>
      </w:pPr>
      <w:r>
        <w:rPr>
          <w:rFonts w:cs="Arial" w:hAnsi="Arial" w:eastAsia="Arial" w:ascii="Arial"/>
          <w:b/>
          <w:position w:val="-1"/>
          <w:sz w:val="15"/>
          <w:szCs w:val="15"/>
        </w:rPr>
        <w:t>Insert Card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/>
        <w:sectPr>
          <w:type w:val="continuous"/>
          <w:pgSz w:w="12240" w:h="15840"/>
          <w:pgMar w:top="1360" w:bottom="280" w:left="1720" w:right="1720"/>
          <w:cols w:num="2" w:equalWidth="off">
            <w:col w:w="2137" w:space="4288"/>
            <w:col w:w="2375"/>
          </w:cols>
        </w:sectPr>
      </w:pPr>
      <w:r>
        <w:br w:type="column"/>
      </w:r>
      <w:r>
        <w:rPr>
          <w:rFonts w:cs="Arial" w:hAnsi="Arial" w:eastAsia="Arial" w:ascii="Arial"/>
          <w:b/>
          <w:sz w:val="15"/>
          <w:szCs w:val="15"/>
        </w:rPr>
        <w:t>Authorize Card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3814" w:right="4660"/>
      </w:pPr>
      <w:r>
        <w:rPr>
          <w:rFonts w:cs="Arial" w:hAnsi="Arial" w:eastAsia="Arial" w:ascii="Arial"/>
          <w:position w:val="-1"/>
          <w:sz w:val="15"/>
          <w:szCs w:val="15"/>
        </w:rPr>
        <w:t>Ok?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  <w:sectPr>
          <w:type w:val="continuous"/>
          <w:pgSz w:w="12240" w:h="15840"/>
          <w:pgMar w:top="1360" w:bottom="280" w:left="1720" w:right="17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before="41"/>
      </w:pPr>
      <w:r>
        <w:rPr>
          <w:rFonts w:cs="Arial" w:hAnsi="Arial" w:eastAsia="Arial" w:ascii="Arial"/>
          <w:sz w:val="15"/>
          <w:szCs w:val="15"/>
        </w:rPr>
        <w:t>[Yes]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sectPr>
          <w:type w:val="continuous"/>
          <w:pgSz w:w="12240" w:h="15840"/>
          <w:pgMar w:top="1360" w:bottom="280" w:left="1720" w:right="1720"/>
          <w:cols w:num="2" w:equalWidth="off">
            <w:col w:w="2283" w:space="2163"/>
            <w:col w:w="4354"/>
          </w:cols>
        </w:sectPr>
      </w:pPr>
      <w:r>
        <w:rPr>
          <w:rFonts w:cs="Arial" w:hAnsi="Arial" w:eastAsia="Arial" w:ascii="Arial"/>
          <w:position w:val="-1"/>
          <w:sz w:val="15"/>
          <w:szCs w:val="15"/>
        </w:rPr>
        <w:t>[No]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ind w:left="4082" w:right="3693"/>
      </w:pPr>
      <w:r>
        <w:rPr>
          <w:rFonts w:cs="Arial" w:hAnsi="Arial" w:eastAsia="Arial" w:ascii="Arial"/>
          <w:b/>
          <w:sz w:val="15"/>
          <w:szCs w:val="15"/>
        </w:rPr>
        <w:t>Display Error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22" w:lineRule="exact" w:line="160"/>
        <w:ind w:left="4429" w:right="3992"/>
      </w:pPr>
      <w:r>
        <w:rPr>
          <w:rFonts w:cs="Arial" w:hAnsi="Arial" w:eastAsia="Arial" w:ascii="Arial"/>
          <w:b/>
          <w:position w:val="-1"/>
          <w:sz w:val="15"/>
          <w:szCs w:val="15"/>
        </w:rPr>
        <w:t>Msg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60" w:bottom="280" w:left="1720" w:right="1720"/>
        </w:sectPr>
      </w:pPr>
      <w:r>
        <w:rPr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  <w:ind w:left="635" w:right="-43"/>
      </w:pPr>
      <w:r>
        <w:rPr>
          <w:rFonts w:cs="Arial" w:hAnsi="Arial" w:eastAsia="Arial" w:ascii="Arial"/>
          <w:position w:val="-1"/>
          <w:sz w:val="15"/>
          <w:szCs w:val="15"/>
        </w:rPr>
        <w:t>Max Num Tries?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/>
        <w:sectPr>
          <w:type w:val="continuous"/>
          <w:pgSz w:w="12240" w:h="15840"/>
          <w:pgMar w:top="1360" w:bottom="280" w:left="1720" w:right="1720"/>
          <w:cols w:num="2" w:equalWidth="off">
            <w:col w:w="1785" w:space="2405"/>
            <w:col w:w="4610"/>
          </w:cols>
        </w:sectPr>
      </w:pPr>
      <w:r>
        <w:br w:type="column"/>
      </w:r>
      <w:r>
        <w:rPr>
          <w:rFonts w:cs="Arial" w:hAnsi="Arial" w:eastAsia="Arial" w:ascii="Arial"/>
          <w:b/>
          <w:sz w:val="15"/>
          <w:szCs w:val="15"/>
        </w:rPr>
        <w:t>Eject Card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ind w:left="2495"/>
      </w:pPr>
      <w:r>
        <w:rPr>
          <w:rFonts w:cs="Arial" w:hAnsi="Arial" w:eastAsia="Arial" w:ascii="Arial"/>
          <w:position w:val="-1"/>
          <w:sz w:val="15"/>
          <w:szCs w:val="15"/>
        </w:rPr>
        <w:t>[No]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5" w:lineRule="exact" w:line="280"/>
        <w:sectPr>
          <w:type w:val="continuous"/>
          <w:pgSz w:w="12240" w:h="15840"/>
          <w:pgMar w:top="1360" w:bottom="280" w:left="1720" w:right="1720"/>
        </w:sectPr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before="41"/>
      </w:pPr>
      <w:r>
        <w:rPr>
          <w:rFonts w:cs="Arial" w:hAnsi="Arial" w:eastAsia="Arial" w:ascii="Arial"/>
          <w:sz w:val="15"/>
          <w:szCs w:val="15"/>
        </w:rPr>
        <w:t>[No]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ind w:right="40"/>
      </w:pPr>
      <w:r>
        <w:rPr>
          <w:rFonts w:cs="Arial" w:hAnsi="Arial" w:eastAsia="Arial" w:ascii="Arial"/>
          <w:b/>
          <w:sz w:val="15"/>
          <w:szCs w:val="15"/>
        </w:rPr>
        <w:t>Inser Pin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ind w:left="390" w:right="-43"/>
      </w:pPr>
      <w:r>
        <w:pict>
          <v:group style="position:absolute;margin-left:92.1762pt;margin-top:74.1947pt;width:425.41pt;height:660.157pt;mso-position-horizontal-relative:page;mso-position-vertical-relative:page;z-index:-749" coordorigin="1844,1484" coordsize="8508,13203">
            <v:shape style="position:absolute;left:1845;top:1485;width:8505;height:13200" coordorigin="1845,1485" coordsize="8505,13200" path="m1845,1485l1845,14686,10350,14686,10350,1485,1845,1485e" filled="f" stroked="t" strokeweight="0.139785pt" strokecolor="#000000">
              <v:path arrowok="t"/>
            </v:shape>
            <v:shape style="position:absolute;left:1845;top:1485;width:2216;height:285" coordorigin="1845,1485" coordsize="2216,285" path="m1845,1770l3866,1770,4061,1560,4061,1485,1845,1485,1845,1770xe" filled="t" fillcolor="#FFFFFF" stroked="f">
              <v:path arrowok="t"/>
              <v:fill/>
            </v:shape>
            <v:shape style="position:absolute;left:1845;top:1485;width:2216;height:285" coordorigin="1845,1485" coordsize="2216,285" path="m1845,1770l3866,1770,4061,1560,4061,1485,1845,1485,1845,1770e" filled="f" stroked="t" strokeweight="0.139844pt" strokecolor="#000000">
              <v:path arrowok="t"/>
            </v:shape>
            <v:shape style="position:absolute;left:1920;top:1530;width:1920;height:165" coordorigin="1920,1530" coordsize="1920,165" path="m1920,1695l3840,1695,3840,1530,1920,1530,1920,1695xe" filled="t" fillcolor="#FFFFFF" stroked="f">
              <v:path arrowok="t"/>
              <v:fill/>
            </v:shape>
            <v:shape style="position:absolute;left:7565;top:1950;width:2471;height:12047" coordorigin="7565,1950" coordsize="2471,12047" path="m10036,1950l7580,1950,7580,2279,7565,1965,7565,13996,7595,13996,7595,1965,10036,1950xe" filled="t" fillcolor="#B4B4B4" stroked="f">
              <v:path arrowok="t"/>
              <v:fill/>
            </v:shape>
            <v:shape style="position:absolute;left:7595;top:1950;width:2441;height:12047" coordorigin="7595,1950" coordsize="2441,12047" path="m7595,1980l10006,1980,10006,1965,10021,1980,10021,2249,7595,2249,7595,2279,10021,2279,10036,13996,10036,1950,7595,1965,7595,1980xe" filled="t" fillcolor="#B4B4B4" stroked="f">
              <v:path arrowok="t"/>
              <v:fill/>
            </v:shape>
            <v:shape style="position:absolute;left:7565;top:1965;width:15;height:315" coordorigin="7565,1965" coordsize="15,315" path="m7580,1965l7565,1965,7580,2279,7580,1965xe" filled="t" fillcolor="#B4B4B4" stroked="f">
              <v:path arrowok="t"/>
              <v:fill/>
            </v:shape>
            <v:shape style="position:absolute;left:10006;top:1965;width:15;height:285" coordorigin="10006,1965" coordsize="15,285" path="m10006,1980l10006,2249,10021,2249,10021,1980,10006,1965,10006,1980xe" filled="t" fillcolor="#B4B4B4" stroked="f">
              <v:path arrowok="t"/>
              <v:fill/>
            </v:shape>
            <v:shape style="position:absolute;left:10006;top:2279;width:30;height:11717" coordorigin="10006,2279" coordsize="30,11717" path="m10006,2279l10006,13996,10036,13996,10021,2279,10006,2279xe" filled="t" fillcolor="#B4B4B4" stroked="f">
              <v:path arrowok="t"/>
              <v:fill/>
            </v:shape>
            <v:shape style="position:absolute;left:7580;top:1965;width:0;height:12032" coordorigin="7580,1965" coordsize="0,12032" path="m7580,1965l7580,13996e" filled="f" stroked="t" strokeweight="0.748715pt" strokecolor="#000000">
              <v:path arrowok="t"/>
            </v:shape>
            <v:shape style="position:absolute;left:7580;top:1965;width:2441;height:12032" coordorigin="7580,1965" coordsize="2441,12032" path="m10021,13996l10021,1965,7580,1965e" filled="f" stroked="t" strokeweight="0.748733pt" strokecolor="#000000">
              <v:path arrowok="t"/>
            </v:shape>
            <v:shape style="position:absolute;left:7580;top:2264;width:2441;height:0" coordorigin="7580,2264" coordsize="2441,0" path="m7580,2264l10021,2264e" filled="f" stroked="t" strokeweight="0.74917pt" strokecolor="#000000">
              <v:path arrowok="t"/>
            </v:shape>
            <v:shape style="position:absolute;left:2159;top:1950;width:2950;height:12047" coordorigin="2159,1950" coordsize="2950,12047" path="m5109,1950l2174,1950,2174,2279,2159,1965,2159,13996,2189,13996,2189,1965,5109,1950xe" filled="t" fillcolor="#B4B4B4" stroked="f">
              <v:path arrowok="t"/>
              <v:fill/>
            </v:shape>
            <v:shape style="position:absolute;left:2189;top:1950;width:2920;height:12047" coordorigin="2189,1950" coordsize="2920,12047" path="m2189,1980l5079,1980,5079,1965,5094,1980,5094,2249,2189,2249,2189,2279,5094,2279,5109,13996,5109,1950,2189,1965,2189,1980xe" filled="t" fillcolor="#B4B4B4" stroked="f">
              <v:path arrowok="t"/>
              <v:fill/>
            </v:shape>
            <v:shape style="position:absolute;left:2159;top:1965;width:15;height:315" coordorigin="2159,1965" coordsize="15,315" path="m2174,1965l2159,1965,2174,2279,2174,1965xe" filled="t" fillcolor="#B4B4B4" stroked="f">
              <v:path arrowok="t"/>
              <v:fill/>
            </v:shape>
            <v:shape style="position:absolute;left:5079;top:1965;width:15;height:285" coordorigin="5079,1965" coordsize="15,285" path="m5079,1980l5079,2249,5094,2249,5094,1980,5079,1965,5079,1980xe" filled="t" fillcolor="#B4B4B4" stroked="f">
              <v:path arrowok="t"/>
              <v:fill/>
            </v:shape>
            <v:shape style="position:absolute;left:5079;top:2279;width:30;height:11717" coordorigin="5079,2279" coordsize="30,11717" path="m5079,2279l5079,13996,5109,13996,5094,2279,5079,2279xe" filled="t" fillcolor="#B4B4B4" stroked="f">
              <v:path arrowok="t"/>
              <v:fill/>
            </v:shape>
            <v:shape style="position:absolute;left:2174;top:1965;width:0;height:12032" coordorigin="2174,1965" coordsize="0,12032" path="m2174,1965l2174,13996e" filled="f" stroked="t" strokeweight="0.748715pt" strokecolor="#000000">
              <v:path arrowok="t"/>
            </v:shape>
            <v:shape style="position:absolute;left:2174;top:1965;width:2920;height:12032" coordorigin="2174,1965" coordsize="2920,12032" path="m5094,13996l5094,1965,2174,1965e" filled="f" stroked="t" strokeweight="0.748741pt" strokecolor="#000000">
              <v:path arrowok="t"/>
            </v:shape>
            <v:shape style="position:absolute;left:2174;top:2264;width:2920;height:0" coordorigin="2174,2264" coordsize="2920,0" path="m2174,2264l5094,2264e" filled="f" stroked="t" strokeweight="0.74917pt" strokecolor="#000000">
              <v:path arrowok="t"/>
            </v:shape>
            <v:shape style="position:absolute;left:5079;top:1950;width:2516;height:10488" coordorigin="5079,1950" coordsize="2516,10488" path="m7595,1950l5094,1950,5094,2279,5079,1965,5079,12438,5109,12438,5109,1965,7595,1950xe" filled="t" fillcolor="#B4B4B4" stroked="f">
              <v:path arrowok="t"/>
              <v:fill/>
            </v:shape>
            <v:shape style="position:absolute;left:5109;top:1950;width:2486;height:10488" coordorigin="5109,1950" coordsize="2486,10488" path="m5109,1980l7565,1980,7565,1965,7580,1980,7580,2249,5109,2249,5109,2279,7580,2279,7595,12438,7595,1950,5109,1965,5109,1980xe" filled="t" fillcolor="#B4B4B4" stroked="f">
              <v:path arrowok="t"/>
              <v:fill/>
            </v:shape>
            <v:shape style="position:absolute;left:5079;top:1965;width:15;height:315" coordorigin="5079,1965" coordsize="15,315" path="m5094,1965l5079,1965,5094,2279,5094,1965xe" filled="t" fillcolor="#B4B4B4" stroked="f">
              <v:path arrowok="t"/>
              <v:fill/>
            </v:shape>
            <v:shape style="position:absolute;left:7565;top:1965;width:15;height:285" coordorigin="7565,1965" coordsize="15,285" path="m7565,1980l7565,2249,7580,2249,7580,1980,7565,1965,7565,1980xe" filled="t" fillcolor="#B4B4B4" stroked="f">
              <v:path arrowok="t"/>
              <v:fill/>
            </v:shape>
            <v:shape style="position:absolute;left:7565;top:2279;width:30;height:10159" coordorigin="7565,2279" coordsize="30,10159" path="m7565,2279l7565,12438,7595,12438,7580,2279,7565,2279xe" filled="t" fillcolor="#B4B4B4" stroked="f">
              <v:path arrowok="t"/>
              <v:fill/>
            </v:shape>
            <v:shape style="position:absolute;left:5094;top:1965;width:0;height:10473" coordorigin="5094,1965" coordsize="0,10473" path="m5094,1965l5094,12438e" filled="f" stroked="t" strokeweight="0.748715pt" strokecolor="#000000">
              <v:path arrowok="t"/>
            </v:shape>
            <v:shape style="position:absolute;left:5094;top:1965;width:2486;height:10473" coordorigin="5094,1965" coordsize="2486,10473" path="m7580,12438l7580,1965,5094,1965e" filled="f" stroked="t" strokeweight="0.74874pt" strokecolor="#000000">
              <v:path arrowok="t"/>
            </v:shape>
            <v:shape style="position:absolute;left:5094;top:2264;width:2486;height:0" coordorigin="5094,2264" coordsize="2486,0" path="m5094,2264l7580,2264e" filled="f" stroked="t" strokeweight="0.74917pt" strokecolor="#000000">
              <v:path arrowok="t"/>
            </v:shape>
            <v:shape style="position:absolute;left:3372;top:2579;width:285;height:285" coordorigin="3372,2579" coordsize="285,285" path="m3657,2721l3655,2698,3650,2677,3641,2656,3630,2638,3616,2621,3599,2607,3581,2595,3561,2587,3539,2581,3516,2579,3515,2579,3492,2581,3470,2586,3450,2595,3431,2606,3414,2620,3400,2637,3389,2655,3380,2675,3374,2697,3372,2720,3372,2721,3374,2744,3379,2766,3388,2786,3399,2805,3413,2822,3430,2836,3448,2847,3468,2856,3490,2862,3513,2864,3515,2864,3537,2862,3559,2857,3580,2848,3598,2837,3615,2823,3629,2806,3640,2788,3649,2767,3655,2746,3657,2723,3657,2721xe" filled="t" fillcolor="#C0BEC0" stroked="f">
              <v:path arrowok="t"/>
              <v:fill/>
            </v:shape>
            <v:shape style="position:absolute;left:3372;top:2579;width:285;height:285" coordorigin="3372,2579" coordsize="285,285" path="m3657,2721l3655,2698,3650,2677,3641,2656,3630,2638,3616,2621,3599,2607,3581,2595,3561,2587,3539,2581,3516,2579,3515,2579,3492,2581,3470,2586,3450,2595,3431,2606,3414,2620,3400,2637,3389,2655,3380,2675,3374,2697,3372,2720,3372,2721,3374,2744,3379,2766,3388,2786,3399,2805,3413,2822,3430,2836,3448,2847,3468,2856,3490,2862,3513,2864,3515,2864,3537,2862,3559,2857,3580,2848,3598,2837,3615,2823,3629,2806,3640,2788,3649,2767,3655,2746,3657,2723,3657,2721xe" filled="f" stroked="t" strokeweight="0.748943pt" strokecolor="#C0BEC0">
              <v:path arrowok="t"/>
            </v:shape>
            <v:shape style="position:absolute;left:3342;top:2549;width:285;height:285" coordorigin="3342,2549" coordsize="285,285" path="m3627,2691l3625,2668,3620,2647,3611,2626,3600,2608,3586,2591,3569,2577,3551,2565,3531,2557,3509,2551,3486,2549,3485,2549,3462,2551,3440,2556,3420,2565,3401,2576,3384,2590,3370,2607,3359,2625,3350,2645,3344,2667,3342,2690,3342,2691,3344,2714,3350,2736,3358,2756,3369,2775,3384,2792,3400,2806,3418,2817,3439,2826,3460,2832,3483,2834,3485,2834,3508,2832,3529,2827,3550,2818,3568,2807,3585,2793,3599,2776,3611,2758,3619,2738,3625,2716,3627,2693,3627,2691xe" filled="t" fillcolor="#000000" stroked="f">
              <v:path arrowok="t"/>
              <v:fill/>
            </v:shape>
            <v:shape style="position:absolute;left:3342;top:2549;width:285;height:285" coordorigin="3342,2549" coordsize="285,285" path="m3627,2691l3625,2668,3620,2647,3611,2626,3600,2608,3586,2591,3569,2577,3551,2565,3531,2557,3509,2551,3486,2549,3485,2549,3462,2551,3440,2556,3420,2565,3401,2576,3384,2590,3370,2607,3359,2625,3350,2645,3344,2667,3342,2690,3342,2691,3344,2714,3350,2736,3358,2756,3369,2775,3384,2792,3400,2806,3418,2817,3439,2826,3460,2832,3483,2834,3485,2834,3508,2832,3529,2827,3550,2818,3568,2807,3585,2793,3599,2776,3611,2758,3619,2738,3625,2716,3627,2693,3627,2691xe" filled="f" stroked="t" strokeweight="0.748943pt" strokecolor="#000000">
              <v:path arrowok="t"/>
            </v:shape>
            <v:shape style="position:absolute;left:6143;top:10610;width:285;height:285" coordorigin="6143,10610" coordsize="285,285" path="m6427,10752l6425,10729,6420,10708,6411,10687,6400,10669,6386,10652,6369,10638,6351,10626,6331,10618,6309,10612,6286,10610,6285,10610,6262,10612,6240,10617,6220,10626,6201,10637,6185,10651,6170,10668,6159,10686,6150,10706,6145,10728,6143,10751,6143,10752,6144,10775,6150,10797,6158,10817,6170,10836,6184,10853,6200,10867,6219,10878,6239,10887,6260,10893,6283,10895,6285,10895,6308,10893,6330,10888,6350,10879,6368,10868,6385,10854,6399,10837,6411,10819,6419,10799,6425,10777,6427,10754,6427,10752xe" filled="t" fillcolor="#C0BEC0" stroked="f">
              <v:path arrowok="t"/>
              <v:fill/>
            </v:shape>
            <v:shape style="position:absolute;left:6143;top:10610;width:285;height:285" coordorigin="6143,10610" coordsize="285,285" path="m6427,10752l6425,10729,6420,10708,6411,10687,6400,10669,6386,10652,6369,10638,6351,10626,6331,10618,6309,10612,6286,10610,6285,10610,6262,10612,6240,10617,6220,10626,6201,10637,6185,10651,6170,10668,6159,10686,6150,10706,6145,10728,6143,10751,6143,10752,6144,10775,6150,10797,6158,10817,6170,10836,6184,10853,6200,10867,6219,10878,6239,10887,6260,10893,6283,10895,6285,10895,6308,10893,6330,10888,6350,10879,6368,10868,6385,10854,6399,10837,6411,10819,6419,10799,6425,10777,6427,10754,6427,10752xe" filled="f" stroked="t" strokeweight="0.748943pt" strokecolor="#C0BEC0">
              <v:path arrowok="t"/>
            </v:shape>
            <v:shape type="#_x0000_t75" style="position:absolute;left:6113;top:10580;width:285;height:285">
              <v:imagedata o:title="" r:id="rId22"/>
            </v:shape>
            <v:shape style="position:absolute;left:6113;top:10580;width:285;height:285" coordorigin="6113,10580" coordsize="285,285" path="m6397,10722l6395,10700,6390,10678,6381,10657,6370,10639,6356,10622,6339,10608,6321,10596,6301,10588,6279,10582,6256,10580,6255,10580,6232,10582,6210,10587,6190,10596,6171,10607,6155,10621,6141,10638,6129,10656,6120,10676,6115,10698,6113,10721,6113,10722,6114,10745,6120,10767,6128,10788,6140,10806,6154,10823,6170,10837,6189,10849,6209,10857,6230,10863,6253,10865,6255,10865,6278,10863,6300,10858,6320,10849,6338,10838,6355,10824,6369,10807,6381,10789,6390,10769,6395,10747,6397,10724,6397,10722xe" filled="f" stroked="t" strokeweight="0.748943pt" strokecolor="#000000">
              <v:path arrowok="t"/>
            </v:shape>
            <v:shape style="position:absolute;left:6202;top:10670;width:105;height:105" coordorigin="6202,10670" coordsize="105,105" path="m6307,10722l6302,10701,6290,10683,6271,10673,6255,10670,6233,10675,6216,10688,6205,10707,6202,10722,6207,10744,6220,10762,6239,10773,6255,10775,6277,10770,6294,10757,6305,10738,6307,10722xe" filled="t" fillcolor="#000000" stroked="f">
              <v:path arrowok="t"/>
              <v:fill/>
            </v:shape>
            <v:shape style="position:absolute;left:6202;top:10670;width:105;height:105" coordorigin="6202,10670" coordsize="105,105" path="m6307,10722l6302,10701,6290,10683,6271,10673,6255,10670,6233,10675,6216,10688,6205,10707,6202,10722,6207,10744,6220,10762,6239,10773,6255,10775,6277,10770,6294,10757,6305,10738,6307,10722xe" filled="f" stroked="t" strokeweight="0.748943pt" strokecolor="#000000">
              <v:path arrowok="t"/>
            </v:shape>
            <v:shape style="position:absolute;left:2968;top:3598;width:1033;height:509" coordorigin="2968,3598" coordsize="1033,509" path="m3851,3598l3118,3598,3104,3599,3061,3609,3023,3632,2994,3664,2975,3703,2968,3748,2968,3958,2972,3994,2989,4034,3016,4068,3052,4092,3095,4106,3118,4107,3851,4107,3888,4103,3928,4086,3962,4059,3986,4023,3999,3981,4001,3958,4001,3748,3997,3712,3980,3671,3953,3637,3917,3613,3874,3600,3851,3598xe" filled="t" fillcolor="#C0BEC0" stroked="f">
              <v:path arrowok="t"/>
              <v:fill/>
            </v:shape>
            <v:shape style="position:absolute;left:2968;top:3598;width:1033;height:509" coordorigin="2968,3598" coordsize="1033,509" path="m3851,3598l3874,3600,3896,3605,3917,3613,3936,3624,3953,3637,3968,3653,3980,3671,3990,3691,3997,3712,4001,3734,4001,3748,4001,3958,3999,3981,3994,4002,3986,4023,3975,4042,3962,4059,3946,4074,3928,4086,3909,4096,3888,4103,3865,4107,3851,4107,3118,4107,3095,4106,3073,4101,3052,4092,3034,4081,3016,4068,3002,4052,2989,4034,2979,4015,2972,3994,2969,3971,2968,3958,2968,3748,2970,3725,2975,3703,2983,3682,2994,3664,3007,3646,3023,3632,3041,3619,3061,3609,3082,3602,3104,3599,3118,3598,3851,3598xe" filled="f" stroked="t" strokeweight="0.749081pt" strokecolor="#C0BEC0">
              <v:path arrowok="t"/>
            </v:shape>
            <v:shape type="#_x0000_t75" style="position:absolute;left:2923;top:3553;width:1033;height:509">
              <v:imagedata o:title="" r:id="rId23"/>
            </v:shape>
            <v:shape style="position:absolute;left:2923;top:3553;width:1033;height:509" coordorigin="2923,3553" coordsize="1033,509" path="m3807,3553l3830,3555,3851,3560,3872,3568,3891,3579,3908,3592,3923,3608,3935,3626,3945,3646,3952,3667,3956,3689,3956,3703,3956,3913,3955,3936,3949,3957,3941,3978,3930,3997,3917,4014,3901,4029,3883,4041,3864,4051,3843,4058,3820,4062,3807,4062,3073,4062,3050,4061,3028,4056,3007,4047,2989,4036,2972,4023,2957,4007,2944,3989,2934,3970,2927,3949,2924,3926,2923,3913,2923,3703,2925,3680,2930,3658,2938,3637,2949,3619,2962,3602,2978,3587,2996,3574,3016,3564,3037,3557,3059,3554,3073,3553,3807,3553xe" filled="f" stroked="t" strokeweight="0.749081pt" strokecolor="#000000">
              <v:path arrowok="t"/>
            </v:shape>
            <v:shape style="position:absolute;left:6128;top:4572;width:389;height:509" coordorigin="6128,4572" coordsize="389,509" path="m6517,4827l6322,4572,6128,4827,6322,5081,6517,4827xe" filled="t" fillcolor="#C0BEC0" stroked="f">
              <v:path arrowok="t"/>
              <v:fill/>
            </v:shape>
            <v:shape style="position:absolute;left:6128;top:4572;width:389;height:509" coordorigin="6128,4572" coordsize="389,509" path="m6517,4827l6322,5081,6128,4827,6322,4572,6517,4827e" filled="f" stroked="t" strokeweight="0.748883pt" strokecolor="#C0BEC0">
              <v:path arrowok="t"/>
            </v:shape>
            <v:shape type="#_x0000_t75" style="position:absolute;left:6083;top:4557;width:389;height:509">
              <v:imagedata o:title="" r:id="rId24"/>
            </v:shape>
            <v:shape style="position:absolute;left:6083;top:4557;width:389;height:509" coordorigin="6083,4557" coordsize="389,509" path="m6472,4812l6277,5066,6083,4812,6277,4557,6472,4812e" filled="f" stroked="t" strokeweight="0.748883pt" strokecolor="#000000">
              <v:path arrowok="t"/>
            </v:shape>
            <v:shape style="position:absolute;left:3028;top:7943;width:1033;height:509" coordorigin="3028,7943" coordsize="1033,509" path="m3911,7943l3178,7943,3164,7944,3120,7954,3083,7977,3054,8009,3035,8048,3028,8093,3028,8303,3032,8339,3049,8379,3076,8413,3112,8438,3155,8451,3178,8453,3911,8453,3947,8448,3988,8431,4022,8404,4046,8368,4059,8326,4061,8303,4061,8093,4057,8057,4040,8016,4013,7983,3977,7958,3934,7945,3911,7943xe" filled="t" fillcolor="#C0BEC0" stroked="f">
              <v:path arrowok="t"/>
              <v:fill/>
            </v:shape>
            <v:shape style="position:absolute;left:3028;top:7943;width:1033;height:509" coordorigin="3028,7943" coordsize="1033,509" path="m3911,7943l3934,7945,3956,7950,3977,7958,3996,7969,4013,7983,4027,7998,4040,8016,4050,8036,4057,8057,4061,8079,4061,8093,4061,8303,4059,8326,4054,8348,4046,8368,4035,8387,4022,8404,4006,8419,3988,8431,3969,8441,3947,8448,3925,8452,3911,8453,3178,8453,3155,8451,3133,8446,3112,8438,3093,8427,3076,8413,3062,8397,3049,8379,3039,8360,3032,8339,3029,8316,3028,8303,3028,8093,3030,8070,3035,8048,3043,8028,3054,8009,3067,7992,3083,7977,3101,7964,3120,7954,3142,7948,3164,7944,3178,7943,3911,7943xe" filled="f" stroked="t" strokeweight="0.749081pt" strokecolor="#C0BEC0">
              <v:path arrowok="t"/>
            </v:shape>
            <v:shape type="#_x0000_t75" style="position:absolute;left:2983;top:7898;width:1033;height:509">
              <v:imagedata o:title="" r:id="rId25"/>
            </v:shape>
            <v:shape style="position:absolute;left:2983;top:7898;width:1033;height:509" coordorigin="2983,7898" coordsize="1033,509" path="m3866,7898l3889,7900,3911,7905,3932,7913,3951,7924,3968,7938,3983,7953,3995,7971,4005,7991,4012,8012,4016,8034,4016,8048,4016,8258,4014,8281,4009,8303,4001,8323,3990,8342,3977,8359,3961,8374,3943,8386,3924,8396,3902,8403,3880,8407,3866,8408,3133,8408,3110,8406,3088,8401,3067,8393,3048,8382,3031,8368,3017,8352,3004,8335,2994,8315,2987,8294,2984,8271,2983,8258,2983,8048,2985,8025,2990,8003,2998,7983,3009,7964,3022,7947,3038,7932,3056,7919,3076,7909,3097,7903,3119,7899,3133,7898,3866,7898xe" filled="f" stroked="t" strokeweight="0.749081pt" strokecolor="#000000">
              <v:path arrowok="t"/>
            </v:shape>
            <v:shape style="position:absolute;left:7895;top:3523;width:1707;height:569" coordorigin="7895,3523" coordsize="1707,569" path="m9377,3523l8119,3523,8099,3524,8033,3540,7977,3574,7933,3621,7905,3681,7895,3748,7895,3868,7904,3933,7932,3992,7975,4040,8031,4074,8096,4091,8119,4092,9377,4092,9442,4083,9501,4055,9550,4011,9584,3956,9600,3891,9602,3868,9602,3748,9592,3683,9564,3623,9521,3575,9465,3541,9400,3524,9377,3523xe" filled="t" fillcolor="#C0BEC0" stroked="f">
              <v:path arrowok="t"/>
              <v:fill/>
            </v:shape>
            <v:shape style="position:absolute;left:7895;top:3523;width:1707;height:569" coordorigin="7895,3523" coordsize="1707,569" path="m9377,3523l9400,3524,9423,3528,9444,3533,9465,3541,9485,3551,9503,3562,9521,3575,9537,3590,9551,3606,9564,3623,9575,3642,9585,3662,9592,3683,9597,3705,9601,3727,9602,3748,9602,3868,9600,3891,9597,3913,9591,3935,9584,3956,9574,3975,9563,3994,9550,4011,9535,4027,9519,4042,9501,4055,9483,4066,9463,4075,9442,4083,9420,4088,9398,4091,9377,4092,8119,4092,8096,4091,8074,4088,8052,4082,8031,4074,8011,4065,7993,4053,7975,4040,7959,4026,7945,4010,7932,3992,7921,3973,7911,3953,7904,3933,7899,3911,7895,3888,7895,3868,7895,3748,7896,3725,7899,3702,7905,3681,7912,3660,7922,3640,7933,3621,7947,3604,7961,3588,7977,3574,7995,3561,8014,3549,8033,3540,8054,3533,8076,3527,8099,3524,8119,3523,9377,3523xe" filled="f" stroked="t" strokeweight="0.749124pt" strokecolor="#C0BEC0">
              <v:path arrowok="t"/>
            </v:shape>
            <v:shape type="#_x0000_t75" style="position:absolute;left:7850;top:3478;width:1707;height:569">
              <v:imagedata o:title="" r:id="rId26"/>
            </v:shape>
            <v:shape style="position:absolute;left:7850;top:3478;width:1707;height:569" coordorigin="7850,3478" coordsize="1707,569" path="m9332,3478l9355,3479,9378,3483,9399,3488,9420,3496,9440,3506,9458,3517,9476,3530,9492,3545,9506,3561,9519,3578,9530,3597,9540,3617,9547,3638,9553,3660,9556,3682,9557,3703,9557,3823,9556,3846,9552,3868,9546,3890,9539,3911,9529,3930,9518,3949,9505,3966,9490,3982,9474,3997,9456,4010,9438,4021,9418,4031,9397,4038,9375,4043,9353,4047,9332,4047,8074,4047,8051,4046,8029,4043,8007,4037,7986,4030,7967,4020,7948,4009,7931,3995,7915,3981,7900,3965,7887,3947,7876,3928,7867,3908,7859,3888,7854,3866,7851,3843,7850,3823,7850,3703,7851,3680,7854,3657,7860,3636,7868,3615,7877,3595,7889,3576,7902,3559,7916,3543,7932,3529,7950,3516,7969,3504,7989,3495,8009,3488,8031,3482,8054,3479,8074,3478,9332,3478xe" filled="f" stroked="t" strokeweight="0.749124pt" strokecolor="#000000">
              <v:path arrowok="t"/>
            </v:shape>
            <v:shape style="position:absolute;left:8329;top:7943;width:1033;height:509" coordorigin="8329,7943" coordsize="1033,509" path="m9212,7943l8479,7943,8465,7944,8421,7954,8384,7977,8355,8009,8336,8048,8329,8093,8329,8303,8333,8339,8350,8379,8377,8413,8413,8438,8456,8451,8479,8453,9212,8453,9248,8448,9289,8431,9323,8404,9347,8368,9360,8326,9362,8303,9362,8093,9358,8057,9341,8016,9314,7983,9278,7958,9235,7945,9212,7943xe" filled="t" fillcolor="#C0BEC0" stroked="f">
              <v:path arrowok="t"/>
              <v:fill/>
            </v:shape>
            <v:shape style="position:absolute;left:8329;top:7943;width:1033;height:509" coordorigin="8329,7943" coordsize="1033,509" path="m9212,7943l9235,7945,9257,7950,9278,7958,9296,7969,9314,7983,9328,7998,9341,8016,9351,8036,9358,8057,9361,8079,9362,8093,9362,8303,9360,8326,9355,8348,9347,8368,9336,8387,9323,8404,9307,8419,9289,8431,9269,8441,9248,8448,9226,8452,9212,8453,8479,8453,8456,8451,8434,8446,8413,8438,8394,8427,8377,8413,8362,8397,8350,8379,8340,8360,8333,8339,8329,8316,8329,8303,8329,8093,8331,8070,8336,8048,8344,8028,8355,8009,8368,7992,8384,7977,8402,7964,8421,7954,8443,7948,8465,7944,8479,7943,9212,7943xe" filled="f" stroked="t" strokeweight="0.749081pt" strokecolor="#C0BEC0">
              <v:path arrowok="t"/>
            </v:shape>
            <v:shape type="#_x0000_t75" style="position:absolute;left:8284;top:7898;width:1033;height:509">
              <v:imagedata o:title="" r:id="rId27"/>
            </v:shape>
            <v:shape style="position:absolute;left:8284;top:7898;width:1033;height:509" coordorigin="8284,7898" coordsize="1033,509" path="m9167,7898l9190,7900,9212,7905,9233,7913,9252,7924,9269,7938,9283,7953,9296,7971,9306,7991,9313,8012,9316,8034,9317,8048,9317,8258,9315,8281,9310,8303,9302,8323,9291,8342,9278,8359,9262,8374,9244,8386,9224,8396,9203,8403,9181,8407,9167,8408,8434,8408,8411,8406,8389,8401,8368,8393,8349,8382,8332,8368,8318,8352,8305,8335,8295,8315,8288,8294,8284,8271,8284,8258,8284,8048,8286,8025,8291,8003,8299,7983,8310,7964,8323,7947,8339,7932,8357,7919,8376,7909,8398,7903,8420,7899,8434,7898,9167,7898xe" filled="f" stroked="t" strokeweight="0.749081pt" strokecolor="#000000">
              <v:path arrowok="t"/>
            </v:shape>
            <v:shape style="position:absolute;left:6158;top:8333;width:374;height:509" coordorigin="6158,8333" coordsize="374,509" path="m6532,8587l6337,8333,6158,8587,6337,8842,6532,8587xe" filled="t" fillcolor="#C0BEC0" stroked="f">
              <v:path arrowok="t"/>
              <v:fill/>
            </v:shape>
            <v:shape style="position:absolute;left:6158;top:8333;width:374;height:509" coordorigin="6158,8333" coordsize="374,509" path="m6532,8587l6337,8842,6158,8587,6337,8333,6532,8587e" filled="f" stroked="t" strokeweight="0.748875pt" strokecolor="#C0BEC0">
              <v:path arrowok="t"/>
            </v:shape>
            <v:shape type="#_x0000_t75" style="position:absolute;left:6113;top:8318;width:374;height:509">
              <v:imagedata o:title="" r:id="rId28"/>
            </v:shape>
            <v:shape style="position:absolute;left:6113;top:8318;width:374;height:509" coordorigin="6113,8318" coordsize="374,509" path="m6487,8572l6292,8827,6113,8572,6292,8318,6487,8572e" filled="f" stroked="t" strokeweight="0.748875pt" strokecolor="#000000">
              <v:path arrowok="t"/>
            </v:shape>
            <v:shape style="position:absolute;left:5798;top:9412;width:1033;height:614" coordorigin="5798,9412" coordsize="1033,614" path="m6682,9412l5948,9412,5934,9412,5891,9423,5853,9445,5824,9477,5805,9517,5798,9561,5798,9876,5803,9912,5819,9953,5847,9986,5883,10011,5925,10024,5948,10026,6682,10026,6718,10021,6758,10005,6792,9977,6816,9941,6830,9899,6831,9876,6831,9561,6827,9525,6810,9485,6783,9451,6747,9426,6705,9413,6682,9412xe" filled="t" fillcolor="#C0BEC0" stroked="f">
              <v:path arrowok="t"/>
              <v:fill/>
            </v:shape>
            <v:shape style="position:absolute;left:5798;top:9412;width:1033;height:614" coordorigin="5798,9412" coordsize="1033,614" path="m6682,9412l6705,9413,6726,9418,6747,9426,6766,9437,6783,9451,6798,9467,6810,9485,6820,9504,6827,9525,6831,9548,6831,9561,6831,9876,6830,9899,6825,9921,6816,9941,6805,9960,6792,9977,6776,9992,6758,10005,6739,10015,6718,10021,6695,10025,6682,10026,5948,10026,5925,10024,5903,10019,5883,10011,5864,10000,5847,9986,5832,9971,5819,9953,5809,9933,5803,9912,5799,9890,5798,9876,5798,9561,5800,9538,5805,9517,5813,9496,5824,9477,5838,9460,5853,9445,5871,9433,5891,9423,5912,9416,5934,9412,5948,9412,6682,9412xe" filled="f" stroked="t" strokeweight="0.749051pt" strokecolor="#C0BEC0">
              <v:path arrowok="t"/>
            </v:shape>
            <v:shape type="#_x0000_t75" style="position:absolute;left:5753;top:9367;width:1033;height:614">
              <v:imagedata o:title="" r:id="rId29"/>
            </v:shape>
            <v:shape style="position:absolute;left:5753;top:9367;width:1033;height:614" coordorigin="5753,9367" coordsize="1033,614" path="m6637,9367l6660,9368,6682,9373,6702,9382,6721,9393,6738,9406,6753,9422,6765,9440,6775,9459,6782,9480,6786,9503,6786,9516,6786,9831,6785,9854,6780,9876,6771,9896,6761,9915,6747,9932,6731,9947,6713,9960,6694,9970,6673,9977,6650,9980,6637,9981,5903,9981,5880,9979,5858,9974,5838,9966,5819,9955,5802,9941,5787,9926,5774,9908,5765,9888,5758,9867,5754,9845,5753,9831,5753,9516,5755,9493,5760,9472,5768,9451,5779,9432,5793,9415,5808,9400,5826,9388,5846,9378,5867,9371,5889,9367,5903,9367,6637,9367xe" filled="f" stroked="t" strokeweight="0.749051pt" strokecolor="#000000">
              <v:path arrowok="t"/>
            </v:shape>
            <v:shape style="position:absolute;left:3372;top:6804;width:389;height:509" coordorigin="3372,6804" coordsize="389,509" path="m3762,7059l3567,6804,3372,7059,3567,7314,3762,7059xe" filled="t" fillcolor="#C0BEC0" stroked="f">
              <v:path arrowok="t"/>
              <v:fill/>
            </v:shape>
            <v:shape style="position:absolute;left:3372;top:6804;width:389;height:509" coordorigin="3372,6804" coordsize="389,509" path="m3762,7059l3567,7314,3372,7059,3567,6804,3762,7059e" filled="f" stroked="t" strokeweight="0.748883pt" strokecolor="#C0BEC0">
              <v:path arrowok="t"/>
            </v:shape>
            <v:shape type="#_x0000_t75" style="position:absolute;left:3327;top:6789;width:389;height:509">
              <v:imagedata o:title="" r:id="rId30"/>
            </v:shape>
            <v:shape style="position:absolute;left:3327;top:6789;width:389;height:509" coordorigin="3327,6789" coordsize="389,509" path="m3717,7044l3522,7299,3327,7044,3522,6789,3717,7044e" filled="f" stroked="t" strokeweight="0.748883pt" strokecolor="#000000">
              <v:path arrowok="t"/>
            </v:shape>
            <v:shape style="position:absolute;left:5484;top:11659;width:1527;height:524" coordorigin="5484,11659" coordsize="1527,524" path="m6786,11659l5708,11659,5688,11660,5623,11676,5567,11709,5523,11757,5494,11817,5484,11884,5484,11959,5493,12024,5521,12083,5565,12131,5620,12166,5685,12182,5708,12183,6786,12183,6851,12174,6911,12146,6959,12102,6993,12047,7010,11982,7011,11959,7011,11884,7002,11819,6974,11759,6930,11711,6874,11677,6810,11660,6786,11659xe" filled="t" fillcolor="#C0BEC0" stroked="f">
              <v:path arrowok="t"/>
              <v:fill/>
            </v:shape>
            <v:shape style="position:absolute;left:5484;top:11659;width:1527;height:524" coordorigin="5484,11659" coordsize="1527,524" path="m6786,11659l6810,11660,6832,11664,6854,11669,6874,11677,6894,11687,6913,11698,6930,11711,6946,11726,6961,11742,6974,11759,6985,11778,6994,11798,7002,11819,7007,11841,7010,11863,7011,11884,7011,11959,7010,11982,7006,12004,7001,12026,6993,12047,6984,12066,6972,12085,6959,12102,6944,12118,6928,12133,6911,12146,6892,12157,6872,12166,6851,12174,6830,12179,6807,12183,6786,12183,5708,12183,5685,12182,5663,12179,5641,12173,5620,12166,5601,12156,5582,12145,5565,12131,5549,12117,5534,12101,5521,12083,5510,12064,5501,12044,5493,12024,5488,12002,5485,11979,5484,11959,5484,11884,5485,11861,5488,11838,5494,11817,5502,11796,5511,11776,5523,11757,5536,11740,5550,11724,5567,11709,5584,11697,5603,11685,5623,11676,5643,11669,5665,11663,5688,11660,5708,11659,6786,11659xe" filled="f" stroked="t" strokeweight="0.749122pt" strokecolor="#C0BEC0">
              <v:path arrowok="t"/>
            </v:shape>
            <v:shape type="#_x0000_t75" style="position:absolute;left:5439;top:11614;width:1527;height:524">
              <v:imagedata o:title="" r:id="rId31"/>
            </v:shape>
            <v:shape style="position:absolute;left:5439;top:11614;width:1527;height:524" coordorigin="5439,11614" coordsize="1527,524" path="m6742,11614l6765,11615,6787,11619,6809,11624,6829,11632,6849,11642,6868,11653,6885,11666,6901,11681,6916,11697,6929,11714,6940,11733,6949,11753,6957,11774,6962,11796,6965,11818,6966,11839,6966,11914,6965,11937,6962,11959,6956,11981,6948,12002,6939,12022,6927,12040,6914,12057,6899,12073,6883,12088,6866,12101,6847,12112,6827,12122,6806,12129,6785,12134,6762,12138,6742,12138,5663,12138,5640,12137,5618,12134,5596,12128,5575,12121,5556,12111,5537,12100,5520,12086,5504,12072,5489,12056,5476,12038,5465,12019,5456,11999,5448,11979,5443,11957,5440,11934,5439,11914,5439,11839,5440,11816,5443,11793,5449,11772,5457,11751,5466,11731,5478,11712,5491,11695,5505,11679,5522,11665,5539,11652,5558,11640,5578,11631,5599,11624,5620,11618,5643,11615,5663,11614,6742,11614xe" filled="f" stroked="t" strokeweight="0.749122pt" strokecolor="#000000">
              <v:path arrowok="t"/>
            </v:shape>
            <v:shape style="position:absolute;left:6083;top:13757;width:285;height:285" coordorigin="6083,13757" coordsize="285,285" path="m6367,13899l6365,13876,6360,13854,6351,13834,6340,13815,6326,13799,6310,13785,6291,13773,6271,13764,6249,13759,6226,13757,6225,13757,6202,13758,6180,13764,6160,13772,6141,13784,6125,13798,6111,13814,6099,13833,6090,13853,6085,13875,6083,13897,6083,13899,6084,13922,6090,13944,6098,13964,6110,13983,6124,13999,6140,14013,6159,14025,6179,14034,6201,14039,6223,14041,6225,14041,6248,14039,6270,14034,6290,14026,6309,14014,6325,14000,6339,13984,6351,13965,6360,13945,6365,13923,6367,13900,6367,13899xe" filled="t" fillcolor="#C0BEC0" stroked="f">
              <v:path arrowok="t"/>
              <v:fill/>
            </v:shape>
            <v:shape style="position:absolute;left:6083;top:13757;width:285;height:285" coordorigin="6083,13757" coordsize="285,285" path="m6367,13899l6365,13876,6360,13854,6351,13834,6340,13815,6326,13799,6310,13785,6291,13773,6271,13764,6249,13759,6226,13757,6225,13757,6202,13758,6180,13764,6160,13772,6141,13784,6125,13798,6111,13814,6099,13833,6090,13853,6085,13875,6083,13897,6083,13899,6084,13922,6090,13944,6098,13964,6110,13983,6124,13999,6140,14013,6159,14025,6179,14034,6201,14039,6223,14041,6225,14041,6248,14039,6270,14034,6290,14026,6309,14014,6325,14000,6339,13984,6351,13965,6360,13945,6365,13923,6367,13900,6367,13899xe" filled="f" stroked="t" strokeweight="0.748943pt" strokecolor="#C0BEC0">
              <v:path arrowok="t"/>
            </v:shape>
            <v:shape type="#_x0000_t75" style="position:absolute;left:6053;top:13727;width:285;height:285">
              <v:imagedata o:title="" r:id="rId32"/>
            </v:shape>
            <v:shape style="position:absolute;left:6053;top:13727;width:285;height:285" coordorigin="6053,13727" coordsize="285,285" path="m6337,13869l6335,13846,6330,13824,6322,13804,6310,13785,6296,13769,6280,13755,6261,13743,6241,13734,6219,13729,6196,13727,6195,13727,6172,13729,6150,13734,6130,13742,6111,13754,6095,13768,6081,13784,6069,13803,6060,13823,6055,13845,6053,13867,6053,13869,6055,13892,6060,13914,6068,13934,6080,13953,6094,13969,6110,13983,6129,13995,6149,14004,6171,14009,6194,14011,6195,14011,6218,14010,6240,14004,6260,13996,6279,13984,6295,13970,6309,13954,6321,13935,6330,13915,6335,13893,6337,13870,6337,13869xe" filled="f" stroked="t" strokeweight="0.748943pt" strokecolor="#000000">
              <v:path arrowok="t"/>
            </v:shape>
            <v:shape style="position:absolute;left:6143;top:13817;width:105;height:105" coordorigin="6143,13817" coordsize="105,105" path="m6247,13869l6243,13847,6230,13830,6211,13819,6195,13817,6173,13821,6156,13834,6145,13853,6143,13869,6147,13891,6160,13908,6179,13919,6195,13921,6217,13917,6234,13904,6245,13885,6247,13869xe" filled="t" fillcolor="#000000" stroked="f">
              <v:path arrowok="t"/>
              <v:fill/>
            </v:shape>
            <v:shape style="position:absolute;left:6143;top:13817;width:105;height:105" coordorigin="6143,13817" coordsize="105,105" path="m6247,13869l6243,13847,6230,13830,6211,13819,6195,13817,6173,13821,6156,13834,6145,13853,6143,13869,6147,13891,6160,13908,6179,13919,6195,13921,6217,13917,6234,13904,6245,13885,6247,13869xe" filled="f" stroked="t" strokeweight="0.748943pt" strokecolor="#000000">
              <v:path arrowok="t"/>
            </v:shape>
            <v:shape style="position:absolute;left:5813;top:6565;width:1033;height:509" coordorigin="5813,6565" coordsize="1033,509" path="m6697,6565l5963,6565,5949,6565,5906,6576,5868,6598,5839,6630,5820,6670,5813,6714,5813,6924,5817,6960,5834,7001,5862,7035,5898,7059,5940,7072,5963,7074,6697,7074,6733,7070,6773,7053,6807,7026,6831,6990,6845,6947,6846,6924,6846,6714,6842,6678,6825,6638,6798,6604,6762,6580,6720,6566,6697,6565xe" filled="t" fillcolor="#C0BEC0" stroked="f">
              <v:path arrowok="t"/>
              <v:fill/>
            </v:shape>
            <v:shape style="position:absolute;left:5813;top:6565;width:1033;height:509" coordorigin="5813,6565" coordsize="1033,509" path="m6697,6565l6720,6566,6741,6571,6762,6580,6781,6591,6798,6604,6813,6620,6825,6638,6835,6657,6842,6678,6846,6701,6846,6714,6846,6924,6845,6947,6840,6969,6831,6990,6820,7009,6807,7026,6791,7040,6773,7053,6754,7063,6733,7070,6710,7073,6697,7074,5963,7074,5940,7072,5918,7067,5898,7059,5879,7048,5862,7035,5847,7019,5834,7001,5824,6981,5817,6960,5814,6938,5813,6924,5813,6714,5815,6692,5820,6670,5828,6649,5839,6630,5853,6613,5868,6598,5886,6586,5906,6576,5927,6569,5949,6565,5963,6565,6697,6565xe" filled="f" stroked="t" strokeweight="0.749081pt" strokecolor="#C0BEC0">
              <v:path arrowok="t"/>
            </v:shape>
            <v:shape type="#_x0000_t75" style="position:absolute;left:5768;top:6520;width:1033;height:509">
              <v:imagedata o:title="" r:id="rId33"/>
            </v:shape>
            <v:shape style="position:absolute;left:5768;top:6520;width:1033;height:509" coordorigin="5768,6520" coordsize="1033,509" path="m6652,6520l6675,6521,6696,6527,6717,6535,6736,6546,6753,6559,6768,6575,6780,6593,6790,6612,6797,6633,6801,6656,6801,6670,6801,6879,6800,6902,6795,6924,6786,6945,6775,6964,6762,6981,6746,6996,6728,7008,6709,7018,6688,7025,6665,7029,6652,7029,5918,7029,5895,7027,5873,7022,5853,7014,5834,7003,5817,6990,5802,6974,5789,6956,5779,6936,5773,6915,5769,6893,5768,6879,5768,6670,5770,6647,5775,6625,5783,6604,5794,6585,5808,6568,5823,6553,5841,6541,5861,6531,5882,6524,5904,6520,5918,6520,6652,6520xe" filled="f" stroked="t" strokeweight="0.749081pt" strokecolor="#000000">
              <v:path arrowok="t"/>
            </v:shape>
            <v:shape style="position:absolute;left:5843;top:5651;width:1033;height:509" coordorigin="5843,5651" coordsize="1033,509" path="m6727,5651l5993,5651,5979,5651,5936,5662,5898,5684,5869,5716,5850,5756,5843,5801,5843,6010,5847,6046,5864,6087,5892,6121,5927,6145,5970,6158,5993,6160,6727,6160,6763,6156,6803,6139,6837,6112,6861,6076,6875,6033,6876,6010,6876,5801,6872,5764,6855,5724,6828,5690,6792,5666,6749,5652,6727,5651xe" filled="t" fillcolor="#C0BEC0" stroked="f">
              <v:path arrowok="t"/>
              <v:fill/>
            </v:shape>
            <v:shape style="position:absolute;left:5843;top:5651;width:1033;height:509" coordorigin="5843,5651" coordsize="1033,509" path="m6727,5651l6749,5652,6771,5658,6792,5666,6811,5677,6828,5690,6843,5706,6855,5724,6865,5743,6872,5764,6876,5787,6876,5801,6876,6010,6875,6033,6869,6055,6861,6076,6850,6095,6837,6112,6821,6126,6803,6139,6784,6149,6763,6156,6740,6159,6727,6160,5993,6160,5970,6158,5948,6153,5927,6145,5909,6134,5892,6121,5877,6105,5864,6087,5854,6067,5847,6046,5844,6024,5843,6010,5843,5801,5845,5778,5850,5756,5858,5735,5869,5716,5882,5699,5898,5684,5916,5672,5936,5662,5957,5655,5979,5651,5993,5651,6727,5651xe" filled="f" stroked="t" strokeweight="0.749081pt" strokecolor="#C0BEC0">
              <v:path arrowok="t"/>
            </v:shape>
            <v:shape type="#_x0000_t75" style="position:absolute;left:5798;top:5606;width:1033;height:509">
              <v:imagedata o:title="" r:id="rId34"/>
            </v:shape>
            <v:shape style="position:absolute;left:5798;top:5606;width:1033;height:509" coordorigin="5798,5606" coordsize="1033,509" path="m6682,5606l6705,5607,6726,5613,6747,5621,6766,5632,6783,5645,6798,5661,6810,5679,6820,5698,6827,5720,6831,5742,6831,5756,6831,5965,6830,5988,6825,6010,6816,6031,6805,6050,6792,6067,6776,6082,6758,6094,6739,6104,6718,6111,6695,6115,6682,6115,5948,6115,5925,6113,5903,6108,5883,6100,5864,6089,5847,6076,5832,6060,5819,6042,5809,6022,5803,6001,5799,5979,5798,5965,5798,5756,5800,5733,5805,5711,5813,5690,5824,5671,5838,5654,5853,5639,5871,5627,5891,5617,5912,5610,5934,5606,5948,5606,6682,5606xe" filled="f" stroked="t" strokeweight="0.749081pt" strokecolor="#000000">
              <v:path arrowok="t"/>
            </v:shape>
            <v:shape style="position:absolute;left:6158;top:7434;width:285;height:285" coordorigin="6158,7434" coordsize="285,285" path="m6442,7576l6440,7553,6435,7531,6426,7511,6415,7492,6401,7476,6384,7462,6366,7450,6346,7441,6324,7436,6301,7434,6300,7434,6277,7436,6255,7441,6235,7449,6216,7461,6200,7475,6185,7491,6174,7510,6165,7530,6160,7552,6158,7574,6158,7576,6159,7599,6165,7621,6173,7641,6185,7660,6199,7676,6215,7690,6234,7702,6254,7711,6275,7716,6298,7718,6300,7718,6323,7717,6345,7711,6365,7703,6383,7691,6400,7677,6414,7661,6426,7642,6434,7622,6440,7600,6442,7577,6442,7576xe" filled="t" fillcolor="#C0BEC0" stroked="f">
              <v:path arrowok="t"/>
              <v:fill/>
            </v:shape>
            <v:shape style="position:absolute;left:6158;top:7434;width:285;height:285" coordorigin="6158,7434" coordsize="285,285" path="m6442,7576l6440,7553,6435,7531,6426,7511,6415,7492,6401,7476,6384,7462,6366,7450,6346,7441,6324,7436,6301,7434,6300,7434,6277,7436,6255,7441,6235,7449,6216,7461,6200,7475,6185,7491,6174,7510,6165,7530,6160,7552,6158,7574,6158,7576,6159,7599,6165,7621,6173,7641,6185,7660,6199,7676,6215,7690,6234,7702,6254,7711,6275,7716,6298,7718,6300,7718,6323,7717,6345,7711,6365,7703,6383,7691,6400,7677,6414,7661,6426,7642,6434,7622,6440,7600,6442,7577,6442,7576xe" filled="f" stroked="t" strokeweight="0.748943pt" strokecolor="#C0BEC0">
              <v:path arrowok="t"/>
            </v:shape>
            <v:shape type="#_x0000_t75" style="position:absolute;left:6128;top:7404;width:285;height:285">
              <v:imagedata o:title="" r:id="rId35"/>
            </v:shape>
            <v:shape style="position:absolute;left:6128;top:7404;width:285;height:285" coordorigin="6128,7404" coordsize="285,285" path="m6412,7546l6410,7523,6405,7501,6396,7481,6385,7462,6371,7446,6354,7432,6336,7420,6316,7411,6294,7406,6271,7404,6270,7404,6247,7406,6225,7411,6205,7419,6186,7431,6170,7445,6156,7461,6144,7480,6135,7500,6130,7522,6128,7545,6128,7546,6129,7569,6135,7591,6143,7611,6155,7630,6169,7646,6185,7660,6204,7672,6224,7681,6245,7686,6268,7688,6270,7688,6293,7687,6315,7681,6335,7673,6353,7661,6370,7647,6384,7631,6396,7612,6404,7592,6410,7570,6412,7547,6412,7546xe" filled="f" stroked="t" strokeweight="0.748943pt" strokecolor="#000000">
              <v:path arrowok="t"/>
            </v:shape>
            <v:shape style="position:absolute;left:6217;top:7494;width:105;height:105" coordorigin="6217,7494" coordsize="105,105" path="m6322,7546l6317,7524,6304,7507,6286,7496,6270,7494,6248,7498,6231,7511,6220,7530,6217,7546,6222,7568,6235,7585,6254,7596,6270,7599,6292,7594,6309,7581,6320,7562,6322,7546xe" filled="t" fillcolor="#000000" stroked="f">
              <v:path arrowok="t"/>
              <v:fill/>
            </v:shape>
            <v:shape style="position:absolute;left:6217;top:7494;width:105;height:105" coordorigin="6217,7494" coordsize="105,105" path="m6322,7546l6317,7524,6304,7507,6286,7496,6270,7494,6248,7498,6231,7511,6220,7530,6217,7546,6222,7568,6235,7585,6254,7596,6270,7599,6292,7594,6309,7581,6320,7562,6322,7546xe" filled="f" stroked="t" strokeweight="0.748943pt" strokecolor="#000000">
              <v:path arrowok="t"/>
            </v:shape>
            <v:shape style="position:absolute;left:5738;top:12753;width:1033;height:509" coordorigin="5738,12753" coordsize="1033,509" path="m6622,12753l5888,12753,5874,12753,5831,12764,5793,12786,5764,12818,5745,12858,5738,12903,5738,13112,5743,13148,5759,13189,5787,13223,5823,13247,5865,13260,5888,13262,6622,13262,6658,13258,6698,13241,6732,13214,6756,13178,6770,13135,6771,13112,6771,12903,6767,12867,6750,12826,6723,12792,6687,12768,6645,12755,6622,12753xe" filled="t" fillcolor="#C0BEC0" stroked="f">
              <v:path arrowok="t"/>
              <v:fill/>
            </v:shape>
            <v:shape style="position:absolute;left:5738;top:12753;width:1033;height:509" coordorigin="5738,12753" coordsize="1033,509" path="m6622,12753l6645,12755,6667,12760,6687,12768,6706,12779,6723,12792,6738,12808,6750,12826,6760,12845,6767,12867,6771,12889,6771,12903,6771,13112,6770,13135,6765,13157,6756,13178,6746,13197,6732,13214,6716,13229,6698,13241,6679,13251,6658,13258,6635,13262,6622,13262,5888,13262,5865,13260,5843,13255,5823,13247,5804,13236,5787,13223,5772,13207,5759,13189,5750,13170,5743,13148,5739,13126,5738,13112,5738,12903,5740,12880,5745,12858,5753,12837,5764,12818,5778,12801,5793,12786,5811,12774,5831,12764,5852,12757,5874,12753,5888,12753,6622,12753xe" filled="f" stroked="t" strokeweight="0.749081pt" strokecolor="#C0BEC0">
              <v:path arrowok="t"/>
            </v:shape>
            <v:shape type="#_x0000_t75" style="position:absolute;left:5693;top:12708;width:1033;height:509">
              <v:imagedata o:title="" r:id="rId36"/>
            </v:shape>
            <v:shape style="position:absolute;left:5693;top:12708;width:1033;height:509" coordorigin="5693,12708" coordsize="1033,509" path="m6577,12708l6600,12710,6622,12715,6642,12723,6661,12734,6678,12747,6693,12763,6705,12781,6715,12801,6722,12822,6726,12844,6727,12858,6727,13067,6725,13090,6720,13112,6712,13133,6701,13152,6687,13169,6671,13184,6654,13196,6634,13206,6613,13213,6591,13217,6577,13217,5843,13217,5820,13216,5798,13210,5778,13202,5759,13191,5742,13178,5727,13162,5714,13144,5705,13125,5698,13103,5694,13081,5693,13067,5693,12858,5695,12835,5700,12813,5708,12792,5719,12773,5733,12756,5749,12741,5766,12729,5786,12719,5807,12712,5829,12708,5843,12708,6577,12708xe" filled="f" stroked="t" strokeweight="0.749081pt" strokecolor="#000000">
              <v:path arrowok="t"/>
            </v:shape>
            <v:shape style="position:absolute;left:3372;top:5396;width:389;height:509" coordorigin="3372,5396" coordsize="389,509" path="m3762,5651l3567,5396,3372,5651,3567,5905,3762,5651xe" filled="t" fillcolor="#C0BEC0" stroked="f">
              <v:path arrowok="t"/>
              <v:fill/>
            </v:shape>
            <v:shape style="position:absolute;left:3372;top:5396;width:389;height:509" coordorigin="3372,5396" coordsize="389,509" path="m3762,5651l3567,5905,3372,5651,3567,5396,3762,5651e" filled="f" stroked="t" strokeweight="0.748883pt" strokecolor="#C0BEC0">
              <v:path arrowok="t"/>
            </v:shape>
            <v:shape type="#_x0000_t75" style="position:absolute;left:3327;top:5381;width:389;height:509">
              <v:imagedata o:title="" r:id="rId37"/>
            </v:shape>
            <v:shape style="position:absolute;left:3327;top:5381;width:389;height:509" coordorigin="3327,5381" coordsize="389,509" path="m3717,5636l3522,5890,3327,5636,3522,5381,3717,5636e" filled="f" stroked="t" strokeweight="0.748883pt" strokecolor="#000000">
              <v:path arrowok="t"/>
            </v:shape>
            <v:shape style="position:absolute;left:6262;top:9996;width:0;height:584" coordorigin="6262,9996" coordsize="0,584" path="m6262,9996l6262,10580e" filled="f" stroked="t" strokeweight="0.748715pt" strokecolor="#000000">
              <v:path arrowok="t"/>
            </v:shape>
            <v:shape style="position:absolute;left:6187;top:10370;width:75;height:210" coordorigin="6187,10370" coordsize="75,210" path="m6262,10580l6187,10370e" filled="f" stroked="t" strokeweight="0.748767pt" strokecolor="#000000">
              <v:path arrowok="t"/>
            </v:shape>
            <v:shape style="position:absolute;left:6262;top:10370;width:75;height:210" coordorigin="6262,10370" coordsize="75,210" path="m6262,10580l6337,10370e" filled="f" stroked="t" strokeweight="0.748767pt" strokecolor="#000000">
              <v:path arrowok="t"/>
            </v:shape>
            <v:shape style="position:absolute;left:3971;top:3808;width:3878;height:15" coordorigin="3971,3808" coordsize="3878,15" path="m3971,3808l7850,3823e" filled="f" stroked="t" strokeweight="0.74917pt" strokecolor="#000000">
              <v:path arrowok="t"/>
            </v:shape>
            <v:shape style="position:absolute;left:7640;top:3823;width:210;height:75" coordorigin="7640,3823" coordsize="210,75" path="m7850,3823l7640,3898e" filled="f" stroked="t" strokeweight="0.749118pt" strokecolor="#000000">
              <v:path arrowok="t"/>
            </v:shape>
            <v:shape style="position:absolute;left:7640;top:3748;width:210;height:75" coordorigin="7640,3748" coordsize="210,75" path="m7850,3823l7640,3748e" filled="f" stroked="t" strokeweight="0.749118pt" strokecolor="#000000">
              <v:path arrowok="t"/>
            </v:shape>
            <v:shape style="position:absolute;left:3522;top:4812;width:2561;height:569" coordorigin="3522,4812" coordsize="2561,569" path="m6083,4812l3522,4812,3522,5381e" filled="f" stroked="t" strokeweight="0.749148pt" strokecolor="#000000">
              <v:path arrowok="t"/>
            </v:shape>
            <v:shape style="position:absolute;left:3447;top:5171;width:75;height:210" coordorigin="3447,5171" coordsize="75,210" path="m3522,5381l3447,5171e" filled="f" stroked="t" strokeweight="0.748767pt" strokecolor="#000000">
              <v:path arrowok="t"/>
            </v:shape>
            <v:shape style="position:absolute;left:3522;top:5171;width:75;height:210" coordorigin="3522,5171" coordsize="75,210" path="m3522,5381l3597,5171e" filled="f" stroked="t" strokeweight="0.748767pt" strokecolor="#000000">
              <v:path arrowok="t"/>
            </v:shape>
            <v:shape style="position:absolute;left:3660;top:5145;width:345;height:165" coordorigin="3660,5145" coordsize="345,165" path="m3660,5310l4005,5310,4005,5145,3660,5145,3660,5310xe" filled="t" fillcolor="#FFFFFF" stroked="f">
              <v:path arrowok="t"/>
              <v:fill/>
            </v:shape>
            <v:shape style="position:absolute;left:6277;top:5066;width:30;height:539" coordorigin="6277,5066" coordsize="30,539" path="m6277,5066l6307,5606e" filled="f" stroked="t" strokeweight="0.748717pt" strokecolor="#000000">
              <v:path arrowok="t"/>
            </v:shape>
            <v:shape style="position:absolute;left:6217;top:5396;width:90;height:210" coordorigin="6217,5396" coordsize="90,210" path="m6307,5606l6217,5396e" filled="f" stroked="t" strokeweight="0.748786pt" strokecolor="#000000">
              <v:path arrowok="t"/>
            </v:shape>
            <v:shape style="position:absolute;left:6307;top:5396;width:60;height:210" coordorigin="6307,5396" coordsize="60,210" path="m6307,5606l6367,5396e" filled="f" stroked="t" strokeweight="0.74875pt" strokecolor="#000000">
              <v:path arrowok="t"/>
            </v:shape>
            <v:shape style="position:absolute;left:6165;top:5385;width:285;height:165" coordorigin="6165,5385" coordsize="285,165" path="m6165,5551l6450,5551,6450,5385,6165,5385,6165,5551xe" filled="t" fillcolor="#FFFFFF" stroked="f">
              <v:path arrowok="t"/>
              <v:fill/>
            </v:shape>
            <v:shape style="position:absolute;left:4031;top:8153;width:4253;height:0" coordorigin="4031,8153" coordsize="4253,0" path="m4031,8153l8284,8153e" filled="f" stroked="t" strokeweight="0.74917pt" strokecolor="#000000">
              <v:path arrowok="t"/>
            </v:shape>
            <v:shape style="position:absolute;left:8074;top:8153;width:210;height:75" coordorigin="8074,8153" coordsize="210,75" path="m8284,8153l8074,8228e" filled="f" stroked="t" strokeweight="0.749118pt" strokecolor="#000000">
              <v:path arrowok="t"/>
            </v:shape>
            <v:shape style="position:absolute;left:8074;top:8078;width:210;height:75" coordorigin="8074,8078" coordsize="210,75" path="m8284,8153l8074,8078e" filled="f" stroked="t" strokeweight="0.749118pt" strokecolor="#000000">
              <v:path arrowok="t"/>
            </v:shape>
            <v:shape style="position:absolute;left:6472;top:4062;width:2216;height:749" coordorigin="6472,4062" coordsize="2216,749" path="m8688,4062l8688,4812,6472,4812e" filled="f" stroked="t" strokeweight="0.749123pt" strokecolor="#000000">
              <v:path arrowok="t"/>
            </v:shape>
            <v:shape style="position:absolute;left:6472;top:4737;width:210;height:75" coordorigin="6472,4737" coordsize="210,75" path="m6472,4812l6682,4737e" filled="f" stroked="t" strokeweight="0.749118pt" strokecolor="#000000">
              <v:path arrowok="t"/>
            </v:shape>
            <v:shape style="position:absolute;left:6472;top:4812;width:210;height:75" coordorigin="6472,4812" coordsize="210,75" path="m6472,4812l6682,4887e" filled="f" stroked="t" strokeweight="0.749118pt" strokecolor="#000000">
              <v:path arrowok="t"/>
            </v:shape>
            <v:shape style="position:absolute;left:6487;top:8423;width:2216;height:150" coordorigin="6487,8423" coordsize="2216,150" path="m8703,8423l8688,8572,6487,8572e" filled="f" stroked="t" strokeweight="0.749168pt" strokecolor="#000000">
              <v:path arrowok="t"/>
            </v:shape>
            <v:shape style="position:absolute;left:6487;top:8498;width:210;height:75" coordorigin="6487,8498" coordsize="210,75" path="m6487,8572l6697,8498e" filled="f" stroked="t" strokeweight="0.749118pt" strokecolor="#000000">
              <v:path arrowok="t"/>
            </v:shape>
            <v:shape style="position:absolute;left:6487;top:8572;width:210;height:75" coordorigin="6487,8572" coordsize="210,75" path="m6487,8572l6697,8647e" filled="f" stroked="t" strokeweight="0.749118pt" strokecolor="#000000">
              <v:path arrowok="t"/>
            </v:shape>
            <v:shape style="position:absolute;left:3447;top:2849;width:30;height:704" coordorigin="3447,2849" coordsize="30,704" path="m3477,2849l3447,3553e" filled="f" stroked="t" strokeweight="0.748716pt" strokecolor="#000000">
              <v:path arrowok="t"/>
            </v:shape>
            <v:shape style="position:absolute;left:3387;top:3343;width:60;height:210" coordorigin="3387,3343" coordsize="60,210" path="m3447,3553l3387,3343e" filled="f" stroked="t" strokeweight="0.74875pt" strokecolor="#000000">
              <v:path arrowok="t"/>
            </v:shape>
            <v:shape style="position:absolute;left:3447;top:3343;width:90;height:210" coordorigin="3447,3343" coordsize="90,210" path="m3447,3553l3537,3343e" filled="f" stroked="t" strokeweight="0.748786pt" strokecolor="#000000">
              <v:path arrowok="t"/>
            </v:shape>
            <v:shape style="position:absolute;left:3717;top:5636;width:2396;height:2937" coordorigin="3717,5636" coordsize="2396,2937" path="m6113,8572l4525,8572,4525,5636,3717,5636e" filled="f" stroked="t" strokeweight="0.748897pt" strokecolor="#000000">
              <v:path arrowok="t"/>
            </v:shape>
            <v:shape style="position:absolute;left:3717;top:5561;width:210;height:75" coordorigin="3717,5561" coordsize="210,75" path="m3717,5636l3926,5561e" filled="f" stroked="t" strokeweight="0.749118pt" strokecolor="#000000">
              <v:path arrowok="t"/>
            </v:shape>
            <v:shape style="position:absolute;left:3717;top:5636;width:210;height:75" coordorigin="3717,5636" coordsize="210,75" path="m3717,5636l3926,5711e" filled="f" stroked="t" strokeweight="0.749118pt" strokecolor="#000000">
              <v:path arrowok="t"/>
            </v:shape>
            <v:shape style="position:absolute;left:4215;top:7156;width:285;height:165" coordorigin="4215,7156" coordsize="285,165" path="m4215,7321l4500,7321,4500,7156,4215,7156,4215,7321xe" filled="t" fillcolor="#FFFFFF" stroked="f">
              <v:path arrowok="t"/>
              <v:fill/>
            </v:shape>
            <v:shape style="position:absolute;left:3522;top:5890;width:0;height:899" coordorigin="3522,5890" coordsize="0,899" path="m3522,5890l3522,6789e" filled="f" stroked="t" strokeweight="0.748715pt" strokecolor="#000000">
              <v:path arrowok="t"/>
            </v:shape>
            <v:shape style="position:absolute;left:3447;top:6580;width:75;height:210" coordorigin="3447,6580" coordsize="75,210" path="m3522,6789l3447,6580e" filled="f" stroked="t" strokeweight="0.748767pt" strokecolor="#000000">
              <v:path arrowok="t"/>
            </v:shape>
            <v:shape style="position:absolute;left:3522;top:6580;width:75;height:210" coordorigin="3522,6580" coordsize="75,210" path="m3522,6789l3597,6580e" filled="f" stroked="t" strokeweight="0.748767pt" strokecolor="#000000">
              <v:path arrowok="t"/>
            </v:shape>
            <v:shape style="position:absolute;left:3522;top:7299;width:15;height:599" coordorigin="3522,7299" coordsize="15,599" path="m3522,7299l3537,7898e" filled="f" stroked="t" strokeweight="0.748716pt" strokecolor="#000000">
              <v:path arrowok="t"/>
            </v:shape>
            <v:shape style="position:absolute;left:3462;top:7688;width:75;height:210" coordorigin="3462,7688" coordsize="75,210" path="m3537,7898l3462,7688e" filled="f" stroked="t" strokeweight="0.748767pt" strokecolor="#000000">
              <v:path arrowok="t"/>
            </v:shape>
            <v:shape style="position:absolute;left:3537;top:7688;width:75;height:210" coordorigin="3537,7688" coordsize="75,210" path="m3537,7898l3612,7688e" filled="f" stroked="t" strokeweight="0.748767pt" strokecolor="#000000">
              <v:path arrowok="t"/>
            </v:shape>
            <v:shape style="position:absolute;left:3600;top:7650;width:285;height:165" coordorigin="3600,7650" coordsize="285,165" path="m3600,7816l3885,7816,3885,7650,3600,7650,3600,7816xe" filled="t" fillcolor="#FFFFFF" stroked="f">
              <v:path arrowok="t"/>
              <v:fill/>
            </v:shape>
            <v:shape style="position:absolute;left:2743;top:7044;width:2695;height:4825" coordorigin="2743,7044" coordsize="2695,4825" path="m3327,7044l2743,7044,2743,11869,5439,11869e" filled="f" stroked="t" strokeweight="0.748824pt" strokecolor="#000000">
              <v:path arrowok="t"/>
            </v:shape>
            <v:shape style="position:absolute;left:5229;top:11869;width:210;height:75" coordorigin="5229,11869" coordsize="210,75" path="m5439,11869l5229,11944e" filled="f" stroked="t" strokeweight="0.749118pt" strokecolor="#000000">
              <v:path arrowok="t"/>
            </v:shape>
            <v:shape style="position:absolute;left:5229;top:11794;width:210;height:75" coordorigin="5229,11794" coordsize="210,75" path="m5439,11869l5229,11794e" filled="f" stroked="t" strokeweight="0.749118pt" strokecolor="#000000">
              <v:path arrowok="t"/>
            </v:shape>
            <v:shape style="position:absolute;left:2565;top:9510;width:345;height:165" coordorigin="2565,9510" coordsize="345,165" path="m2565,9676l2910,9676,2910,9510,2565,9510,2565,9676xe" filled="t" fillcolor="#FFFFFF" stroked="f">
              <v:path arrowok="t"/>
              <v:fill/>
            </v:shape>
            <v:shape style="position:absolute;left:6202;top:12153;width:0;height:554" coordorigin="6202,12153" coordsize="0,554" path="m6202,12153l6202,12708e" filled="f" stroked="t" strokeweight="0.748715pt" strokecolor="#000000">
              <v:path arrowok="t"/>
            </v:shape>
            <v:shape style="position:absolute;left:6128;top:12498;width:75;height:210" coordorigin="6128,12498" coordsize="75,210" path="m6202,12708l6128,12498e" filled="f" stroked="t" strokeweight="0.748767pt" strokecolor="#000000">
              <v:path arrowok="t"/>
            </v:shape>
            <v:shape style="position:absolute;left:6202;top:12498;width:75;height:210" coordorigin="6202,12498" coordsize="75,210" path="m6202,12708l6277,12498e" filled="f" stroked="t" strokeweight="0.748767pt" strokecolor="#000000">
              <v:path arrowok="t"/>
            </v:shape>
            <v:shape style="position:absolute;left:6277;top:7044;width:0;height:360" coordorigin="6277,7044" coordsize="0,360" path="m6277,7044l6277,7404e" filled="f" stroked="t" strokeweight="0.748715pt" strokecolor="#000000">
              <v:path arrowok="t"/>
            </v:shape>
            <v:shape style="position:absolute;left:6202;top:7194;width:75;height:210" coordorigin="6202,7194" coordsize="75,210" path="m6277,7404l6202,7194e" filled="f" stroked="t" strokeweight="0.748767pt" strokecolor="#000000">
              <v:path arrowok="t"/>
            </v:shape>
            <v:shape style="position:absolute;left:6277;top:7194;width:75;height:210" coordorigin="6277,7194" coordsize="75,210" path="m6277,7404l6352,7194e" filled="f" stroked="t" strokeweight="0.748767pt" strokecolor="#000000">
              <v:path arrowok="t"/>
            </v:shape>
            <v:shape style="position:absolute;left:6292;top:6130;width:15;height:390" coordorigin="6292,6130" coordsize="15,390" path="m6307,6130l6292,6520e" filled="f" stroked="t" strokeweight="0.748716pt" strokecolor="#000000">
              <v:path arrowok="t"/>
            </v:shape>
            <v:shape style="position:absolute;left:6232;top:6310;width:60;height:210" coordorigin="6232,6310" coordsize="60,210" path="m6292,6520l6232,6310e" filled="f" stroked="t" strokeweight="0.74875pt" strokecolor="#000000">
              <v:path arrowok="t"/>
            </v:shape>
            <v:shape style="position:absolute;left:6292;top:6310;width:90;height:210" coordorigin="6292,6310" coordsize="90,210" path="m6292,6520l6382,6310e" filled="f" stroked="t" strokeweight="0.748786pt" strokecolor="#000000">
              <v:path arrowok="t"/>
            </v:shape>
            <v:shape style="position:absolute;left:6202;top:13232;width:0;height:494" coordorigin="6202,13232" coordsize="0,494" path="m6202,13232l6202,13727e" filled="f" stroked="t" strokeweight="0.748715pt" strokecolor="#000000">
              <v:path arrowok="t"/>
            </v:shape>
            <v:shape style="position:absolute;left:6128;top:13517;width:75;height:210" coordorigin="6128,13517" coordsize="75,210" path="m6202,13727l6128,13517e" filled="f" stroked="t" strokeweight="0.748767pt" strokecolor="#000000">
              <v:path arrowok="t"/>
            </v:shape>
            <v:shape style="position:absolute;left:6202;top:13517;width:75;height:210" coordorigin="6202,13517" coordsize="75,210" path="m6202,13727l6277,13517e" filled="f" stroked="t" strokeweight="0.748767pt" strokecolor="#000000">
              <v:path arrowok="t"/>
            </v:shape>
            <v:shape style="position:absolute;left:6277;top:8827;width:15;height:539" coordorigin="6277,8827" coordsize="15,539" path="m6292,8827l6277,9367e" filled="f" stroked="t" strokeweight="0.748716pt" strokecolor="#000000">
              <v:path arrowok="t"/>
            </v:shape>
            <v:shape style="position:absolute;left:6202;top:9157;width:75;height:210" coordorigin="6202,9157" coordsize="75,210" path="m6277,9367l6202,9157e" filled="f" stroked="t" strokeweight="0.748767pt" strokecolor="#000000">
              <v:path arrowok="t"/>
            </v:shape>
            <v:shape style="position:absolute;left:6277;top:9157;width:75;height:210" coordorigin="6277,9157" coordsize="75,210" path="m6277,9367l6352,9157e" filled="f" stroked="t" strokeweight="0.748767pt" strokecolor="#000000">
              <v:path arrowok="t"/>
            </v:shape>
            <v:shape style="position:absolute;left:6450;top:8941;width:345;height:165" coordorigin="6450,8941" coordsize="345,165" path="m6450,9106l6795,9106,6795,8941,6450,8941,6450,9106xe" filled="t" fillcolor="#FFFFFF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sz w:val="15"/>
          <w:szCs w:val="15"/>
        </w:rPr>
        <w:t>ActivityFinal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lineRule="exact" w:line="160"/>
      </w:pPr>
      <w:r>
        <w:rPr>
          <w:rFonts w:cs="Arial" w:hAnsi="Arial" w:eastAsia="Arial" w:ascii="Arial"/>
          <w:position w:val="-1"/>
          <w:sz w:val="15"/>
          <w:szCs w:val="15"/>
        </w:rPr>
        <w:t>PIN is correct?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ind w:left="-33" w:right="1358"/>
      </w:pPr>
      <w:r>
        <w:rPr>
          <w:rFonts w:cs="Arial" w:hAnsi="Arial" w:eastAsia="Arial" w:ascii="Arial"/>
          <w:b/>
          <w:sz w:val="15"/>
          <w:szCs w:val="15"/>
        </w:rPr>
        <w:t>Authorize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22"/>
        <w:ind w:left="209" w:right="1545"/>
        <w:sectPr>
          <w:type w:val="continuous"/>
          <w:pgSz w:w="12240" w:h="15840"/>
          <w:pgMar w:top="1360" w:bottom="280" w:left="1720" w:right="1720"/>
          <w:cols w:num="3" w:equalWidth="off">
            <w:col w:w="2162" w:space="1608"/>
            <w:col w:w="1249" w:space="1705"/>
            <w:col w:w="2076"/>
          </w:cols>
        </w:sectPr>
      </w:pPr>
      <w:r>
        <w:rPr>
          <w:rFonts w:cs="Arial" w:hAnsi="Arial" w:eastAsia="Arial" w:ascii="Arial"/>
          <w:b/>
          <w:sz w:val="15"/>
          <w:szCs w:val="15"/>
        </w:rPr>
        <w:t>PIN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4699" w:right="3697"/>
      </w:pPr>
      <w:r>
        <w:rPr>
          <w:rFonts w:cs="Arial" w:hAnsi="Arial" w:eastAsia="Arial" w:ascii="Arial"/>
          <w:position w:val="-1"/>
          <w:sz w:val="15"/>
          <w:szCs w:val="15"/>
        </w:rPr>
        <w:t>[Yes]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type w:val="continuous"/>
          <w:pgSz w:w="12240" w:h="15840"/>
          <w:pgMar w:top="1360" w:bottom="280" w:left="1720" w:right="1720"/>
        </w:sectPr>
      </w:pPr>
      <w:r>
        <w:rPr>
          <w:sz w:val="26"/>
          <w:szCs w:val="26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</w:pPr>
      <w:r>
        <w:rPr>
          <w:rFonts w:cs="Arial" w:hAnsi="Arial" w:eastAsia="Arial" w:ascii="Arial"/>
          <w:sz w:val="15"/>
          <w:szCs w:val="15"/>
        </w:rPr>
        <w:t>[Yes]</w:t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auto" w:line="271"/>
        <w:ind w:left="-13" w:right="3777"/>
        <w:sectPr>
          <w:type w:val="continuous"/>
          <w:pgSz w:w="12240" w:h="15840"/>
          <w:pgMar w:top="1360" w:bottom="280" w:left="1720" w:right="1720"/>
          <w:cols w:num="2" w:equalWidth="off">
            <w:col w:w="1187" w:space="2883"/>
            <w:col w:w="4730"/>
          </w:cols>
        </w:sectPr>
      </w:pPr>
      <w:r>
        <w:br w:type="column"/>
      </w:r>
      <w:r>
        <w:rPr>
          <w:rFonts w:cs="Arial" w:hAnsi="Arial" w:eastAsia="Arial" w:ascii="Arial"/>
          <w:b/>
          <w:sz w:val="15"/>
          <w:szCs w:val="15"/>
        </w:rPr>
        <w:t>Display</w:t>
      </w:r>
      <w:r>
        <w:rPr>
          <w:rFonts w:cs="Arial" w:hAnsi="Arial" w:eastAsia="Arial" w:ascii="Arial"/>
          <w:b/>
          <w:sz w:val="15"/>
          <w:szCs w:val="15"/>
        </w:rPr>
        <w:t> Transactions</w:t>
      </w:r>
      <w:r>
        <w:rPr>
          <w:rFonts w:cs="Arial" w:hAnsi="Arial" w:eastAsia="Arial" w:ascii="Arial"/>
          <w:b/>
          <w:sz w:val="15"/>
          <w:szCs w:val="15"/>
        </w:rPr>
        <w:t> List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4114" w:right="3764"/>
      </w:pPr>
      <w:r>
        <w:rPr>
          <w:rFonts w:cs="Arial" w:hAnsi="Arial" w:eastAsia="Arial" w:ascii="Arial"/>
          <w:position w:val="-1"/>
          <w:sz w:val="15"/>
          <w:szCs w:val="15"/>
        </w:rPr>
        <w:t>ActivityFinal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4054" w:right="3931"/>
      </w:pPr>
      <w:r>
        <w:rPr>
          <w:rFonts w:cs="Arial" w:hAnsi="Arial" w:eastAsia="Arial" w:ascii="Arial"/>
          <w:b/>
          <w:position w:val="-1"/>
          <w:sz w:val="15"/>
          <w:szCs w:val="15"/>
        </w:rPr>
        <w:t>Lock Card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3994" w:right="3784"/>
      </w:pPr>
      <w:r>
        <w:rPr>
          <w:rFonts w:cs="Arial" w:hAnsi="Arial" w:eastAsia="Arial" w:ascii="Arial"/>
          <w:b/>
          <w:position w:val="-1"/>
          <w:sz w:val="15"/>
          <w:szCs w:val="15"/>
        </w:rPr>
        <w:t>Display Error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/>
        <w:ind w:left="4054" w:right="3824"/>
        <w:sectPr>
          <w:type w:val="continuous"/>
          <w:pgSz w:w="12240" w:h="15840"/>
          <w:pgMar w:top="1360" w:bottom="280" w:left="1720" w:right="1720"/>
        </w:sectPr>
      </w:pPr>
      <w:r>
        <w:rPr>
          <w:rFonts w:cs="Arial" w:hAnsi="Arial" w:eastAsia="Arial" w:ascii="Arial"/>
          <w:sz w:val="15"/>
          <w:szCs w:val="15"/>
        </w:rPr>
        <w:t>ActivityFinal</w:t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79" w:lineRule="exact" w:line="160"/>
        <w:ind w:left="200"/>
      </w:pPr>
      <w:r>
        <w:rPr>
          <w:rFonts w:cs="Arial" w:hAnsi="Arial" w:eastAsia="Arial" w:ascii="Arial"/>
          <w:b/>
          <w:position w:val="-1"/>
          <w:sz w:val="15"/>
          <w:szCs w:val="15"/>
        </w:rPr>
        <w:t>act Withdraw  Cash Activ ity Diagram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pgSz w:w="12240" w:h="15840"/>
          <w:pgMar w:top="1460" w:bottom="280" w:left="1720" w:right="172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ind w:left="1565" w:right="-43"/>
      </w:pPr>
      <w:r>
        <w:rPr>
          <w:rFonts w:cs="Arial" w:hAnsi="Arial" w:eastAsia="Arial" w:ascii="Arial"/>
          <w:b/>
          <w:position w:val="-1"/>
          <w:sz w:val="15"/>
          <w:szCs w:val="15"/>
        </w:rPr>
        <w:t>Customer                                                     ATM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sectPr>
          <w:type w:val="continuous"/>
          <w:pgSz w:w="12240" w:h="15840"/>
          <w:pgMar w:top="1360" w:bottom="280" w:left="1720" w:right="1720"/>
          <w:cols w:num="2" w:equalWidth="off">
            <w:col w:w="4765" w:space="2140"/>
            <w:col w:w="1895"/>
          </w:cols>
        </w:sectPr>
      </w:pPr>
      <w:r>
        <w:br w:type="column"/>
      </w:r>
      <w:r>
        <w:rPr>
          <w:rFonts w:cs="Arial" w:hAnsi="Arial" w:eastAsia="Arial" w:ascii="Arial"/>
          <w:b/>
          <w:position w:val="-1"/>
          <w:sz w:val="15"/>
          <w:szCs w:val="15"/>
        </w:rPr>
        <w:t>Bank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1" w:lineRule="exact" w:line="160"/>
        <w:ind w:left="1355"/>
      </w:pPr>
      <w:r>
        <w:rPr>
          <w:rFonts w:cs="Arial" w:hAnsi="Arial" w:eastAsia="Arial" w:ascii="Arial"/>
          <w:position w:val="-1"/>
          <w:sz w:val="15"/>
          <w:szCs w:val="15"/>
        </w:rPr>
        <w:t>ActivityInitial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  <w:sectPr>
          <w:type w:val="continuous"/>
          <w:pgSz w:w="12240" w:h="15840"/>
          <w:pgMar w:top="1360" w:bottom="280" w:left="1720" w:right="172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before="41"/>
        <w:ind w:right="112"/>
      </w:pPr>
      <w:r>
        <w:rPr>
          <w:rFonts w:cs="Arial" w:hAnsi="Arial" w:eastAsia="Arial" w:ascii="Arial"/>
          <w:b/>
          <w:sz w:val="15"/>
          <w:szCs w:val="15"/>
        </w:rPr>
        <w:t>Inser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before="22"/>
      </w:pPr>
      <w:r>
        <w:rPr>
          <w:rFonts w:cs="Arial" w:hAnsi="Arial" w:eastAsia="Arial" w:ascii="Arial"/>
          <w:b/>
          <w:sz w:val="15"/>
          <w:szCs w:val="15"/>
        </w:rPr>
        <w:t>Amount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56" w:lineRule="auto" w:line="271"/>
        <w:ind w:left="120" w:right="1318" w:hanging="120"/>
        <w:sectPr>
          <w:type w:val="continuous"/>
          <w:pgSz w:w="12240" w:h="15840"/>
          <w:pgMar w:top="1360" w:bottom="280" w:left="1720" w:right="1720"/>
          <w:cols w:num="2" w:equalWidth="off">
            <w:col w:w="2020" w:space="4661"/>
            <w:col w:w="2119"/>
          </w:cols>
        </w:sectPr>
      </w:pPr>
      <w:r>
        <w:br w:type="column"/>
      </w:r>
      <w:r>
        <w:rPr>
          <w:rFonts w:cs="Arial" w:hAnsi="Arial" w:eastAsia="Arial" w:ascii="Arial"/>
          <w:b/>
          <w:sz w:val="15"/>
          <w:szCs w:val="15"/>
        </w:rPr>
        <w:t>Amount &lt;=</w:t>
      </w:r>
      <w:r>
        <w:rPr>
          <w:rFonts w:cs="Arial" w:hAnsi="Arial" w:eastAsia="Arial" w:ascii="Arial"/>
          <w:b/>
          <w:sz w:val="15"/>
          <w:szCs w:val="15"/>
        </w:rPr>
        <w:t> Balance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/>
        <w:ind w:left="4082" w:right="4105"/>
      </w:pPr>
      <w:r>
        <w:rPr>
          <w:rFonts w:cs="Arial" w:hAnsi="Arial" w:eastAsia="Arial" w:ascii="Arial"/>
          <w:b/>
          <w:sz w:val="15"/>
          <w:szCs w:val="15"/>
        </w:rPr>
        <w:t>Display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22" w:lineRule="exact" w:line="160"/>
        <w:ind w:left="4084" w:right="4062"/>
      </w:pPr>
      <w:r>
        <w:rPr>
          <w:rFonts w:cs="Arial" w:hAnsi="Arial" w:eastAsia="Arial" w:ascii="Arial"/>
          <w:b/>
          <w:position w:val="-1"/>
          <w:sz w:val="15"/>
          <w:szCs w:val="15"/>
        </w:rPr>
        <w:t>Balance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4264" w:right="4192"/>
      </w:pPr>
      <w:r>
        <w:rPr>
          <w:rFonts w:cs="Arial" w:hAnsi="Arial" w:eastAsia="Arial" w:ascii="Arial"/>
          <w:position w:val="-1"/>
          <w:sz w:val="15"/>
          <w:szCs w:val="15"/>
        </w:rPr>
        <w:t>[No]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3844" w:right="4631"/>
      </w:pPr>
      <w:r>
        <w:rPr>
          <w:rFonts w:cs="Arial" w:hAnsi="Arial" w:eastAsia="Arial" w:ascii="Arial"/>
          <w:position w:val="-1"/>
          <w:sz w:val="15"/>
          <w:szCs w:val="15"/>
        </w:rPr>
        <w:t>Ok?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4474" w:right="3922"/>
      </w:pPr>
      <w:r>
        <w:pict>
          <v:group style="position:absolute;margin-left:92.1762pt;margin-top:74.1918pt;width:425.41pt;height:564.16pt;mso-position-horizontal-relative:page;mso-position-vertical-relative:page;z-index:-748" coordorigin="1844,1484" coordsize="8508,11283">
            <v:shape style="position:absolute;left:1845;top:1485;width:8505;height:11280" coordorigin="1845,1485" coordsize="8505,11280" path="m1845,1485l1845,12766,10350,12766,10350,1485,1845,1485e" filled="f" stroked="t" strokeweight="0.139782pt" strokecolor="#000000">
              <v:path arrowok="t"/>
            </v:shape>
            <v:shape style="position:absolute;left:1845;top:1485;width:2920;height:285" coordorigin="1845,1485" coordsize="2920,285" path="m1845,1770l4570,1770,4765,1560,4765,1485,1845,1485,1845,1770xe" filled="t" fillcolor="#FFFFFF" stroked="f">
              <v:path arrowok="t"/>
              <v:fill/>
            </v:shape>
            <v:shape style="position:absolute;left:1845;top:1485;width:2920;height:285" coordorigin="1845,1485" coordsize="2920,285" path="m1845,1770l4570,1770,4765,1560,4765,1485,1845,1485,1845,1770e" filled="f" stroked="t" strokeweight="0.139819pt" strokecolor="#000000">
              <v:path arrowok="t"/>
            </v:shape>
            <v:shape style="position:absolute;left:1920;top:1530;width:2625;height:165" coordorigin="1920,1530" coordsize="2625,165" path="m1920,1695l4545,1695,4545,1530,1920,1530,1920,1695xe" filled="t" fillcolor="#FFFFFF" stroked="f">
              <v:path arrowok="t"/>
              <v:fill/>
            </v:shape>
            <v:shape style="position:absolute;left:7565;top:1950;width:2471;height:10486" coordorigin="7565,1950" coordsize="2471,10486" path="m10036,1950l7580,1950,7580,2279,7565,1965,7565,12436,7595,12436,7595,1965,10036,1950xe" filled="t" fillcolor="#B4B4B4" stroked="f">
              <v:path arrowok="t"/>
              <v:fill/>
            </v:shape>
            <v:shape style="position:absolute;left:7595;top:1950;width:2441;height:10486" coordorigin="7595,1950" coordsize="2441,10486" path="m7595,1980l10006,1980,10006,1965,10021,1980,10021,2249,7595,2249,7595,2279,10021,2279,10036,12436,10036,1950,7595,1965,7595,1980xe" filled="t" fillcolor="#B4B4B4" stroked="f">
              <v:path arrowok="t"/>
              <v:fill/>
            </v:shape>
            <v:shape style="position:absolute;left:7565;top:1965;width:15;height:315" coordorigin="7565,1965" coordsize="15,315" path="m7580,1965l7565,1965,7580,2279,7580,1965xe" filled="t" fillcolor="#B4B4B4" stroked="f">
              <v:path arrowok="t"/>
              <v:fill/>
            </v:shape>
            <v:shape style="position:absolute;left:10006;top:1965;width:15;height:285" coordorigin="10006,1965" coordsize="15,285" path="m10006,1980l10006,2249,10021,2249,10021,1980,10006,1965,10006,1980xe" filled="t" fillcolor="#B4B4B4" stroked="f">
              <v:path arrowok="t"/>
              <v:fill/>
            </v:shape>
            <v:shape style="position:absolute;left:10006;top:2279;width:30;height:10157" coordorigin="10006,2279" coordsize="30,10157" path="m10006,2279l10006,12436,10036,12436,10021,2279,10006,2279xe" filled="t" fillcolor="#B4B4B4" stroked="f">
              <v:path arrowok="t"/>
              <v:fill/>
            </v:shape>
            <v:shape style="position:absolute;left:7580;top:1965;width:0;height:10471" coordorigin="7580,1965" coordsize="0,10471" path="m7580,1965l7580,12436e" filled="f" stroked="t" strokeweight="0.748715pt" strokecolor="#000000">
              <v:path arrowok="t"/>
            </v:shape>
            <v:shape style="position:absolute;left:7580;top:1965;width:2441;height:10471" coordorigin="7580,1965" coordsize="2441,10471" path="m10021,12436l10021,1965,7580,1965e" filled="f" stroked="t" strokeweight="0.748732pt" strokecolor="#000000">
              <v:path arrowok="t"/>
            </v:shape>
            <v:shape style="position:absolute;left:7580;top:2264;width:2441;height:0" coordorigin="7580,2264" coordsize="2441,0" path="m7580,2264l10021,2264e" filled="f" stroked="t" strokeweight="0.749033pt" strokecolor="#000000">
              <v:path arrowok="t"/>
            </v:shape>
            <v:shape style="position:absolute;left:2159;top:1950;width:2950;height:10486" coordorigin="2159,1950" coordsize="2950,10486" path="m5109,1950l2174,1950,2174,2279,2159,1965,2159,12436,2189,12436,2189,1965,5109,1950xe" filled="t" fillcolor="#B4B4B4" stroked="f">
              <v:path arrowok="t"/>
              <v:fill/>
            </v:shape>
            <v:shape style="position:absolute;left:2189;top:1950;width:2920;height:10486" coordorigin="2189,1950" coordsize="2920,10486" path="m2189,1980l5079,1980,5079,1965,5094,1980,5094,2249,2189,2249,2189,2279,5094,2279,5109,12436,5109,1950,2189,1965,2189,1980xe" filled="t" fillcolor="#B4B4B4" stroked="f">
              <v:path arrowok="t"/>
              <v:fill/>
            </v:shape>
            <v:shape style="position:absolute;left:2159;top:1965;width:15;height:315" coordorigin="2159,1965" coordsize="15,315" path="m2174,1965l2159,1965,2174,2279,2174,1965xe" filled="t" fillcolor="#B4B4B4" stroked="f">
              <v:path arrowok="t"/>
              <v:fill/>
            </v:shape>
            <v:shape style="position:absolute;left:5079;top:1965;width:15;height:285" coordorigin="5079,1965" coordsize="15,285" path="m5079,1980l5079,2249,5094,2249,5094,1980,5079,1965,5079,1980xe" filled="t" fillcolor="#B4B4B4" stroked="f">
              <v:path arrowok="t"/>
              <v:fill/>
            </v:shape>
            <v:shape style="position:absolute;left:5079;top:2279;width:30;height:10157" coordorigin="5079,2279" coordsize="30,10157" path="m5079,2279l5079,12436,5109,12436,5094,2279,5079,2279xe" filled="t" fillcolor="#B4B4B4" stroked="f">
              <v:path arrowok="t"/>
              <v:fill/>
            </v:shape>
            <v:shape style="position:absolute;left:2174;top:1965;width:0;height:10471" coordorigin="2174,1965" coordsize="0,10471" path="m2174,1965l2174,12436e" filled="f" stroked="t" strokeweight="0.748715pt" strokecolor="#000000">
              <v:path arrowok="t"/>
            </v:shape>
            <v:shape style="position:absolute;left:2174;top:1965;width:2920;height:10471" coordorigin="2174,1965" coordsize="2920,10471" path="m5094,12436l5094,1965,2174,1965e" filled="f" stroked="t" strokeweight="0.748738pt" strokecolor="#000000">
              <v:path arrowok="t"/>
            </v:shape>
            <v:shape style="position:absolute;left:2174;top:2264;width:2920;height:0" coordorigin="2174,2264" coordsize="2920,0" path="m2174,2264l5094,2264e" filled="f" stroked="t" strokeweight="0.749033pt" strokecolor="#000000">
              <v:path arrowok="t"/>
            </v:shape>
            <v:shape style="position:absolute;left:5079;top:1950;width:2516;height:10486" coordorigin="5079,1950" coordsize="2516,10486" path="m7595,1950l5094,1950,5094,2279,5079,1965,5079,12436,5109,12436,5109,1965,7595,1950xe" filled="t" fillcolor="#B4B4B4" stroked="f">
              <v:path arrowok="t"/>
              <v:fill/>
            </v:shape>
            <v:shape style="position:absolute;left:5109;top:1950;width:2486;height:10486" coordorigin="5109,1950" coordsize="2486,10486" path="m5109,1980l7565,1980,7565,1965,7580,1980,7580,2249,5109,2249,5109,2279,7580,2279,7595,12436,7595,1950,5109,1965,5109,1980xe" filled="t" fillcolor="#B4B4B4" stroked="f">
              <v:path arrowok="t"/>
              <v:fill/>
            </v:shape>
            <v:shape style="position:absolute;left:5079;top:1965;width:15;height:315" coordorigin="5079,1965" coordsize="15,315" path="m5094,1965l5079,1965,5094,2279,5094,1965xe" filled="t" fillcolor="#B4B4B4" stroked="f">
              <v:path arrowok="t"/>
              <v:fill/>
            </v:shape>
            <v:shape style="position:absolute;left:7565;top:1965;width:15;height:285" coordorigin="7565,1965" coordsize="15,285" path="m7565,1980l7565,2249,7580,2249,7580,1980,7565,1965,7565,1980xe" filled="t" fillcolor="#B4B4B4" stroked="f">
              <v:path arrowok="t"/>
              <v:fill/>
            </v:shape>
            <v:shape style="position:absolute;left:7565;top:2279;width:30;height:10157" coordorigin="7565,2279" coordsize="30,10157" path="m7565,2279l7565,12436,7595,12436,7580,2279,7565,2279xe" filled="t" fillcolor="#B4B4B4" stroked="f">
              <v:path arrowok="t"/>
              <v:fill/>
            </v:shape>
            <v:shape style="position:absolute;left:5094;top:1965;width:0;height:10471" coordorigin="5094,1965" coordsize="0,10471" path="m5094,1965l5094,12436e" filled="f" stroked="t" strokeweight="0.748715pt" strokecolor="#000000">
              <v:path arrowok="t"/>
            </v:shape>
            <v:shape style="position:absolute;left:5094;top:1965;width:2486;height:10471" coordorigin="5094,1965" coordsize="2486,10471" path="m7580,12436l7580,1965,5094,1965e" filled="f" stroked="t" strokeweight="0.748732pt" strokecolor="#000000">
              <v:path arrowok="t"/>
            </v:shape>
            <v:shape style="position:absolute;left:5094;top:2264;width:2486;height:0" coordorigin="5094,2264" coordsize="2486,0" path="m5094,2264l7580,2264e" filled="f" stroked="t" strokeweight="0.749033pt" strokecolor="#000000">
              <v:path arrowok="t"/>
            </v:shape>
            <v:shape style="position:absolute;left:3372;top:2459;width:285;height:285" coordorigin="3372,2459" coordsize="285,285" path="m3657,2601l3655,2578,3650,2557,3641,2536,3630,2518,3616,2501,3599,2487,3581,2475,3560,2467,3539,2461,3516,2459,3515,2459,3492,2461,3470,2466,3450,2475,3431,2486,3414,2500,3400,2517,3389,2535,3380,2555,3374,2577,3372,2600,3372,2601,3374,2624,3379,2646,3388,2666,3399,2685,3413,2701,3430,2716,3448,2727,3469,2736,3490,2742,3513,2744,3515,2744,3537,2742,3559,2736,3580,2728,3598,2716,3615,2702,3629,2686,3640,2668,3649,2647,3655,2626,3657,2603,3657,2601xe" filled="t" fillcolor="#C0BEC0" stroked="f">
              <v:path arrowok="t"/>
              <v:fill/>
            </v:shape>
            <v:shape style="position:absolute;left:3372;top:2459;width:285;height:285" coordorigin="3372,2459" coordsize="285,285" path="m3657,2601l3655,2578,3650,2557,3641,2536,3630,2518,3616,2501,3599,2487,3581,2475,3560,2467,3539,2461,3516,2459,3515,2459,3492,2461,3470,2466,3450,2475,3431,2486,3414,2500,3400,2517,3389,2535,3380,2555,3374,2577,3372,2600,3372,2601,3374,2624,3379,2646,3388,2666,3399,2685,3413,2701,3430,2716,3448,2727,3469,2736,3490,2742,3513,2744,3515,2744,3537,2742,3559,2736,3580,2728,3598,2716,3615,2702,3629,2686,3640,2668,3649,2647,3655,2626,3657,2603,3657,2601xe" filled="f" stroked="t" strokeweight="0.748874pt" strokecolor="#C0BEC0">
              <v:path arrowok="t"/>
            </v:shape>
            <v:shape style="position:absolute;left:3342;top:2429;width:285;height:285" coordorigin="3342,2429" coordsize="285,285" path="m3627,2571l3625,2548,3620,2527,3611,2506,3600,2488,3586,2471,3569,2457,3551,2445,3531,2437,3509,2431,3486,2429,3485,2429,3462,2431,3440,2436,3420,2445,3401,2456,3384,2470,3370,2487,3359,2505,3350,2525,3344,2547,3342,2570,3342,2571,3344,2594,3350,2616,3358,2636,3369,2655,3384,2671,3400,2686,3418,2697,3439,2706,3460,2712,3483,2714,3485,2714,3508,2712,3529,2706,3550,2698,3568,2687,3585,2672,3599,2656,3611,2638,3619,2617,3625,2596,3627,2573,3627,2571xe" filled="t" fillcolor="#000000" stroked="f">
              <v:path arrowok="t"/>
              <v:fill/>
            </v:shape>
            <v:shape style="position:absolute;left:3342;top:2429;width:285;height:285" coordorigin="3342,2429" coordsize="285,285" path="m3627,2571l3625,2548,3620,2527,3611,2506,3600,2488,3586,2471,3569,2457,3551,2445,3531,2437,3509,2431,3486,2429,3485,2429,3462,2431,3440,2436,3420,2445,3401,2456,3384,2470,3370,2487,3359,2505,3350,2525,3344,2547,3342,2570,3342,2571,3344,2594,3350,2616,3358,2636,3369,2655,3384,2671,3400,2686,3418,2697,3439,2706,3460,2712,3483,2714,3485,2714,3508,2712,3529,2706,3550,2698,3568,2687,3585,2672,3599,2656,3611,2638,3619,2617,3625,2596,3627,2573,3627,2571xe" filled="f" stroked="t" strokeweight="0.748874pt" strokecolor="#000000">
              <v:path arrowok="t"/>
            </v:shape>
            <v:shape style="position:absolute;left:6053;top:11372;width:285;height:285" coordorigin="6053,11372" coordsize="285,285" path="m6337,11515l6335,11492,6330,11470,6322,11450,6310,11431,6296,11415,6280,11400,6261,11389,6241,11380,6219,11374,6196,11372,6195,11372,6172,11374,6150,11380,6130,11388,6111,11400,6095,11414,6081,11430,6069,11448,6060,11469,6055,11490,6053,11513,6053,11515,6055,11538,6060,11559,6068,11580,6080,11598,6094,11615,6110,11629,6129,11641,6149,11649,6171,11655,6194,11657,6195,11657,6218,11655,6240,11650,6260,11641,6279,11630,6295,11616,6309,11599,6321,11581,6330,11561,6335,11539,6337,11516,6337,11515xe" filled="t" fillcolor="#C0BEC0" stroked="f">
              <v:path arrowok="t"/>
              <v:fill/>
            </v:shape>
            <v:shape style="position:absolute;left:6053;top:11372;width:285;height:285" coordorigin="6053,11372" coordsize="285,285" path="m6337,11515l6335,11492,6330,11470,6322,11450,6310,11431,6296,11415,6280,11400,6261,11389,6241,11380,6219,11374,6196,11372,6195,11372,6172,11374,6150,11380,6130,11388,6111,11400,6095,11414,6081,11430,6069,11448,6060,11469,6055,11490,6053,11513,6053,11515,6055,11538,6060,11559,6068,11580,6080,11598,6094,11615,6110,11629,6129,11641,6149,11649,6171,11655,6194,11657,6195,11657,6218,11655,6240,11650,6260,11641,6279,11630,6295,11616,6309,11599,6321,11581,6330,11561,6335,11539,6337,11516,6337,11515xe" filled="f" stroked="t" strokeweight="0.748874pt" strokecolor="#C0BEC0">
              <v:path arrowok="t"/>
            </v:shape>
            <v:shape type="#_x0000_t75" style="position:absolute;left:6023;top:11342;width:285;height:285">
              <v:imagedata o:title="" r:id="rId38"/>
            </v:shape>
            <v:shape style="position:absolute;left:6023;top:11342;width:285;height:285" coordorigin="6023,11342" coordsize="285,285" path="m6307,11485l6305,11462,6300,11440,6292,11420,6280,11401,6266,11385,6250,11370,6231,11359,6211,11350,6189,11345,6166,11342,6165,11342,6142,11344,6120,11350,6100,11358,6081,11370,6065,11384,6051,11400,6039,11419,6030,11439,6025,11460,6023,11483,6023,11485,6025,11508,6030,11529,6038,11550,6050,11568,6064,11585,6080,11599,6099,11611,6119,11619,6141,11625,6164,11627,6165,11627,6188,11625,6210,11620,6230,11611,6249,11600,6265,11586,6279,11569,6291,11551,6300,11531,6305,11509,6307,11486,6307,11485xe" filled="f" stroked="t" strokeweight="0.748874pt" strokecolor="#000000">
              <v:path arrowok="t"/>
            </v:shape>
            <v:shape style="position:absolute;left:6113;top:11432;width:105;height:105" coordorigin="6113,11432" coordsize="105,105" path="m6217,11485l6213,11463,6200,11446,6181,11435,6165,11432,6143,11437,6126,11450,6115,11469,6113,11485,6117,11507,6130,11524,6149,11535,6165,11537,6187,11532,6204,11520,6215,11501,6217,11485xe" filled="t" fillcolor="#000000" stroked="f">
              <v:path arrowok="t"/>
              <v:fill/>
            </v:shape>
            <v:shape style="position:absolute;left:6113;top:11432;width:105;height:105" coordorigin="6113,11432" coordsize="105,105" path="m6217,11485l6213,11463,6200,11446,6181,11435,6165,11432,6143,11437,6126,11450,6115,11469,6113,11485,6117,11507,6130,11524,6149,11535,6165,11537,6187,11532,6204,11520,6215,11501,6217,11485xe" filled="f" stroked="t" strokeweight="0.748874pt" strokecolor="#000000">
              <v:path arrowok="t"/>
            </v:shape>
            <v:shape style="position:absolute;left:5993;top:6009;width:389;height:509" coordorigin="5993,6009" coordsize="389,509" path="m6382,6264l6187,6009,5993,6264,6187,6519,6382,6264xe" filled="t" fillcolor="#C0BEC0" stroked="f">
              <v:path arrowok="t"/>
              <v:fill/>
            </v:shape>
            <v:shape style="position:absolute;left:5993;top:6009;width:389;height:509" coordorigin="5993,6009" coordsize="389,509" path="m6382,6264l6187,6519,5993,6264,6187,6009,6382,6264e" filled="f" stroked="t" strokeweight="0.748833pt" strokecolor="#C0BEC0">
              <v:path arrowok="t"/>
            </v:shape>
            <v:shape type="#_x0000_t75" style="position:absolute;left:5948;top:5994;width:389;height:509">
              <v:imagedata o:title="" r:id="rId39"/>
            </v:shape>
            <v:shape style="position:absolute;left:5948;top:5994;width:389;height:509" coordorigin="5948,5994" coordsize="389,509" path="m6337,6249l6143,6504,5948,6249,6143,5994,6337,6249e" filled="f" stroked="t" strokeweight="0.748833pt" strokecolor="#000000">
              <v:path arrowok="t"/>
            </v:shape>
            <v:shape style="position:absolute;left:8374;top:7208;width:584;height:75" coordorigin="8374,7208" coordsize="584,75" path="m8943,7208l8381,7208,8374,7214,8374,7276,8381,7283,8951,7283,8958,7276,8958,7214,8951,7208,8943,7208xe" filled="t" fillcolor="#404040" stroked="f">
              <v:path arrowok="t"/>
              <v:fill/>
            </v:shape>
            <v:shape style="position:absolute;left:8374;top:7208;width:584;height:75" coordorigin="8374,7208" coordsize="584,75" path="m8943,7208l8951,7208,8958,7214,8958,7223,8958,7268,8958,7276,8951,7283,8943,7283,8389,7283,8381,7283,8374,7276,8374,7268,8374,7223,8374,7214,8381,7208,8389,7208,8943,7208xe" filled="f" stroked="t" strokeweight="0.749028pt" strokecolor="#404040">
              <v:path arrowok="t"/>
            </v:shape>
            <v:shape style="position:absolute;left:8224;top:9245;width:1033;height:509" coordorigin="8224,9245" coordsize="1033,509" path="m9107,9245l8374,9245,8360,9246,8317,9257,8279,9279,8250,9311,8231,9350,8224,9395,8224,9605,8228,9641,8245,9681,8272,9715,8308,9740,8351,9753,8374,9755,9107,9755,9143,9750,9184,9733,9218,9706,9242,9670,9255,9628,9257,9605,9257,9395,9253,9359,9236,9318,9209,9285,9173,9260,9130,9247,9107,9245xe" filled="t" fillcolor="#C0BEC0" stroked="f">
              <v:path arrowok="t"/>
              <v:fill/>
            </v:shape>
            <v:shape style="position:absolute;left:8224;top:9245;width:1033;height:509" coordorigin="8224,9245" coordsize="1033,509" path="m9107,9245l9130,9247,9152,9252,9173,9260,9192,9271,9209,9285,9224,9300,9236,9318,9246,9338,9253,9359,9257,9381,9257,9395,9257,9605,9255,9628,9250,9650,9242,9670,9231,9689,9218,9706,9202,9721,9184,9733,9165,9743,9143,9750,9121,9754,9107,9755,8374,9755,8351,9753,8329,9748,8308,9740,8290,9729,8272,9715,8258,9699,8245,9681,8235,9662,8228,9641,8225,9618,8224,9605,8224,9395,8226,9372,8231,9350,8239,9330,8250,9311,8263,9294,8279,9279,8297,9266,8317,9257,8338,9250,8360,9246,8374,9245,9107,9245xe" filled="f" stroked="t" strokeweight="0.748971pt" strokecolor="#C0BEC0">
              <v:path arrowok="t"/>
            </v:shape>
            <v:shape type="#_x0000_t75" style="position:absolute;left:8179;top:9200;width:1033;height:509">
              <v:imagedata o:title="" r:id="rId40"/>
            </v:shape>
            <v:shape style="position:absolute;left:8179;top:9200;width:1033;height:509" coordorigin="8179,9200" coordsize="1033,509" path="m9063,9200l9085,9202,9107,9207,9128,9215,9147,9226,9164,9240,9179,9256,9191,9273,9201,9293,9208,9314,9212,9336,9212,9350,9212,9560,9211,9583,9205,9605,9197,9625,9186,9644,9173,9661,9157,9676,9139,9688,9120,9698,9099,9705,9076,9709,9063,9710,8329,9710,8306,9708,8284,9703,8263,9695,8245,9684,8228,9670,8213,9654,8200,9637,8190,9617,8183,9596,8180,9573,8179,9560,8179,9350,8181,9327,8186,9305,8194,9285,8205,9266,8218,9249,8234,9234,8252,9221,8272,9212,8293,9205,8315,9201,8329,9200,9063,9200xe" filled="f" stroked="t" strokeweight="0.748971pt" strokecolor="#000000">
              <v:path arrowok="t"/>
            </v:shape>
            <v:shape style="position:absolute;left:5918;top:9410;width:584;height:75" coordorigin="5918,9410" coordsize="584,75" path="m6487,9410l5925,9410,5918,9417,5918,9478,5925,9485,6495,9485,6502,9478,6502,9417,6495,9410,6487,9410xe" filled="t" fillcolor="#404040" stroked="f">
              <v:path arrowok="t"/>
              <v:fill/>
            </v:shape>
            <v:shape style="position:absolute;left:5918;top:9410;width:584;height:75" coordorigin="5918,9410" coordsize="584,75" path="m6487,9410l6495,9410,6502,9417,6502,9425,6502,9470,6502,9478,6495,9485,6487,9485,5933,9485,5925,9485,5918,9478,5918,9470,5918,9425,5918,9417,5925,9410,5933,9410,6487,9410xe" filled="f" stroked="t" strokeweight="0.749028pt" strokecolor="#404040">
              <v:path arrowok="t"/>
            </v:shape>
            <v:shape style="position:absolute;left:2983;top:3433;width:1033;height:509" coordorigin="2983,3433" coordsize="1033,509" path="m3866,3433l3133,3433,3119,3433,3076,3444,3038,3466,3009,3498,2990,3538,2983,3583,2983,3792,2987,3828,3004,3869,3031,3903,3067,3927,3110,3940,3133,3942,3866,3942,3902,3938,3943,3921,3977,3894,4001,3858,4014,3815,4016,3792,4016,3583,4012,3546,3995,3506,3968,3472,3932,3448,3889,3434,3866,3433xe" filled="t" fillcolor="#C0BEC0" stroked="f">
              <v:path arrowok="t"/>
              <v:fill/>
            </v:shape>
            <v:shape style="position:absolute;left:2983;top:3433;width:1033;height:509" coordorigin="2983,3433" coordsize="1033,509" path="m3866,3433l3889,3434,3911,3440,3932,3448,3951,3459,3968,3472,3983,3488,3995,3506,4005,3525,4012,3546,4016,3569,4016,3583,4016,3792,4014,3815,4009,3837,4001,3858,3990,3877,3977,3894,3961,3908,3943,3921,3924,3931,3902,3938,3880,3941,3866,3942,3133,3942,3110,3940,3088,3935,3067,3927,3048,3916,3031,3903,3017,3887,3004,3869,2994,3849,2987,3828,2984,3806,2983,3792,2983,3583,2985,3560,2990,3538,2998,3517,3009,3498,3022,3481,3038,3466,3056,3454,3076,3444,3097,3437,3119,3433,3133,3433,3866,3433xe" filled="f" stroked="t" strokeweight="0.748971pt" strokecolor="#C0BEC0">
              <v:path arrowok="t"/>
            </v:shape>
            <v:shape type="#_x0000_t75" style="position:absolute;left:2938;top:3388;width:1033;height:509">
              <v:imagedata o:title="" r:id="rId41"/>
            </v:shape>
            <v:shape style="position:absolute;left:2938;top:3388;width:1033;height:509" coordorigin="2938,3388" coordsize="1033,509" path="m3822,3388l3844,3390,3866,3395,3887,3403,3906,3414,3923,3427,3938,3443,3950,3461,3960,3480,3967,3502,3971,3524,3971,3538,3971,3747,3970,3770,3964,3792,3956,3813,3945,3832,3932,3849,3916,3863,3898,3876,3879,3886,3858,3893,3835,3897,3822,3897,3088,3897,3065,3895,3043,3890,3022,3882,3004,3871,2987,3858,2972,3842,2959,3824,2949,3804,2942,3783,2939,3761,2938,3747,2938,3538,2940,3515,2945,3493,2953,3472,2964,3453,2977,3436,2993,3421,3011,3409,3031,3399,3052,3392,3074,3388,3088,3388,3822,3388xe" filled="f" stroked="t" strokeweight="0.748971pt" strokecolor="#000000">
              <v:path arrowok="t"/>
            </v:shape>
            <v:shape style="position:absolute;left:5648;top:4377;width:1033;height:509" coordorigin="5648,4377" coordsize="1033,509" path="m6532,4377l5798,4377,5784,4377,5741,4388,5704,4410,5674,4442,5655,4481,5648,4526,5648,4736,5653,4772,5670,4813,5697,4846,5733,4871,5775,4884,5798,4886,6532,4886,6568,4881,6609,4865,6642,4837,6667,4801,6680,4759,6682,4736,6682,4526,6677,4490,6660,4450,6633,4416,6597,4391,6555,4378,6532,4377xe" filled="t" fillcolor="#C0BEC0" stroked="f">
              <v:path arrowok="t"/>
              <v:fill/>
            </v:shape>
            <v:shape style="position:absolute;left:5648;top:4377;width:1033;height:509" coordorigin="5648,4377" coordsize="1033,509" path="m6532,4377l6555,4378,6577,4383,6597,4391,6616,4402,6633,4416,6648,4432,6660,4450,6670,4469,6677,4490,6681,4513,6682,4526,6682,4736,6680,4759,6675,4781,6667,4801,6656,4820,6642,4837,6626,4852,6609,4865,6589,4875,6568,4881,6546,4885,6532,4886,5798,4886,5775,4884,5753,4879,5733,4871,5714,4860,5697,4846,5682,4831,5670,4813,5660,4793,5653,4772,5649,4750,5648,4736,5648,4526,5650,4503,5655,4481,5663,4461,5674,4442,5688,4425,5704,4410,5721,4398,5741,4388,5762,4381,5784,4377,5798,4377,6532,4377xe" filled="f" stroked="t" strokeweight="0.748971pt" strokecolor="#C0BEC0">
              <v:path arrowok="t"/>
            </v:shape>
            <v:shape type="#_x0000_t75" style="position:absolute;left:5603;top:4332;width:1033;height:509">
              <v:imagedata o:title="" r:id="rId42"/>
            </v:shape>
            <v:shape style="position:absolute;left:5603;top:4332;width:1033;height:509" coordorigin="5603,4332" coordsize="1033,509" path="m6487,4332l6510,4333,6532,4338,6552,4347,6571,4358,6588,4371,6603,4387,6616,4405,6625,4424,6632,4445,6636,4468,6637,4481,6637,4691,6635,4714,6630,4736,6622,4756,6611,4775,6597,4792,6581,4807,6564,4820,6544,4830,6523,4837,6501,4840,6487,4841,5753,4841,5730,4839,5708,4834,5688,4826,5669,4815,5652,4801,5637,4786,5625,4768,5615,4748,5608,4727,5604,4705,5603,4691,5603,4481,5605,4458,5610,4437,5618,4416,5629,4397,5643,4380,5659,4365,5677,4353,5696,4343,5717,4336,5740,4332,5753,4332,6487,4332xe" filled="f" stroked="t" strokeweight="0.748971pt" strokecolor="#000000">
              <v:path arrowok="t"/>
            </v:shape>
            <v:shape style="position:absolute;left:8329;top:3448;width:1033;height:509" coordorigin="8329,3448" coordsize="1033,509" path="m9212,3448l8479,3448,8465,3448,8421,3459,8384,3481,8355,3513,8336,3553,8329,3598,8329,3807,8333,3843,8350,3884,8377,3918,8413,3942,8456,3955,8479,3957,9212,3957,9248,3953,9289,3936,9323,3909,9347,3873,9360,3830,9362,3807,9362,3598,9358,3561,9341,3521,9314,3487,9278,3463,9235,3449,9212,3448xe" filled="t" fillcolor="#C0BEC0" stroked="f">
              <v:path arrowok="t"/>
              <v:fill/>
            </v:shape>
            <v:shape style="position:absolute;left:8329;top:3448;width:1033;height:509" coordorigin="8329,3448" coordsize="1033,509" path="m9212,3448l9235,3449,9257,3455,9278,3463,9297,3474,9314,3487,9328,3503,9341,3521,9351,3540,9358,3561,9361,3584,9362,3598,9362,3807,9360,3830,9355,3852,9347,3873,9336,3891,9323,3909,9307,3923,9289,3936,9269,3946,9248,3953,9226,3956,9212,3957,8479,3957,8456,3955,8434,3950,8413,3942,8394,3931,8377,3918,8362,3902,8350,3884,8340,3864,8333,3843,8329,3821,8329,3807,8329,3598,8331,3575,8336,3553,8344,3532,8355,3513,8368,3496,8384,3481,8402,3469,8421,3459,8443,3452,8465,3448,8479,3448,9212,3448xe" filled="f" stroked="t" strokeweight="0.748971pt" strokecolor="#C0BEC0">
              <v:path arrowok="t"/>
            </v:shape>
            <v:shape type="#_x0000_t75" style="position:absolute;left:8284;top:3403;width:1033;height:509">
              <v:imagedata o:title="" r:id="rId43"/>
            </v:shape>
            <v:shape style="position:absolute;left:8284;top:3403;width:1033;height:509" coordorigin="8284,3403" coordsize="1033,509" path="m9167,3403l9190,3405,9212,3410,9233,3418,9252,3429,9269,3442,9283,3458,9296,3476,9306,3495,9313,3517,9316,3539,9317,3553,9317,3762,9315,3785,9310,3807,9302,3828,9291,3847,9278,3864,9262,3878,9244,3891,9224,3901,9203,3908,9181,3911,9167,3912,8434,3912,8411,3910,8389,3905,8368,3897,8349,3886,8332,3873,8317,3857,8305,3839,8295,3819,8288,3798,8284,3776,8284,3762,8284,3553,8286,3530,8291,3508,8299,3487,8310,3468,8323,3451,8339,3436,8357,3424,8377,3414,8398,3407,8420,3403,8434,3403,9167,3403xe" filled="f" stroked="t" strokeweight="0.748971pt" strokecolor="#000000">
              <v:path arrowok="t"/>
            </v:shape>
            <v:shape style="position:absolute;left:5708;top:10204;width:1033;height:509" coordorigin="5708,10204" coordsize="1033,509" path="m6592,10204l5858,10204,5844,10205,5801,10215,5764,10238,5734,10270,5715,10309,5708,10354,5708,10564,5713,10600,5729,10640,5757,10674,5793,10698,5835,10712,5858,10713,6592,10713,6628,10709,6668,10692,6702,10665,6727,10629,6740,10586,6742,10564,6742,10354,6737,10318,6720,10277,6693,10243,6657,10219,6615,10206,6592,10204xe" filled="t" fillcolor="#C0BEC0" stroked="f">
              <v:path arrowok="t"/>
              <v:fill/>
            </v:shape>
            <v:shape style="position:absolute;left:5708;top:10204;width:1033;height:509" coordorigin="5708,10204" coordsize="1033,509" path="m6592,10204l6615,10206,6637,10211,6657,10219,6676,10230,6693,10243,6708,10259,6720,10277,6730,10297,6737,10318,6741,10340,6742,10354,6742,10564,6740,10586,6735,10608,6727,10629,6716,10648,6702,10665,6686,10680,6668,10692,6649,10702,6628,10709,6605,10713,6592,10713,5858,10713,5835,10712,5813,10706,5793,10698,5774,10687,5757,10674,5742,10658,5729,10640,5720,10621,5713,10600,5709,10577,5708,10564,5708,10354,5710,10331,5715,10309,5723,10288,5734,10270,5748,10253,5764,10238,5781,10225,5801,10215,5822,10208,5844,10205,5858,10204,6592,10204xe" filled="f" stroked="t" strokeweight="0.748971pt" strokecolor="#C0BEC0">
              <v:path arrowok="t"/>
            </v:shape>
            <v:shape type="#_x0000_t75" style="position:absolute;left:5663;top:10159;width:1033;height:509">
              <v:imagedata o:title="" r:id="rId44"/>
            </v:shape>
            <v:shape style="position:absolute;left:5663;top:10159;width:1033;height:509" coordorigin="5663,10159" coordsize="1033,509" path="m6547,10159l6570,10161,6592,10166,6612,10174,6631,10185,6648,10198,6663,10214,6675,10232,6685,10252,6692,10273,6696,10295,6697,10309,6697,10519,6695,10542,6690,10563,6682,10584,6671,10603,6657,10620,6641,10635,6624,10647,6604,10657,6583,10664,6561,10668,6547,10668,5813,10668,5790,10667,5768,10662,5748,10653,5729,10642,5712,10629,5697,10613,5684,10595,5675,10576,5668,10555,5664,10532,5663,10519,5663,10309,5665,10286,5670,10264,5678,10243,5689,10225,5703,10208,5719,10193,5736,10180,5756,10170,5777,10163,5799,10160,5813,10159,6547,10159xe" filled="f" stroked="t" strokeweight="0.748971pt" strokecolor="#000000">
              <v:path arrowok="t"/>
            </v:shape>
            <v:shape style="position:absolute;left:5723;top:8017;width:1033;height:509" coordorigin="5723,8017" coordsize="1033,509" path="m6607,8017l5873,8017,5859,8017,5816,8028,5778,8050,5749,8082,5730,8122,5723,8167,5723,8376,5728,8412,5744,8453,5772,8487,5808,8511,5850,8524,5873,8526,6607,8526,6643,8522,6683,8505,6717,8478,6742,8442,6755,8399,6756,8376,6756,8167,6752,8131,6735,8090,6708,8056,6672,8032,6630,8019,6607,8017xe" filled="t" fillcolor="#C0BEC0" stroked="f">
              <v:path arrowok="t"/>
              <v:fill/>
            </v:shape>
            <v:shape style="position:absolute;left:5723;top:8017;width:1033;height:509" coordorigin="5723,8017" coordsize="1033,509" path="m6607,8017l6630,8019,6652,8024,6672,8032,6691,8043,6708,8056,6723,8072,6735,8090,6745,8109,6752,8131,6756,8153,6756,8167,6756,8376,6755,8399,6750,8421,6742,8442,6731,8461,6717,8478,6701,8493,6683,8505,6664,8515,6643,8522,6620,8526,6607,8526,5873,8526,5850,8524,5828,8519,5808,8511,5789,8500,5772,8487,5757,8471,5744,8453,5735,8433,5728,8412,5724,8390,5723,8376,5723,8167,5725,8144,5730,8122,5738,8101,5749,8082,5763,8065,5778,8050,5796,8038,5816,8028,5837,8021,5859,8017,5873,8017,6607,8017xe" filled="f" stroked="t" strokeweight="0.748971pt" strokecolor="#C0BEC0">
              <v:path arrowok="t"/>
            </v:shape>
            <v:shape type="#_x0000_t75" style="position:absolute;left:5678;top:7972;width:1033;height:509">
              <v:imagedata o:title="" r:id="rId45"/>
            </v:shape>
            <v:shape style="position:absolute;left:5678;top:7972;width:1033;height:509" coordorigin="5678,7972" coordsize="1033,509" path="m6562,7972l6585,7974,6607,7979,6627,7987,6646,7998,6663,8011,6678,8027,6690,8045,6700,8065,6707,8086,6711,8108,6712,8122,6712,8331,6710,8354,6705,8376,6697,8397,6686,8416,6672,8433,6656,8448,6639,8460,6619,8470,6598,8477,6576,8481,6562,8481,5828,8481,5805,8479,5783,8474,5763,8466,5744,8455,5727,8442,5712,8426,5699,8408,5690,8389,5683,8367,5679,8345,5678,8331,5678,8122,5680,8099,5685,8077,5693,8056,5704,8037,5718,8020,5734,8005,5751,7993,5771,7983,5792,7976,5814,7972,5828,7972,6562,7972xe" filled="f" stroked="t" strokeweight="0.748971pt" strokecolor="#000000">
              <v:path arrowok="t"/>
            </v:shape>
            <v:shape style="position:absolute;left:6202;top:8496;width:0;height:914" coordorigin="6202,8496" coordsize="0,914" path="m6202,8496l6202,9410e" filled="f" stroked="t" strokeweight="0.748715pt" strokecolor="#000000">
              <v:path arrowok="t"/>
            </v:shape>
            <v:shape style="position:absolute;left:6128;top:9200;width:75;height:210" coordorigin="6128,9200" coordsize="75,210" path="m6202,9410l6128,9200e" filled="f" stroked="t" strokeweight="0.748751pt" strokecolor="#000000">
              <v:path arrowok="t"/>
            </v:shape>
            <v:shape style="position:absolute;left:6202;top:9200;width:75;height:210" coordorigin="6202,9200" coordsize="75,210" path="m6202,9410l6277,9200e" filled="f" stroked="t" strokeweight="0.748751pt" strokecolor="#000000">
              <v:path arrowok="t"/>
            </v:shape>
            <v:shape style="position:absolute;left:6172;top:10683;width:0;height:659" coordorigin="6172,10683" coordsize="0,659" path="m6172,10683l6172,11342e" filled="f" stroked="t" strokeweight="0.748715pt" strokecolor="#000000">
              <v:path arrowok="t"/>
            </v:shape>
            <v:shape style="position:absolute;left:6098;top:11133;width:75;height:210" coordorigin="6098,11133" coordsize="75,210" path="m6172,11342l6098,11133e" filled="f" stroked="t" strokeweight="0.748751pt" strokecolor="#000000">
              <v:path arrowok="t"/>
            </v:shape>
            <v:shape style="position:absolute;left:6172;top:11133;width:75;height:210" coordorigin="6172,11133" coordsize="75,210" path="m6172,11342l6247,11133e" filled="f" stroked="t" strokeweight="0.748751pt" strokecolor="#000000">
              <v:path arrowok="t"/>
            </v:shape>
            <v:shape style="position:absolute;left:6337;top:3927;width:2471;height:2322" coordorigin="6337,3927" coordsize="2471,2322" path="m8808,3927l8808,6249,6337,6249e" filled="f" stroked="t" strokeweight="0.748884pt" strokecolor="#000000">
              <v:path arrowok="t"/>
            </v:shape>
            <v:shape style="position:absolute;left:6337;top:6174;width:210;height:75" coordorigin="6337,6174" coordsize="210,75" path="m6337,6249l6547,6174e" filled="f" stroked="t" strokeweight="0.748997pt" strokecolor="#000000">
              <v:path arrowok="t"/>
            </v:shape>
            <v:shape style="position:absolute;left:6337;top:6249;width:210;height:75" coordorigin="6337,6249" coordsize="210,75" path="m6337,6249l6547,6324e" filled="f" stroked="t" strokeweight="0.748997pt" strokecolor="#000000">
              <v:path arrowok="t"/>
            </v:shape>
            <v:shape style="position:absolute;left:3447;top:3912;width:2156;height:659" coordorigin="3447,3912" coordsize="2156,659" path="m5603,4571l3447,4571,3447,3912e" filled="f" stroked="t" strokeweight="0.749006pt" strokecolor="#000000">
              <v:path arrowok="t"/>
            </v:shape>
            <v:shape style="position:absolute;left:3447;top:3912;width:75;height:210" coordorigin="3447,3912" coordsize="75,210" path="m3447,3912l3522,4122e" filled="f" stroked="t" strokeweight="0.748751pt" strokecolor="#000000">
              <v:path arrowok="t"/>
            </v:shape>
            <v:shape style="position:absolute;left:3372;top:3912;width:75;height:210" coordorigin="3372,3912" coordsize="75,210" path="m3447,3912l3372,4122e" filled="f" stroked="t" strokeweight="0.748751pt" strokecolor="#000000">
              <v:path arrowok="t"/>
            </v:shape>
            <v:shape style="position:absolute;left:3986;top:3642;width:4298;height:0" coordorigin="3986,3642" coordsize="4298,0" path="m3986,3642l8284,3642e" filled="f" stroked="t" strokeweight="0.749033pt" strokecolor="#000000">
              <v:path arrowok="t"/>
            </v:shape>
            <v:shape style="position:absolute;left:8074;top:3642;width:210;height:75" coordorigin="8074,3642" coordsize="210,75" path="m8284,3642l8074,3717e" filled="f" stroked="t" strokeweight="0.748997pt" strokecolor="#000000">
              <v:path arrowok="t"/>
            </v:shape>
            <v:shape style="position:absolute;left:8074;top:3568;width:210;height:75" coordorigin="8074,3568" coordsize="210,75" path="m8284,3642l8074,3568e" filled="f" stroked="t" strokeweight="0.748997pt" strokecolor="#000000">
              <v:path arrowok="t"/>
            </v:shape>
            <v:shape style="position:absolute;left:6187;top:9500;width:15;height:659" coordorigin="6187,9500" coordsize="15,659" path="m6202,9500l6187,10159e" filled="f" stroked="t" strokeweight="0.748716pt" strokecolor="#000000">
              <v:path arrowok="t"/>
            </v:shape>
            <v:shape style="position:absolute;left:6113;top:9949;width:75;height:210" coordorigin="6113,9949" coordsize="75,210" path="m6187,10159l6113,9949e" filled="f" stroked="t" strokeweight="0.748751pt" strokecolor="#000000">
              <v:path arrowok="t"/>
            </v:shape>
            <v:shape style="position:absolute;left:6187;top:9949;width:75;height:210" coordorigin="6187,9949" coordsize="75,210" path="m6187,10159l6262,9949e" filled="f" stroked="t" strokeweight="0.748751pt" strokecolor="#000000">
              <v:path arrowok="t"/>
            </v:shape>
            <v:shape style="position:absolute;left:6517;top:9455;width:1662;height:0" coordorigin="6517,9455" coordsize="1662,0" path="m8179,9455l6517,9455e" filled="f" stroked="t" strokeweight="0.749033pt" strokecolor="#000000">
              <v:path arrowok="t"/>
            </v:shape>
            <v:shape style="position:absolute;left:6517;top:9380;width:210;height:75" coordorigin="6517,9380" coordsize="210,75" path="m6517,9455l6727,9380e" filled="f" stroked="t" strokeweight="0.748997pt" strokecolor="#000000">
              <v:path arrowok="t"/>
            </v:shape>
            <v:shape style="position:absolute;left:6517;top:9455;width:210;height:75" coordorigin="6517,9455" coordsize="210,75" path="m6517,9455l6727,9530e" filled="f" stroked="t" strokeweight="0.748997pt" strokecolor="#000000">
              <v:path arrowok="t"/>
            </v:shape>
            <v:shape style="position:absolute;left:8838;top:7298;width:0;height:1903" coordorigin="8838,7298" coordsize="0,1903" path="m8838,7298l8838,9200e" filled="f" stroked="t" strokeweight="0.748715pt" strokecolor="#000000">
              <v:path arrowok="t"/>
            </v:shape>
            <v:shape style="position:absolute;left:8763;top:8991;width:75;height:210" coordorigin="8763,8991" coordsize="75,210" path="m8838,9200l8763,8991e" filled="f" stroked="t" strokeweight="0.748751pt" strokecolor="#000000">
              <v:path arrowok="t"/>
            </v:shape>
            <v:shape style="position:absolute;left:8838;top:8991;width:75;height:210" coordorigin="8838,8991" coordsize="75,210" path="m8838,9200l8913,8991e" filled="f" stroked="t" strokeweight="0.748751pt" strokecolor="#000000">
              <v:path arrowok="t"/>
            </v:shape>
            <v:shape style="position:absolute;left:6727;top:7298;width:1812;height:929" coordorigin="6727,7298" coordsize="1812,929" path="m8538,7298l8538,8227,6727,8227e" filled="f" stroked="t" strokeweight="0.748967pt" strokecolor="#000000">
              <v:path arrowok="t"/>
            </v:shape>
            <v:shape style="position:absolute;left:6727;top:8152;width:210;height:75" coordorigin="6727,8152" coordsize="210,75" path="m6727,8227l6936,8152e" filled="f" stroked="t" strokeweight="0.748997pt" strokecolor="#000000">
              <v:path arrowok="t"/>
            </v:shape>
            <v:shape style="position:absolute;left:6727;top:8227;width:210;height:75" coordorigin="6727,8227" coordsize="210,75" path="m6727,8227l6936,8301e" filled="f" stroked="t" strokeweight="0.748997pt" strokecolor="#000000">
              <v:path arrowok="t"/>
            </v:shape>
            <v:shape style="position:absolute;left:6128;top:4856;width:15;height:1139" coordorigin="6128,4856" coordsize="15,1139" path="m6143,5994l6128,4856e" filled="f" stroked="t" strokeweight="0.748715pt" strokecolor="#000000">
              <v:path arrowok="t"/>
            </v:shape>
            <v:shape style="position:absolute;left:6128;top:4856;width:75;height:210" coordorigin="6128,4856" coordsize="75,210" path="m6128,4856l6202,5066e" filled="f" stroked="t" strokeweight="0.748751pt" strokecolor="#000000">
              <v:path arrowok="t"/>
            </v:shape>
            <v:shape style="position:absolute;left:6053;top:4856;width:75;height:210" coordorigin="6053,4856" coordsize="75,210" path="m6128,4856l6053,5066e" filled="f" stroked="t" strokeweight="0.748751pt" strokecolor="#000000">
              <v:path arrowok="t"/>
            </v:shape>
            <v:shape style="position:absolute;left:6015;top:5475;width:285;height:165" coordorigin="6015,5475" coordsize="285,165" path="m6015,5640l6300,5640,6300,5475,6015,5475,6015,5640xe" filled="t" fillcolor="#FFFFFF" stroked="f">
              <v:path arrowok="t"/>
              <v:fill/>
            </v:shape>
            <v:shape style="position:absolute;left:6143;top:6504;width:2231;height:704" coordorigin="6143,6504" coordsize="2231,704" path="m6143,6504l6143,7208,8374,7208e" filled="f" stroked="t" strokeweight="0.749005pt" strokecolor="#000000">
              <v:path arrowok="t"/>
            </v:shape>
            <v:shape style="position:absolute;left:8164;top:7208;width:210;height:75" coordorigin="8164,7208" coordsize="210,75" path="m8374,7208l8164,7283e" filled="f" stroked="t" strokeweight="0.748997pt" strokecolor="#000000">
              <v:path arrowok="t"/>
            </v:shape>
            <v:shape style="position:absolute;left:8164;top:7133;width:210;height:75" coordorigin="8164,7133" coordsize="210,75" path="m8374,7208l8164,7133e" filled="f" stroked="t" strokeweight="0.748997pt" strokecolor="#000000">
              <v:path arrowok="t"/>
            </v:shape>
            <v:shape style="position:absolute;left:6225;top:6795;width:345;height:165" coordorigin="6225,6795" coordsize="345,165" path="m6225,6961l6570,6961,6570,6795,6225,6795,6225,6961xe" filled="t" fillcolor="#FFFFFF" stroked="f">
              <v:path arrowok="t"/>
              <v:fill/>
            </v:shape>
            <v:shape style="position:absolute;left:3462;top:2729;width:15;height:659" coordorigin="3462,2729" coordsize="15,659" path="m3477,2729l3462,3388e" filled="f" stroked="t" strokeweight="0.748716pt" strokecolor="#000000">
              <v:path arrowok="t"/>
            </v:shape>
            <v:shape style="position:absolute;left:3387;top:3178;width:75;height:210" coordorigin="3387,3178" coordsize="75,210" path="m3462,3388l3387,3178e" filled="f" stroked="t" strokeweight="0.748751pt" strokecolor="#000000">
              <v:path arrowok="t"/>
            </v:shape>
            <v:shape style="position:absolute;left:3462;top:3178;width:75;height:210" coordorigin="3462,3178" coordsize="75,210" path="m3462,3388l3537,3178e" filled="f" stroked="t" strokeweight="0.748751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position w:val="-1"/>
          <w:sz w:val="15"/>
          <w:szCs w:val="15"/>
        </w:rPr>
        <w:t>[Yes]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 w:lineRule="exact" w:line="160"/>
        <w:ind w:left="4009" w:right="3807"/>
      </w:pPr>
      <w:r>
        <w:rPr>
          <w:rFonts w:cs="Arial" w:hAnsi="Arial" w:eastAsia="Arial" w:ascii="Arial"/>
          <w:b/>
          <w:position w:val="-1"/>
          <w:sz w:val="15"/>
          <w:szCs w:val="15"/>
        </w:rPr>
        <w:t>Eject Money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before="41"/>
        <w:ind w:right="1587"/>
      </w:pPr>
      <w:r>
        <w:rPr>
          <w:rFonts w:cs="Arial" w:hAnsi="Arial" w:eastAsia="Arial" w:ascii="Arial"/>
          <w:b/>
          <w:sz w:val="15"/>
          <w:szCs w:val="15"/>
        </w:rPr>
        <w:t>Update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right"/>
        <w:spacing w:before="22" w:lineRule="exact" w:line="160"/>
        <w:ind w:right="1513"/>
      </w:pPr>
      <w:r>
        <w:rPr>
          <w:rFonts w:cs="Arial" w:hAnsi="Arial" w:eastAsia="Arial" w:ascii="Arial"/>
          <w:b/>
          <w:position w:val="-1"/>
          <w:sz w:val="15"/>
          <w:szCs w:val="15"/>
        </w:rPr>
        <w:t>Balance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/>
        <w:ind w:left="3962" w:right="3877"/>
      </w:pPr>
      <w:r>
        <w:rPr>
          <w:rFonts w:cs="Arial" w:hAnsi="Arial" w:eastAsia="Arial" w:ascii="Arial"/>
          <w:b/>
          <w:sz w:val="15"/>
          <w:szCs w:val="15"/>
        </w:rPr>
        <w:t>Display New</w:t>
      </w:r>
      <w:r>
        <w:rPr>
          <w:rFonts w:cs="Arial" w:hAnsi="Arial" w:eastAsia="Arial" w:ascii="Arial"/>
          <w:sz w:val="15"/>
          <w:szCs w:val="15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22" w:lineRule="exact" w:line="160"/>
        <w:ind w:left="4114" w:right="4032"/>
      </w:pPr>
      <w:r>
        <w:rPr>
          <w:rFonts w:cs="Arial" w:hAnsi="Arial" w:eastAsia="Arial" w:ascii="Arial"/>
          <w:b/>
          <w:position w:val="-1"/>
          <w:sz w:val="15"/>
          <w:szCs w:val="15"/>
        </w:rPr>
        <w:t>Balance</w:t>
      </w:r>
      <w:r>
        <w:rPr>
          <w:rFonts w:cs="Arial" w:hAnsi="Arial" w:eastAsia="Arial" w:ascii="Arial"/>
          <w:position w:val="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5"/>
          <w:szCs w:val="15"/>
        </w:rPr>
        <w:jc w:val="center"/>
        <w:spacing w:before="41"/>
        <w:ind w:left="4024" w:right="3858"/>
      </w:pPr>
      <w:r>
        <w:rPr>
          <w:rFonts w:cs="Arial" w:hAnsi="Arial" w:eastAsia="Arial" w:ascii="Arial"/>
          <w:sz w:val="15"/>
          <w:szCs w:val="15"/>
        </w:rPr>
        <w:t>ActivityFinal</w:t>
      </w:r>
    </w:p>
    <w:sectPr>
      <w:type w:val="continuous"/>
      <w:pgSz w:w="12240" w:h="15840"/>
      <w:pgMar w:top="136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4.png"/><Relationship Id="rId9" Type="http://schemas.openxmlformats.org/officeDocument/2006/relationships/image" Target="media\image5.png"/><Relationship Id="rId10" Type="http://schemas.openxmlformats.org/officeDocument/2006/relationships/image" Target="media\image6.png"/><Relationship Id="rId11" Type="http://schemas.openxmlformats.org/officeDocument/2006/relationships/image" Target="media\image6.png"/><Relationship Id="rId12" Type="http://schemas.openxmlformats.org/officeDocument/2006/relationships/image" Target="media\image7.png"/><Relationship Id="rId13" Type="http://schemas.openxmlformats.org/officeDocument/2006/relationships/image" Target="media\image8.png"/><Relationship Id="rId14" Type="http://schemas.openxmlformats.org/officeDocument/2006/relationships/image" Target="media\image9.png"/><Relationship Id="rId15" Type="http://schemas.openxmlformats.org/officeDocument/2006/relationships/image" Target="media\image10.png"/><Relationship Id="rId16" Type="http://schemas.openxmlformats.org/officeDocument/2006/relationships/image" Target="media\image10.png"/><Relationship Id="rId17" Type="http://schemas.openxmlformats.org/officeDocument/2006/relationships/image" Target="media\image11.png"/><Relationship Id="rId18" Type="http://schemas.openxmlformats.org/officeDocument/2006/relationships/image" Target="media\image12.jpg"/><Relationship Id="rId19" Type="http://schemas.openxmlformats.org/officeDocument/2006/relationships/image" Target="media\image13.jpg"/><Relationship Id="rId20" Type="http://schemas.openxmlformats.org/officeDocument/2006/relationships/image" Target="media\image14.jpg"/><Relationship Id="rId21" Type="http://schemas.openxmlformats.org/officeDocument/2006/relationships/image" Target="media\image15.jpg"/><Relationship Id="rId22" Type="http://schemas.openxmlformats.org/officeDocument/2006/relationships/image" Target="media\image16.png"/><Relationship Id="rId23" Type="http://schemas.openxmlformats.org/officeDocument/2006/relationships/image" Target="media\image17.png"/><Relationship Id="rId24" Type="http://schemas.openxmlformats.org/officeDocument/2006/relationships/image" Target="media\image18.png"/><Relationship Id="rId25" Type="http://schemas.openxmlformats.org/officeDocument/2006/relationships/image" Target="media\image19.png"/><Relationship Id="rId26" Type="http://schemas.openxmlformats.org/officeDocument/2006/relationships/image" Target="media\image20.png"/><Relationship Id="rId27" Type="http://schemas.openxmlformats.org/officeDocument/2006/relationships/image" Target="media\image17.png"/><Relationship Id="rId28" Type="http://schemas.openxmlformats.org/officeDocument/2006/relationships/image" Target="media\image21.png"/><Relationship Id="rId29" Type="http://schemas.openxmlformats.org/officeDocument/2006/relationships/image" Target="media\image22.png"/><Relationship Id="rId30" Type="http://schemas.openxmlformats.org/officeDocument/2006/relationships/image" Target="media\image23.png"/><Relationship Id="rId31" Type="http://schemas.openxmlformats.org/officeDocument/2006/relationships/image" Target="media\image24.png"/><Relationship Id="rId32" Type="http://schemas.openxmlformats.org/officeDocument/2006/relationships/image" Target="media\image16.png"/><Relationship Id="rId33" Type="http://schemas.openxmlformats.org/officeDocument/2006/relationships/image" Target="media\image17.png"/><Relationship Id="rId34" Type="http://schemas.openxmlformats.org/officeDocument/2006/relationships/image" Target="media\image17.png"/><Relationship Id="rId35" Type="http://schemas.openxmlformats.org/officeDocument/2006/relationships/image" Target="media\image25.png"/><Relationship Id="rId36" Type="http://schemas.openxmlformats.org/officeDocument/2006/relationships/image" Target="media\image26.png"/><Relationship Id="rId37" Type="http://schemas.openxmlformats.org/officeDocument/2006/relationships/image" Target="media\image27.png"/><Relationship Id="rId38" Type="http://schemas.openxmlformats.org/officeDocument/2006/relationships/image" Target="media\image28.png"/><Relationship Id="rId39" Type="http://schemas.openxmlformats.org/officeDocument/2006/relationships/image" Target="media\image29.png"/><Relationship Id="rId40" Type="http://schemas.openxmlformats.org/officeDocument/2006/relationships/image" Target="media\image17.png"/><Relationship Id="rId41" Type="http://schemas.openxmlformats.org/officeDocument/2006/relationships/image" Target="media\image19.png"/><Relationship Id="rId42" Type="http://schemas.openxmlformats.org/officeDocument/2006/relationships/image" Target="media\image17.png"/><Relationship Id="rId43" Type="http://schemas.openxmlformats.org/officeDocument/2006/relationships/image" Target="media\image17.png"/><Relationship Id="rId44" Type="http://schemas.openxmlformats.org/officeDocument/2006/relationships/image" Target="media\image30.png"/><Relationship Id="rId45" Type="http://schemas.openxmlformats.org/officeDocument/2006/relationships/image" Target="media\image30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