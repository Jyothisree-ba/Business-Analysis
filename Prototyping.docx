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32"/>
        <w:ind w:left="2302"/>
        <w:sectPr>
          <w:pgSz w:w="14400" w:h="10800" w:orient="landscape"/>
          <w:pgMar w:top="900" w:bottom="280" w:left="2060" w:right="2060"/>
        </w:sectPr>
      </w:pPr>
      <w:r>
        <w:rPr>
          <w:rFonts w:cs="Times New Roman" w:hAnsi="Times New Roman" w:eastAsia="Times New Roman" w:ascii="Times New Roman"/>
          <w:b/>
          <w:sz w:val="56"/>
          <w:szCs w:val="56"/>
        </w:rPr>
        <w:t>ATM User Interface Design</w:t>
      </w:r>
      <w:r>
        <w:rPr>
          <w:rFonts w:cs="Times New Roman" w:hAnsi="Times New Roman" w:eastAsia="Times New Roman" w:ascii="Times New Roman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spacing w:before="32" w:lineRule="exact" w:line="620"/>
        <w:ind w:left="5237" w:right="4478"/>
      </w:pPr>
      <w:r>
        <w:rPr>
          <w:rFonts w:cs="Times New Roman" w:hAnsi="Times New Roman" w:eastAsia="Times New Roman" w:ascii="Times New Roman"/>
          <w:b/>
          <w:position w:val="-2"/>
          <w:sz w:val="56"/>
          <w:szCs w:val="56"/>
        </w:rPr>
        <w:t>Requirements</w:t>
      </w:r>
      <w:r>
        <w:rPr>
          <w:rFonts w:cs="Times New Roman" w:hAnsi="Times New Roman" w:eastAsia="Times New Roman" w:ascii="Times New Roman"/>
          <w:position w:val="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 w:lineRule="auto" w:line="250"/>
        <w:ind w:left="105" w:right="530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statement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requirements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portion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system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may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be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extracted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from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cases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other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Inception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documents.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brief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narrative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useful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identifying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problem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domain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objects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(concepts).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 w:lineRule="auto" w:line="250"/>
        <w:ind w:left="105" w:right="269"/>
      </w:pP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bank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customer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able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access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his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or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her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account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using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automatic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teller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 machine.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be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able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use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ATM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customer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must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first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register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account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 number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passcode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number.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customer’s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information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then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added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 list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registered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users.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ATM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user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interface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consists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keypad,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display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 window,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selection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choice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options,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help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screen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that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displays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 instructions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completing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ATM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transaction.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Users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are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asked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enter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their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 account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number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from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keypad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followed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by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their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passcode.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If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customer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 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valid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user,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instructions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are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given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choosing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transaction.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During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 transaction,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user’s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account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accessed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updated.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Upon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completion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 transaction,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user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may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elect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make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another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transaction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or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quit.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 w:lineRule="auto" w:line="250"/>
        <w:ind w:left="105" w:right="51"/>
        <w:sectPr>
          <w:pgSz w:w="14400" w:h="10800" w:orient="landscape"/>
          <w:pgMar w:top="660" w:bottom="280" w:left="640" w:right="560"/>
        </w:sectPr>
      </w:pP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This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prototype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simulates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actual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machine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that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includes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card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reader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 buttons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implemented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in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hardware.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spacing w:before="32" w:lineRule="exact" w:line="620"/>
        <w:ind w:left="4697" w:right="4637"/>
      </w:pPr>
      <w:r>
        <w:rPr>
          <w:rFonts w:cs="Times New Roman" w:hAnsi="Times New Roman" w:eastAsia="Times New Roman" w:ascii="Times New Roman"/>
          <w:b/>
          <w:position w:val="-2"/>
          <w:sz w:val="56"/>
          <w:szCs w:val="56"/>
        </w:rPr>
        <w:t>Requirements</w:t>
      </w:r>
      <w:r>
        <w:rPr>
          <w:rFonts w:cs="Times New Roman" w:hAnsi="Times New Roman" w:eastAsia="Times New Roman" w:ascii="Times New Roman"/>
          <w:position w:val="0"/>
          <w:sz w:val="56"/>
          <w:szCs w:val="56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 w:lineRule="exact" w:line="440"/>
        <w:ind w:left="225"/>
      </w:pPr>
      <w:r>
        <w:rPr>
          <w:rFonts w:cs="Times New Roman" w:hAnsi="Times New Roman" w:eastAsia="Times New Roman" w:ascii="Times New Roman"/>
          <w:b/>
          <w:color w:val="FF6400"/>
          <w:w w:val="99"/>
          <w:position w:val="-1"/>
          <w:sz w:val="40"/>
          <w:szCs w:val="40"/>
        </w:rPr>
        <w:t>Identify</w:t>
      </w:r>
      <w:r>
        <w:rPr>
          <w:rFonts w:cs="Times New Roman" w:hAnsi="Times New Roman" w:eastAsia="Times New Roman" w:ascii="Times New Roman"/>
          <w:b/>
          <w:color w:val="FF640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position w:val="-1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FF640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position w:val="-1"/>
          <w:sz w:val="40"/>
          <w:szCs w:val="40"/>
        </w:rPr>
        <w:t>noun</w:t>
      </w:r>
      <w:r>
        <w:rPr>
          <w:rFonts w:cs="Times New Roman" w:hAnsi="Times New Roman" w:eastAsia="Times New Roman" w:ascii="Times New Roman"/>
          <w:b/>
          <w:color w:val="FF640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position w:val="-1"/>
          <w:sz w:val="40"/>
          <w:szCs w:val="40"/>
        </w:rPr>
        <w:t>phrases</w:t>
      </w:r>
      <w:r>
        <w:rPr>
          <w:rFonts w:cs="Times New Roman" w:hAnsi="Times New Roman" w:eastAsia="Times New Roman" w:ascii="Times New Roman"/>
          <w:b/>
          <w:color w:val="FF640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position w:val="-1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FF640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position w:val="-1"/>
          <w:sz w:val="40"/>
          <w:szCs w:val="40"/>
        </w:rPr>
        <w:t>verb</w:t>
      </w:r>
      <w:r>
        <w:rPr>
          <w:rFonts w:cs="Times New Roman" w:hAnsi="Times New Roman" w:eastAsia="Times New Roman" w:ascii="Times New Roman"/>
          <w:b/>
          <w:color w:val="FF640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position w:val="-1"/>
          <w:sz w:val="40"/>
          <w:szCs w:val="40"/>
        </w:rPr>
        <w:t>phrases</w:t>
      </w:r>
      <w:r>
        <w:rPr>
          <w:rFonts w:cs="Times New Roman" w:hAnsi="Times New Roman" w:eastAsia="Times New Roman" w:ascii="Times New Roman"/>
          <w:b/>
          <w:color w:val="FF640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position w:val="-1"/>
          <w:sz w:val="40"/>
          <w:szCs w:val="40"/>
        </w:rPr>
        <w:t>in</w:t>
      </w:r>
      <w:r>
        <w:rPr>
          <w:rFonts w:cs="Times New Roman" w:hAnsi="Times New Roman" w:eastAsia="Times New Roman" w:ascii="Times New Roman"/>
          <w:b/>
          <w:color w:val="FF640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position w:val="-1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FF6400"/>
          <w:w w:val="100"/>
          <w:position w:val="-1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position w:val="-1"/>
          <w:sz w:val="40"/>
          <w:szCs w:val="40"/>
        </w:rPr>
        <w:t>narrative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40"/>
          <w:szCs w:val="40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 w:lineRule="auto" w:line="250"/>
        <w:ind w:left="105" w:right="187"/>
      </w:pP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bank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customer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able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access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his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or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her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account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using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automatic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teller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machine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be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able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use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3333CC"/>
          <w:w w:val="99"/>
          <w:sz w:val="40"/>
          <w:szCs w:val="40"/>
        </w:rPr>
        <w:t>ATM</w:t>
      </w:r>
      <w:r>
        <w:rPr>
          <w:rFonts w:cs="Times New Roman" w:hAnsi="Times New Roman" w:eastAsia="Times New Roman" w:ascii="Times New Roman"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customer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must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first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register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account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number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passcode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number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customer’s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information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then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added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list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registered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users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ATM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interface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consists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auto" w:line="250"/>
        <w:ind w:left="105" w:right="36"/>
      </w:pP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keypad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,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display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window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,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selection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choice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options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,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help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screen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that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displays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instructions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completing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ATM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transaction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Users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are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 asked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enter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their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account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number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from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keypad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followed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by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their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passcode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If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customer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valid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user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,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instructions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are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given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auto" w:line="250"/>
        <w:ind w:left="105" w:right="210"/>
        <w:sectPr>
          <w:pgSz w:w="14400" w:h="10800" w:orient="landscape"/>
          <w:pgMar w:top="540" w:bottom="280" w:left="760" w:right="820"/>
        </w:sectPr>
      </w:pPr>
      <w:r>
        <w:rPr>
          <w:rFonts w:cs="Times New Roman" w:hAnsi="Times New Roman" w:eastAsia="Times New Roman" w:ascii="Times New Roman"/>
          <w:w w:val="99"/>
          <w:sz w:val="40"/>
          <w:szCs w:val="40"/>
        </w:rPr>
        <w:t>choosing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transaction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During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transaction,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user’s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account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accessed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updated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Upon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completion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transaction,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may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elect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make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another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transaction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or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i/>
          <w:color w:val="0000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i/>
          <w:color w:val="000000"/>
          <w:w w:val="99"/>
          <w:sz w:val="40"/>
          <w:szCs w:val="40"/>
        </w:rPr>
        <w:t>quit</w:t>
      </w:r>
      <w:r>
        <w:rPr>
          <w:rFonts w:cs="Times New Roman" w:hAnsi="Times New Roman" w:eastAsia="Times New Roman" w:ascii="Times New Roman"/>
          <w:color w:val="000000"/>
          <w:w w:val="99"/>
          <w:sz w:val="40"/>
          <w:szCs w:val="40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32" w:lineRule="exact" w:line="620"/>
        <w:ind w:left="3942"/>
      </w:pPr>
      <w:r>
        <w:rPr>
          <w:rFonts w:cs="Times New Roman" w:hAnsi="Times New Roman" w:eastAsia="Times New Roman" w:ascii="Times New Roman"/>
          <w:b/>
          <w:position w:val="-2"/>
          <w:sz w:val="56"/>
          <w:szCs w:val="56"/>
        </w:rPr>
        <w:t>List of Noun Phrases</w:t>
      </w:r>
      <w:r>
        <w:rPr>
          <w:rFonts w:cs="Times New Roman" w:hAnsi="Times New Roman" w:eastAsia="Times New Roman" w:ascii="Times New Roman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  <w:sectPr>
          <w:pgSz w:w="14400" w:h="10800" w:orient="landscape"/>
          <w:pgMar w:top="660" w:bottom="0" w:left="640" w:right="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/>
        <w:ind w:left="105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Bank customer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Account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 w:right="-82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Automatic teller machine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ATM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auto" w:line="376"/>
        <w:ind w:left="105" w:right="328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Account number</w:t>
      </w: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 Passcode number</w:t>
      </w: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 Customer information</w:t>
      </w: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 List of registered users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8"/>
        <w:ind w:left="105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ATM user interface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/>
      </w:pPr>
      <w:r>
        <w:br w:type="column"/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Concept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Concept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auto" w:line="347"/>
        <w:ind w:left="120" w:right="3203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Redundant,  same as ATM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Concept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7" w:lineRule="auto" w:line="394"/>
        <w:ind w:left="120" w:right="5873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Attribute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Attribute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Concept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Concept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20"/>
      </w:pPr>
      <w:r>
        <w:rPr>
          <w:rFonts w:cs="Times New Roman" w:hAnsi="Times New Roman" w:eastAsia="Times New Roman" w:ascii="Times New Roman"/>
          <w:b/>
          <w:color w:val="FF6400"/>
          <w:position w:val="-1"/>
          <w:sz w:val="36"/>
          <w:szCs w:val="36"/>
        </w:rPr>
        <w:t>Concept        </w:t>
      </w:r>
      <w:r>
        <w:rPr>
          <w:rFonts w:cs="Times New Roman" w:hAnsi="Times New Roman" w:eastAsia="Times New Roman" w:ascii="Times New Roman"/>
          <w:b/>
          <w:color w:val="00CC9A"/>
          <w:w w:val="99"/>
          <w:position w:val="7"/>
          <w:sz w:val="28"/>
          <w:szCs w:val="28"/>
        </w:rPr>
        <w:t>But</w:t>
      </w:r>
      <w:r>
        <w:rPr>
          <w:rFonts w:cs="Times New Roman" w:hAnsi="Times New Roman" w:eastAsia="Times New Roman" w:ascii="Times New Roman"/>
          <w:b/>
          <w:color w:val="00CC9A"/>
          <w:w w:val="100"/>
          <w:position w:val="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position w:val="7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b/>
          <w:color w:val="00CC9A"/>
          <w:w w:val="100"/>
          <w:position w:val="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position w:val="7"/>
          <w:sz w:val="28"/>
          <w:szCs w:val="28"/>
        </w:rPr>
        <w:t>this</w:t>
      </w:r>
      <w:r>
        <w:rPr>
          <w:rFonts w:cs="Times New Roman" w:hAnsi="Times New Roman" w:eastAsia="Times New Roman" w:ascii="Times New Roman"/>
          <w:b/>
          <w:color w:val="00CC9A"/>
          <w:w w:val="100"/>
          <w:position w:val="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position w:val="7"/>
          <w:sz w:val="28"/>
          <w:szCs w:val="28"/>
        </w:rPr>
        <w:t>example</w:t>
      </w:r>
      <w:r>
        <w:rPr>
          <w:rFonts w:cs="Times New Roman" w:hAnsi="Times New Roman" w:eastAsia="Times New Roman" w:ascii="Times New Roman"/>
          <w:b/>
          <w:color w:val="00CC9A"/>
          <w:w w:val="100"/>
          <w:position w:val="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position w:val="7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b/>
          <w:color w:val="00CC9A"/>
          <w:w w:val="100"/>
          <w:position w:val="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position w:val="7"/>
          <w:sz w:val="28"/>
          <w:szCs w:val="28"/>
        </w:rPr>
        <w:t>ATM</w:t>
      </w:r>
      <w:r>
        <w:rPr>
          <w:rFonts w:cs="Times New Roman" w:hAnsi="Times New Roman" w:eastAsia="Times New Roman" w:ascii="Times New Roman"/>
          <w:b/>
          <w:color w:val="00CC9A"/>
          <w:w w:val="100"/>
          <w:position w:val="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position w:val="7"/>
          <w:sz w:val="28"/>
          <w:szCs w:val="28"/>
        </w:rPr>
        <w:t>relates</w:t>
      </w:r>
      <w:r>
        <w:rPr>
          <w:rFonts w:cs="Times New Roman" w:hAnsi="Times New Roman" w:eastAsia="Times New Roman" w:ascii="Times New Roman"/>
          <w:b/>
          <w:color w:val="00CC9A"/>
          <w:w w:val="100"/>
          <w:position w:val="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position w:val="7"/>
          <w:sz w:val="28"/>
          <w:szCs w:val="28"/>
        </w:rPr>
        <w:t>only</w:t>
      </w:r>
      <w:r>
        <w:rPr>
          <w:rFonts w:cs="Times New Roman" w:hAnsi="Times New Roman" w:eastAsia="Times New Roman" w:ascii="Times New Roman"/>
          <w:b/>
          <w:color w:val="00CC9A"/>
          <w:w w:val="100"/>
          <w:position w:val="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position w:val="7"/>
          <w:sz w:val="28"/>
          <w:szCs w:val="28"/>
        </w:rPr>
        <w:t>to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240"/>
        <w:ind w:left="2160"/>
        <w:sectPr>
          <w:type w:val="continuous"/>
          <w:pgSz w:w="14400" w:h="10800" w:orient="landscape"/>
          <w:pgMar w:top="900" w:bottom="280" w:left="640" w:right="40"/>
          <w:cols w:num="2" w:equalWidth="off">
            <w:col w:w="4006" w:space="2220"/>
            <w:col w:w="7494"/>
          </w:cols>
        </w:sectPr>
      </w:pPr>
      <w:r>
        <w:rPr>
          <w:rFonts w:cs="Times New Roman" w:hAnsi="Times New Roman" w:eastAsia="Times New Roman" w:ascii="Times New Roman"/>
          <w:b/>
          <w:color w:val="00CC9A"/>
          <w:w w:val="99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b/>
          <w:color w:val="00CC9A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sz w:val="28"/>
          <w:szCs w:val="28"/>
        </w:rPr>
        <w:t>user</w:t>
      </w:r>
      <w:r>
        <w:rPr>
          <w:rFonts w:cs="Times New Roman" w:hAnsi="Times New Roman" w:eastAsia="Times New Roman" w:ascii="Times New Roman"/>
          <w:b/>
          <w:color w:val="00CC9A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sz w:val="28"/>
          <w:szCs w:val="28"/>
        </w:rPr>
        <w:t>interface</w:t>
      </w:r>
      <w:r>
        <w:rPr>
          <w:rFonts w:cs="Times New Roman" w:hAnsi="Times New Roman" w:eastAsia="Times New Roman" w:ascii="Times New Roman"/>
          <w:b/>
          <w:color w:val="00CC9A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sz w:val="28"/>
          <w:szCs w:val="28"/>
        </w:rPr>
        <w:t>–</w:t>
      </w:r>
      <w:r>
        <w:rPr>
          <w:rFonts w:cs="Times New Roman" w:hAnsi="Times New Roman" w:eastAsia="Times New Roman" w:ascii="Times New Roman"/>
          <w:b/>
          <w:color w:val="00CC9A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sz w:val="28"/>
          <w:szCs w:val="28"/>
        </w:rPr>
        <w:t>same</w:t>
      </w:r>
      <w:r>
        <w:rPr>
          <w:rFonts w:cs="Times New Roman" w:hAnsi="Times New Roman" w:eastAsia="Times New Roman" w:ascii="Times New Roman"/>
          <w:b/>
          <w:color w:val="00CC9A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b/>
          <w:color w:val="00CC9A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sz w:val="28"/>
          <w:szCs w:val="28"/>
        </w:rPr>
        <w:t>ATM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41"/>
        <w:ind w:left="105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Keypad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Display window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Help screen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 w:right="-82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Selection of choice options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Transaction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both"/>
        <w:spacing w:lineRule="auto" w:line="376"/>
        <w:ind w:right="-62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Concept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Concept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Concept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Concept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both"/>
        <w:spacing w:before="9"/>
        <w:ind w:right="-54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Concept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Instructions            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Attribute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4"/>
        <w:ind w:left="3120"/>
        <w:sectPr>
          <w:type w:val="continuous"/>
          <w:pgSz w:w="14400" w:h="10800" w:orient="landscape"/>
          <w:pgMar w:top="900" w:bottom="280" w:left="640" w:right="40"/>
          <w:cols w:num="3" w:equalWidth="off">
            <w:col w:w="4137" w:space="2209"/>
            <w:col w:w="1281" w:space="879"/>
            <w:col w:w="5214"/>
          </w:cols>
        </w:sectPr>
      </w:pPr>
      <w:r>
        <w:rPr>
          <w:rFonts w:cs="Times New Roman" w:hAnsi="Times New Roman" w:eastAsia="Times New Roman" w:ascii="Times New Roman"/>
          <w:b/>
          <w:color w:val="00CC9A"/>
          <w:w w:val="99"/>
          <w:sz w:val="28"/>
          <w:szCs w:val="28"/>
        </w:rPr>
        <w:t>Text</w:t>
      </w:r>
      <w:r>
        <w:rPr>
          <w:rFonts w:cs="Times New Roman" w:hAnsi="Times New Roman" w:eastAsia="Times New Roman" w:ascii="Times New Roman"/>
          <w:b/>
          <w:color w:val="00CC9A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00CC9A"/>
          <w:w w:val="99"/>
          <w:sz w:val="28"/>
          <w:szCs w:val="28"/>
        </w:rPr>
        <w:t>strings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32"/>
        <w:ind w:left="4782"/>
      </w:pPr>
      <w:r>
        <w:rPr>
          <w:rFonts w:cs="Times New Roman" w:hAnsi="Times New Roman" w:eastAsia="Times New Roman" w:ascii="Times New Roman"/>
          <w:b/>
          <w:sz w:val="56"/>
          <w:szCs w:val="56"/>
        </w:rPr>
        <w:t>Associations</w:t>
      </w:r>
      <w:r>
        <w:rPr>
          <w:rFonts w:cs="Times New Roman" w:hAnsi="Times New Roman" w:eastAsia="Times New Roman" w:ascii="Times New Roman"/>
          <w:sz w:val="56"/>
          <w:szCs w:val="56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sz w:val="36"/>
          <w:szCs w:val="36"/>
        </w:rPr>
        <w:t>Customer </w:t>
      </w:r>
      <w:r>
        <w:rPr>
          <w:rFonts w:cs="Times New Roman" w:hAnsi="Times New Roman" w:eastAsia="Times New Roman" w:ascii="Times New Roman"/>
          <w:i/>
          <w:sz w:val="36"/>
          <w:szCs w:val="36"/>
        </w:rPr>
        <w:t>accesses 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Account (via ATM)</w:t>
      </w:r>
      <w:r>
        <w:rPr>
          <w:rFonts w:cs="Times New Roman" w:hAnsi="Times New Roman" w:eastAsia="Times New Roman" w:ascii="Times New Roman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sz w:val="36"/>
          <w:szCs w:val="36"/>
        </w:rPr>
        <w:t>Customer Information </w:t>
      </w:r>
      <w:r>
        <w:rPr>
          <w:rFonts w:cs="Times New Roman" w:hAnsi="Times New Roman" w:eastAsia="Times New Roman" w:ascii="Times New Roman"/>
          <w:i/>
          <w:sz w:val="36"/>
          <w:szCs w:val="36"/>
        </w:rPr>
        <w:t>is added to 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List of registered users</w:t>
      </w:r>
      <w:r>
        <w:rPr>
          <w:rFonts w:cs="Times New Roman" w:hAnsi="Times New Roman" w:eastAsia="Times New Roman" w:ascii="Times New Roman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sz w:val="36"/>
          <w:szCs w:val="36"/>
        </w:rPr>
        <w:t>ATM </w:t>
      </w:r>
      <w:r>
        <w:rPr>
          <w:rFonts w:cs="Times New Roman" w:hAnsi="Times New Roman" w:eastAsia="Times New Roman" w:ascii="Times New Roman"/>
          <w:i/>
          <w:sz w:val="36"/>
          <w:szCs w:val="36"/>
        </w:rPr>
        <w:t>consists of 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Keypad</w:t>
      </w:r>
      <w:r>
        <w:rPr>
          <w:rFonts w:cs="Times New Roman" w:hAnsi="Times New Roman" w:eastAsia="Times New Roman" w:ascii="Times New Roman"/>
          <w:sz w:val="36"/>
          <w:szCs w:val="36"/>
        </w:rPr>
        <w:t>, 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Display</w:t>
      </w:r>
      <w:r>
        <w:rPr>
          <w:rFonts w:cs="Times New Roman" w:hAnsi="Times New Roman" w:eastAsia="Times New Roman" w:ascii="Times New Roman"/>
          <w:sz w:val="36"/>
          <w:szCs w:val="36"/>
        </w:rPr>
        <w:t>, 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Help screen</w:t>
      </w:r>
      <w:r>
        <w:rPr>
          <w:rFonts w:cs="Times New Roman" w:hAnsi="Times New Roman" w:eastAsia="Times New Roman" w:ascii="Times New Roman"/>
          <w:sz w:val="36"/>
          <w:szCs w:val="36"/>
        </w:rPr>
        <w:t>, 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Selection of choice options</w:t>
      </w:r>
      <w:r>
        <w:rPr>
          <w:rFonts w:cs="Times New Roman" w:hAnsi="Times New Roman" w:eastAsia="Times New Roman" w:ascii="Times New Roman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sz w:val="36"/>
          <w:szCs w:val="36"/>
        </w:rPr>
        <w:t>Account </w:t>
      </w:r>
      <w:r>
        <w:rPr>
          <w:rFonts w:cs="Times New Roman" w:hAnsi="Times New Roman" w:eastAsia="Times New Roman" w:ascii="Times New Roman"/>
          <w:sz w:val="36"/>
          <w:szCs w:val="36"/>
        </w:rPr>
        <w:t>is accessed </w:t>
      </w:r>
      <w:r>
        <w:rPr>
          <w:rFonts w:cs="Times New Roman" w:hAnsi="Times New Roman" w:eastAsia="Times New Roman" w:ascii="Times New Roman"/>
          <w:i/>
          <w:sz w:val="36"/>
          <w:szCs w:val="36"/>
        </w:rPr>
        <w:t>by </w:t>
      </w:r>
      <w:r>
        <w:rPr>
          <w:rFonts w:cs="Times New Roman" w:hAnsi="Times New Roman" w:eastAsia="Times New Roman" w:ascii="Times New Roman"/>
          <w:sz w:val="36"/>
          <w:szCs w:val="36"/>
        </w:rPr>
        <w:t>(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ATM</w:t>
      </w:r>
      <w:r>
        <w:rPr>
          <w:rFonts w:cs="Times New Roman" w:hAnsi="Times New Roman" w:eastAsia="Times New Roman" w:ascii="Times New Roman"/>
          <w:sz w:val="36"/>
          <w:szCs w:val="36"/>
        </w:rPr>
        <w:t>)</w:t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sz w:val="36"/>
          <w:szCs w:val="36"/>
        </w:rPr>
        <w:t>ATM </w:t>
      </w:r>
      <w:r>
        <w:rPr>
          <w:rFonts w:cs="Times New Roman" w:hAnsi="Times New Roman" w:eastAsia="Times New Roman" w:ascii="Times New Roman"/>
          <w:i/>
          <w:sz w:val="36"/>
          <w:szCs w:val="36"/>
        </w:rPr>
        <w:t>verifies 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Customer Information</w:t>
      </w:r>
      <w:r>
        <w:rPr>
          <w:rFonts w:cs="Times New Roman" w:hAnsi="Times New Roman" w:eastAsia="Times New Roman" w:ascii="Times New Roman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</w:r>
      <w:r>
        <w:rPr>
          <w:rFonts w:cs="Times New Roman" w:hAnsi="Times New Roman" w:eastAsia="Times New Roman" w:ascii="Times New Roman"/>
          <w:b/>
          <w:color w:val="3333CC"/>
          <w:sz w:val="36"/>
          <w:szCs w:val="36"/>
          <w:u w:val="thick" w:color="3333CC"/>
        </w:rPr>
        <w:t>Implicit</w:t>
      </w: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sz w:val="36"/>
          <w:szCs w:val="36"/>
        </w:rPr>
        <w:t>Customer </w:t>
      </w:r>
      <w:r>
        <w:rPr>
          <w:rFonts w:cs="Times New Roman" w:hAnsi="Times New Roman" w:eastAsia="Times New Roman" w:ascii="Times New Roman"/>
          <w:i/>
          <w:sz w:val="36"/>
          <w:szCs w:val="36"/>
        </w:rPr>
        <w:t>has 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Account</w:t>
      </w:r>
      <w:r>
        <w:rPr>
          <w:rFonts w:cs="Times New Roman" w:hAnsi="Times New Roman" w:eastAsia="Times New Roman" w:ascii="Times New Roman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sz w:val="36"/>
          <w:szCs w:val="36"/>
        </w:rPr>
        <w:t>Keypad </w:t>
      </w:r>
      <w:r>
        <w:rPr>
          <w:rFonts w:cs="Times New Roman" w:hAnsi="Times New Roman" w:eastAsia="Times New Roman" w:ascii="Times New Roman"/>
          <w:i/>
          <w:sz w:val="36"/>
          <w:szCs w:val="36"/>
        </w:rPr>
        <w:t>has 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Buttons</w:t>
      </w:r>
      <w:r>
        <w:rPr>
          <w:rFonts w:cs="Times New Roman" w:hAnsi="Times New Roman" w:eastAsia="Times New Roman" w:ascii="Times New Roman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05"/>
      </w:pPr>
      <w:r>
        <w:rPr>
          <w:rFonts w:cs="Times New Roman" w:hAnsi="Times New Roman" w:eastAsia="Times New Roman" w:ascii="Times New Roman"/>
          <w:b/>
          <w:sz w:val="36"/>
          <w:szCs w:val="36"/>
        </w:rPr>
        <w:t>Choice Selection  </w:t>
      </w:r>
      <w:r>
        <w:rPr>
          <w:rFonts w:cs="Times New Roman" w:hAnsi="Times New Roman" w:eastAsia="Times New Roman" w:ascii="Times New Roman"/>
          <w:i/>
          <w:sz w:val="36"/>
          <w:szCs w:val="36"/>
        </w:rPr>
        <w:t>uses </w:t>
      </w:r>
      <w:r>
        <w:rPr>
          <w:rFonts w:cs="Times New Roman" w:hAnsi="Times New Roman" w:eastAsia="Times New Roman" w:ascii="Times New Roman"/>
          <w:b/>
          <w:sz w:val="36"/>
          <w:szCs w:val="36"/>
        </w:rPr>
        <w:t>Buttons</w:t>
      </w:r>
      <w:r>
        <w:rPr>
          <w:rFonts w:cs="Times New Roman" w:hAnsi="Times New Roman" w:eastAsia="Times New Roman" w:ascii="Times New Roman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left="225"/>
        <w:sectPr>
          <w:pgSz w:w="14400" w:h="10800" w:orient="landscape"/>
          <w:pgMar w:top="660" w:bottom="280" w:left="1000" w:right="1920"/>
        </w:sectPr>
      </w:pP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Draw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Domain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Model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relating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these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Concepts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4400" w:h="10800" w:orient="landscape"/>
          <w:pgMar w:top="620" w:bottom="280" w:left="860" w:right="1100"/>
        </w:sectPr>
      </w:pPr>
      <w:r>
        <w:pict>
          <v:shape type="#_x0000_t75" style="width:612pt;height:476.88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before="47"/>
        <w:ind w:left="4613"/>
      </w:pPr>
      <w:r>
        <w:rPr>
          <w:rFonts w:cs="Times New Roman" w:hAnsi="Times New Roman" w:eastAsia="Times New Roman" w:ascii="Times New Roman"/>
          <w:b/>
          <w:sz w:val="48"/>
          <w:szCs w:val="48"/>
        </w:rPr>
        <w:t>State Transition Diagram</w:t>
      </w:r>
      <w:r>
        <w:rPr>
          <w:rFonts w:cs="Times New Roman" w:hAnsi="Times New Roman" w:eastAsia="Times New Roman" w:ascii="Times New Roman"/>
          <w:sz w:val="48"/>
          <w:szCs w:val="4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4400" w:h="10800" w:orient="landscape"/>
          <w:pgMar w:top="520" w:bottom="0" w:left="260" w:right="260"/>
        </w:sectPr>
      </w:pPr>
      <w:r>
        <w:pict>
          <v:shape type="#_x0000_t75" style="width:684pt;height:461.22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32"/>
        <w:ind w:left="2878"/>
      </w:pPr>
      <w:r>
        <w:rPr>
          <w:rFonts w:cs="Times New Roman" w:hAnsi="Times New Roman" w:eastAsia="Times New Roman" w:ascii="Times New Roman"/>
          <w:b/>
          <w:sz w:val="56"/>
          <w:szCs w:val="56"/>
        </w:rPr>
        <w:t>Implementation of a Prototype</w:t>
      </w:r>
      <w:r>
        <w:rPr>
          <w:rFonts w:cs="Times New Roman" w:hAnsi="Times New Roman" w:eastAsia="Times New Roman" w:ascii="Times New Roman"/>
          <w:sz w:val="56"/>
          <w:szCs w:val="5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auto" w:line="250"/>
        <w:ind w:left="105" w:right="234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provide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illustration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ATM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interface,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we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will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implement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an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Applet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that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stubs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represent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Account,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UserList,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CustomerInfo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objects.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lineRule="auto" w:line="249"/>
        <w:ind w:left="225" w:right="23"/>
      </w:pPr>
      <w:r>
        <w:rPr>
          <w:rFonts w:cs="Times New Roman" w:hAnsi="Times New Roman" w:eastAsia="Times New Roman" w:ascii="Times New Roman"/>
          <w:b/>
          <w:color w:val="FF6400"/>
          <w:sz w:val="48"/>
          <w:szCs w:val="48"/>
        </w:rPr>
        <w:t>The prototype shows a working model of the user interface</w:t>
      </w:r>
      <w:r>
        <w:rPr>
          <w:rFonts w:cs="Times New Roman" w:hAnsi="Times New Roman" w:eastAsia="Times New Roman" w:ascii="Times New Roman"/>
          <w:b/>
          <w:color w:val="FF6400"/>
          <w:sz w:val="48"/>
          <w:szCs w:val="48"/>
        </w:rPr>
        <w:t> with the message sequence that the customer will encounter.</w:t>
      </w:r>
      <w:r>
        <w:rPr>
          <w:rFonts w:cs="Times New Roman" w:hAnsi="Times New Roman" w:eastAsia="Times New Roman" w:ascii="Times New Roman"/>
          <w:b/>
          <w:color w:val="FF6400"/>
          <w:sz w:val="48"/>
          <w:szCs w:val="48"/>
        </w:rPr>
        <w:t> The purpose of the prototype is to examine the human</w:t>
      </w:r>
      <w:r>
        <w:rPr>
          <w:rFonts w:cs="Times New Roman" w:hAnsi="Times New Roman" w:eastAsia="Times New Roman" w:ascii="Times New Roman"/>
          <w:b/>
          <w:color w:val="FF6400"/>
          <w:sz w:val="48"/>
          <w:szCs w:val="48"/>
        </w:rPr>
        <w:t> factors issues relating to the interface and to make certain</w:t>
      </w:r>
      <w:r>
        <w:rPr>
          <w:rFonts w:cs="Times New Roman" w:hAnsi="Times New Roman" w:eastAsia="Times New Roman" w:ascii="Times New Roman"/>
          <w:b/>
          <w:color w:val="FF6400"/>
          <w:sz w:val="48"/>
          <w:szCs w:val="48"/>
        </w:rPr>
        <w:t> that there are no deadlocks or partial cycles and that each</w:t>
      </w:r>
      <w:r>
        <w:rPr>
          <w:rFonts w:cs="Times New Roman" w:hAnsi="Times New Roman" w:eastAsia="Times New Roman" w:ascii="Times New Roman"/>
          <w:b/>
          <w:color w:val="FF6400"/>
          <w:sz w:val="48"/>
          <w:szCs w:val="48"/>
        </w:rPr>
        <w:t> transaction will properly terminate and return the system</w:t>
      </w:r>
      <w:r>
        <w:rPr>
          <w:rFonts w:cs="Times New Roman" w:hAnsi="Times New Roman" w:eastAsia="Times New Roman" w:ascii="Times New Roman"/>
          <w:color w:val="000000"/>
          <w:sz w:val="48"/>
          <w:szCs w:val="48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before="2"/>
        <w:ind w:left="225"/>
      </w:pPr>
      <w:r>
        <w:rPr>
          <w:rFonts w:cs="Times New Roman" w:hAnsi="Times New Roman" w:eastAsia="Times New Roman" w:ascii="Times New Roman"/>
          <w:b/>
          <w:color w:val="FF6400"/>
          <w:sz w:val="48"/>
          <w:szCs w:val="48"/>
        </w:rPr>
        <w:t>to the welcome state.</w:t>
      </w:r>
      <w:r>
        <w:rPr>
          <w:rFonts w:cs="Times New Roman" w:hAnsi="Times New Roman" w:eastAsia="Times New Roman" w:ascii="Times New Roman"/>
          <w:color w:val="000000"/>
          <w:sz w:val="48"/>
          <w:szCs w:val="4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345"/>
        <w:sectPr>
          <w:pgSz w:w="14400" w:h="10800" w:orient="landscape"/>
          <w:pgMar w:top="780" w:bottom="280" w:left="880" w:right="880"/>
        </w:sectPr>
      </w:pPr>
      <w:r>
        <w:rPr>
          <w:rFonts w:cs="Times New Roman" w:hAnsi="Times New Roman" w:eastAsia="Times New Roman" w:ascii="Times New Roman"/>
          <w:b/>
          <w:color w:val="CCCCFF"/>
          <w:sz w:val="48"/>
          <w:szCs w:val="48"/>
        </w:rPr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  <w:t>The</w:t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  <w:t> </w:t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  <w:t>ATM</w:t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  <w:t> </w:t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  <w:t>User</w:t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  <w:t> </w:t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  <w:u w:val="thick" w:color="CCCCFF"/>
        </w:rPr>
        <w:t>Interface</w:t>
      </w:r>
      <w:r>
        <w:rPr>
          <w:rFonts w:cs="Times New Roman" w:hAnsi="Times New Roman" w:eastAsia="Times New Roman" w:ascii="Times New Roman"/>
          <w:b/>
          <w:color w:val="CCCCFF"/>
          <w:sz w:val="48"/>
          <w:szCs w:val="48"/>
        </w:rPr>
      </w:r>
      <w:r>
        <w:rPr>
          <w:rFonts w:cs="Times New Roman" w:hAnsi="Times New Roman" w:eastAsia="Times New Roman" w:ascii="Times New Roman"/>
          <w:color w:val="000000"/>
          <w:sz w:val="48"/>
          <w:szCs w:val="48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spacing w:before="32"/>
        <w:ind w:left="1580" w:right="1902"/>
      </w:pPr>
      <w:r>
        <w:rPr>
          <w:rFonts w:cs="Times New Roman" w:hAnsi="Times New Roman" w:eastAsia="Times New Roman" w:ascii="Times New Roman"/>
          <w:b/>
          <w:sz w:val="56"/>
          <w:szCs w:val="56"/>
        </w:rPr>
        <w:t>Test Plan for the User Interface Prototype</w:t>
      </w:r>
      <w:r>
        <w:rPr>
          <w:rFonts w:cs="Times New Roman" w:hAnsi="Times New Roman" w:eastAsia="Times New Roman" w:ascii="Times New Roman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5"/>
      </w:pPr>
      <w:r>
        <w:rPr>
          <w:rFonts w:cs="Times New Roman" w:hAnsi="Times New Roman" w:eastAsia="Times New Roman" w:ascii="Times New Roman"/>
          <w:b/>
          <w:color w:val="3333CC"/>
          <w:sz w:val="48"/>
          <w:szCs w:val="48"/>
        </w:rPr>
        <w:t>Test Plan for the Interface Prototype</w:t>
      </w:r>
      <w:r>
        <w:rPr>
          <w:rFonts w:cs="Times New Roman" w:hAnsi="Times New Roman" w:eastAsia="Times New Roman" w:ascii="Times New Roman"/>
          <w:color w:val="000000"/>
          <w:sz w:val="48"/>
          <w:szCs w:val="48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left="705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1.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  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Specify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paths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through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system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be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tested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305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Welcome screen (ask for Account Number) (DIGITS + ENTER) </w:t>
      </w:r>
      <w:r>
        <w:rPr>
          <w:rFonts w:cs="Arial" w:hAnsi="Arial" w:eastAsia="Arial" w:ascii="Arial"/>
          <w:color w:val="FF6400"/>
          <w:sz w:val="36"/>
          <w:szCs w:val="36"/>
        </w:rPr>
        <w:t>Æ</w:t>
      </w:r>
      <w:r>
        <w:rPr>
          <w:rFonts w:cs="Arial" w:hAnsi="Arial" w:eastAsia="Arial" w:ascii="Arial"/>
          <w:color w:val="0000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305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Passcode State  (Ask for Passcode)  (DIGITS + ENTER) </w:t>
      </w:r>
      <w:r>
        <w:rPr>
          <w:rFonts w:cs="Arial" w:hAnsi="Arial" w:eastAsia="Arial" w:ascii="Arial"/>
          <w:color w:val="FF6400"/>
          <w:sz w:val="36"/>
          <w:szCs w:val="36"/>
        </w:rPr>
        <w:t>Æ</w:t>
      </w:r>
      <w:r>
        <w:rPr>
          <w:rFonts w:cs="Arial" w:hAnsi="Arial" w:eastAsia="Arial" w:ascii="Arial"/>
          <w:color w:val="0000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305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Select State  (Show Options)  (DEPOSIT or WITDRAW + ENTER) </w:t>
      </w:r>
      <w:r>
        <w:rPr>
          <w:rFonts w:cs="Arial" w:hAnsi="Arial" w:eastAsia="Arial" w:ascii="Arial"/>
          <w:color w:val="FF6400"/>
          <w:sz w:val="36"/>
          <w:szCs w:val="36"/>
        </w:rPr>
        <w:t>Æ</w:t>
      </w:r>
      <w:r>
        <w:rPr>
          <w:rFonts w:cs="Arial" w:hAnsi="Arial" w:eastAsia="Arial" w:ascii="Arial"/>
          <w:color w:val="0000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lineRule="auto" w:line="369"/>
        <w:ind w:left="1305" w:right="55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Deposit State    or   Withdraw State  (Key-in amount and press ENTER) </w:t>
      </w:r>
      <w:r>
        <w:rPr>
          <w:rFonts w:cs="Arial" w:hAnsi="Arial" w:eastAsia="Arial" w:ascii="Arial"/>
          <w:color w:val="FF6400"/>
          <w:sz w:val="36"/>
          <w:szCs w:val="36"/>
        </w:rPr>
        <w:t>Æ</w:t>
      </w:r>
      <w:r>
        <w:rPr>
          <w:rFonts w:cs="Arial" w:hAnsi="Arial" w:eastAsia="Arial" w:ascii="Arial"/>
          <w:color w:val="FF64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Other State  (Ask if user wants to make another transaction) (CLEAR = NO) </w:t>
      </w:r>
      <w:r>
        <w:rPr>
          <w:rFonts w:cs="Arial" w:hAnsi="Arial" w:eastAsia="Arial" w:ascii="Arial"/>
          <w:color w:val="FF6400"/>
          <w:sz w:val="36"/>
          <w:szCs w:val="36"/>
        </w:rPr>
        <w:t>Æ</w:t>
      </w:r>
      <w:r>
        <w:rPr>
          <w:rFonts w:cs="Arial" w:hAnsi="Arial" w:eastAsia="Arial" w:ascii="Arial"/>
          <w:color w:val="FF64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Goodbye screen  (if answer is NO)  (CLEAR) </w:t>
      </w:r>
      <w:r>
        <w:rPr>
          <w:rFonts w:cs="Arial" w:hAnsi="Arial" w:eastAsia="Arial" w:ascii="Arial"/>
          <w:color w:val="FF6400"/>
          <w:sz w:val="36"/>
          <w:szCs w:val="36"/>
        </w:rPr>
        <w:t>Æ</w:t>
      </w:r>
      <w:r>
        <w:rPr>
          <w:rFonts w:cs="Arial" w:hAnsi="Arial" w:eastAsia="Arial" w:ascii="Arial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9"/>
        <w:ind w:left="1305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Welcome screen is returned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left="1185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Alternative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paths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from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Select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State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305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User aborts transaction by pressing CLEAR </w:t>
      </w:r>
      <w:r>
        <w:rPr>
          <w:rFonts w:cs="Arial" w:hAnsi="Arial" w:eastAsia="Arial" w:ascii="Arial"/>
          <w:color w:val="FF6400"/>
          <w:sz w:val="36"/>
          <w:szCs w:val="36"/>
        </w:rPr>
        <w:t>Æ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Goodbye (CLEAR) </w:t>
      </w:r>
      <w:r>
        <w:rPr>
          <w:rFonts w:cs="Arial" w:hAnsi="Arial" w:eastAsia="Arial" w:ascii="Arial"/>
          <w:color w:val="FF6400"/>
          <w:sz w:val="36"/>
          <w:szCs w:val="36"/>
        </w:rPr>
        <w:t>Æ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Welcome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305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User selects check balance (BALANCE) </w:t>
      </w:r>
      <w:r>
        <w:rPr>
          <w:rFonts w:cs="Arial" w:hAnsi="Arial" w:eastAsia="Arial" w:ascii="Arial"/>
          <w:color w:val="FF6400"/>
          <w:sz w:val="36"/>
          <w:szCs w:val="36"/>
        </w:rPr>
        <w:t>Æ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Other State (CLEAR = NO) </w:t>
      </w:r>
      <w:r>
        <w:rPr>
          <w:rFonts w:cs="Arial" w:hAnsi="Arial" w:eastAsia="Arial" w:ascii="Arial"/>
          <w:color w:val="FF6400"/>
          <w:sz w:val="36"/>
          <w:szCs w:val="36"/>
        </w:rPr>
        <w:t>Æ</w:t>
      </w:r>
      <w:r>
        <w:rPr>
          <w:rFonts w:cs="Arial" w:hAnsi="Arial" w:eastAsia="Arial" w:ascii="Arial"/>
          <w:color w:val="0000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1305"/>
        <w:sectPr>
          <w:pgSz w:w="14400" w:h="10800" w:orient="landscape"/>
          <w:pgMar w:top="780" w:bottom="280" w:left="640" w:right="80"/>
        </w:sectPr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Goodbye screen (CLEAR) </w:t>
      </w:r>
      <w:r>
        <w:rPr>
          <w:rFonts w:cs="Arial" w:hAnsi="Arial" w:eastAsia="Arial" w:ascii="Arial"/>
          <w:color w:val="FF6400"/>
          <w:sz w:val="36"/>
          <w:szCs w:val="36"/>
        </w:rPr>
        <w:t>Æ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Welcome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32"/>
        <w:ind w:left="1426"/>
      </w:pPr>
      <w:r>
        <w:rPr>
          <w:rFonts w:cs="Times New Roman" w:hAnsi="Times New Roman" w:eastAsia="Times New Roman" w:ascii="Times New Roman"/>
          <w:b/>
          <w:sz w:val="56"/>
          <w:szCs w:val="56"/>
        </w:rPr>
        <w:t>Test Plan for User Interface Prototype</w:t>
      </w:r>
      <w:r>
        <w:rPr>
          <w:rFonts w:cs="Times New Roman" w:hAnsi="Times New Roman" w:eastAsia="Times New Roman" w:ascii="Times New Roman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left="225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Other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Alternate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Paths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225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After a Deposit or Withdrawl make another transaction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225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Deposit (ENTER) </w:t>
      </w:r>
      <w:r>
        <w:rPr>
          <w:rFonts w:cs="Arial" w:hAnsi="Arial" w:eastAsia="Arial" w:ascii="Arial"/>
          <w:color w:val="FF6400"/>
          <w:sz w:val="36"/>
          <w:szCs w:val="36"/>
        </w:rPr>
        <w:t>Æ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Other State(ENTER = YES) </w:t>
      </w:r>
      <w:r>
        <w:rPr>
          <w:rFonts w:cs="Arial" w:hAnsi="Arial" w:eastAsia="Arial" w:ascii="Arial"/>
          <w:color w:val="FF6400"/>
          <w:sz w:val="36"/>
          <w:szCs w:val="36"/>
        </w:rPr>
        <w:t>Æ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Select screen (BALANCE)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6"/>
        <w:ind w:left="225"/>
      </w:pPr>
      <w:r>
        <w:rPr>
          <w:rFonts w:cs="Arial" w:hAnsi="Arial" w:eastAsia="Arial" w:ascii="Arial"/>
          <w:color w:val="FF6400"/>
          <w:sz w:val="36"/>
          <w:szCs w:val="36"/>
        </w:rPr>
        <w:t>Æ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Other State (CLEAR = NO) </w:t>
      </w:r>
      <w:r>
        <w:rPr>
          <w:rFonts w:cs="Arial" w:hAnsi="Arial" w:eastAsia="Arial" w:ascii="Arial"/>
          <w:color w:val="FF6400"/>
          <w:sz w:val="36"/>
          <w:szCs w:val="36"/>
        </w:rPr>
        <w:t>Æ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Goodbye screen (CLEAR) </w:t>
      </w:r>
      <w:r>
        <w:rPr>
          <w:rFonts w:cs="Arial" w:hAnsi="Arial" w:eastAsia="Arial" w:ascii="Arial"/>
          <w:color w:val="FF6400"/>
          <w:sz w:val="36"/>
          <w:szCs w:val="36"/>
        </w:rPr>
        <w:t>Æ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Welcome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auto" w:line="250"/>
        <w:ind w:left="345" w:right="1342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Test that pressing ENTER before keying in the amount of the deposit or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withdrawl will generate the appropriate error message recovery sequence.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tabs>
          <w:tab w:pos="820" w:val="left"/>
        </w:tabs>
        <w:jc w:val="left"/>
        <w:spacing w:lineRule="auto" w:line="250"/>
        <w:ind w:left="825" w:right="624" w:hanging="720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2.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ab/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When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debugging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testing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prototype,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keep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log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corrections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and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changes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made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code.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auto" w:line="250"/>
        <w:ind w:left="705" w:right="53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You should NOT record simple errors like missing semicolons, missing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parentheses, or misspelled identifiers, but errors that lead to changes in the code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like adding the boolean hold flag to ensure that the goodbye screen would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ind w:left="705"/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display after a balance check.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auto" w:line="250"/>
        <w:ind w:left="465" w:right="480"/>
        <w:sectPr>
          <w:pgSz w:w="14400" w:h="10800" w:orient="landscape"/>
          <w:pgMar w:top="660" w:bottom="280" w:left="1120" w:right="140"/>
        </w:sectPr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Changes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code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made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during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debugging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testing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can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modify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or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override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design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decisions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should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be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documented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later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review.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32" w:lineRule="exact" w:line="620"/>
        <w:ind w:left="4188"/>
      </w:pPr>
      <w:r>
        <w:rPr>
          <w:rFonts w:cs="Times New Roman" w:hAnsi="Times New Roman" w:eastAsia="Times New Roman" w:ascii="Times New Roman"/>
          <w:b/>
          <w:position w:val="-2"/>
          <w:sz w:val="56"/>
          <w:szCs w:val="56"/>
        </w:rPr>
        <w:t>Results of Testing</w:t>
      </w:r>
      <w:r>
        <w:rPr>
          <w:rFonts w:cs="Times New Roman" w:hAnsi="Times New Roman" w:eastAsia="Times New Roman" w:ascii="Times New Roman"/>
          <w:position w:val="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 w:lineRule="exact" w:line="440"/>
        <w:ind w:left="105"/>
      </w:pPr>
      <w:r>
        <w:rPr>
          <w:rFonts w:cs="Times New Roman" w:hAnsi="Times New Roman" w:eastAsia="Times New Roman" w:ascii="Times New Roman"/>
          <w:b/>
          <w:color w:val="3333CC"/>
          <w:w w:val="99"/>
          <w:position w:val="-1"/>
          <w:sz w:val="40"/>
          <w:szCs w:val="40"/>
        </w:rPr>
      </w:r>
      <w:r>
        <w:rPr>
          <w:rFonts w:cs="Times New Roman" w:hAnsi="Times New Roman" w:eastAsia="Times New Roman" w:ascii="Times New Roman"/>
          <w:b/>
          <w:color w:val="3333CC"/>
          <w:w w:val="99"/>
          <w:position w:val="-1"/>
          <w:sz w:val="40"/>
          <w:szCs w:val="40"/>
          <w:u w:val="thick" w:color="3333CC"/>
        </w:rPr>
        <w:t>Errors</w:t>
      </w:r>
      <w:r>
        <w:rPr>
          <w:rFonts w:cs="Times New Roman" w:hAnsi="Times New Roman" w:eastAsia="Times New Roman" w:ascii="Times New Roman"/>
          <w:b/>
          <w:color w:val="3333CC"/>
          <w:w w:val="99"/>
          <w:position w:val="-1"/>
          <w:sz w:val="40"/>
          <w:szCs w:val="40"/>
          <w:u w:val="thick" w:color="3333CC"/>
        </w:rPr>
      </w:r>
      <w:r>
        <w:rPr>
          <w:rFonts w:cs="Times New Roman" w:hAnsi="Times New Roman" w:eastAsia="Times New Roman" w:ascii="Times New Roman"/>
          <w:b/>
          <w:color w:val="3333CC"/>
          <w:w w:val="99"/>
          <w:position w:val="-1"/>
          <w:sz w:val="40"/>
          <w:szCs w:val="40"/>
          <w:u w:val="thick" w:color="3333CC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position w:val="-1"/>
          <w:sz w:val="40"/>
          <w:szCs w:val="40"/>
          <w:u w:val="thick" w:color="3333CC"/>
        </w:rPr>
      </w:r>
      <w:r>
        <w:rPr>
          <w:rFonts w:cs="Times New Roman" w:hAnsi="Times New Roman" w:eastAsia="Times New Roman" w:ascii="Times New Roman"/>
          <w:b/>
          <w:color w:val="3333CC"/>
          <w:w w:val="99"/>
          <w:position w:val="-1"/>
          <w:sz w:val="40"/>
          <w:szCs w:val="40"/>
          <w:u w:val="thick" w:color="3333CC"/>
        </w:rPr>
        <w:t>Detected</w:t>
      </w:r>
      <w:r>
        <w:rPr>
          <w:rFonts w:cs="Times New Roman" w:hAnsi="Times New Roman" w:eastAsia="Times New Roman" w:ascii="Times New Roman"/>
          <w:b/>
          <w:color w:val="3333CC"/>
          <w:w w:val="99"/>
          <w:position w:val="-1"/>
          <w:sz w:val="40"/>
          <w:szCs w:val="40"/>
        </w:rPr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8" w:lineRule="auto" w:line="250"/>
        <w:ind w:left="1065" w:right="44"/>
      </w:pPr>
      <w:r>
        <w:rPr>
          <w:rFonts w:cs="Times New Roman" w:hAnsi="Times New Roman" w:eastAsia="Times New Roman" w:ascii="Times New Roman"/>
          <w:color w:val="FF6400"/>
          <w:w w:val="99"/>
          <w:sz w:val="40"/>
          <w:szCs w:val="40"/>
        </w:rPr>
        <w:t>•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Account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numbers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passcodes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that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are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9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digits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or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longer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can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 cause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integer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overflow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errors.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auto" w:line="250"/>
        <w:ind w:left="1065" w:right="307"/>
        <w:sectPr>
          <w:pgSz w:w="14400" w:h="10800" w:orient="landscape"/>
          <w:pgMar w:top="780" w:bottom="280" w:left="880" w:right="1520"/>
        </w:sectPr>
      </w:pPr>
      <w:r>
        <w:rPr>
          <w:rFonts w:cs="Times New Roman" w:hAnsi="Times New Roman" w:eastAsia="Times New Roman" w:ascii="Times New Roman"/>
          <w:color w:val="FF6400"/>
          <w:w w:val="99"/>
          <w:sz w:val="40"/>
          <w:szCs w:val="40"/>
        </w:rPr>
        <w:t>•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If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ENTER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pressed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before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amount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indicated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when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 performing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withdrawal,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then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ENTER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must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be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pressed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twice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 after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amount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has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been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entered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before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correct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screen</w:t>
      </w:r>
      <w:r>
        <w:rPr>
          <w:rFonts w:cs="Times New Roman" w:hAnsi="Times New Roman" w:eastAsia="Times New Roman" w:ascii="Times New Roman"/>
          <w:b/>
          <w:color w:val="FF640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b/>
          <w:color w:val="FF6400"/>
          <w:w w:val="99"/>
          <w:sz w:val="40"/>
          <w:szCs w:val="40"/>
        </w:rPr>
        <w:t> displayed.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32"/>
        <w:ind w:left="3626"/>
      </w:pPr>
      <w:r>
        <w:rPr>
          <w:rFonts w:cs="Times New Roman" w:hAnsi="Times New Roman" w:eastAsia="Times New Roman" w:ascii="Times New Roman"/>
          <w:b/>
          <w:sz w:val="56"/>
          <w:szCs w:val="56"/>
        </w:rPr>
        <w:t>Plan for the Next Iteration</w:t>
      </w:r>
      <w:r>
        <w:rPr>
          <w:rFonts w:cs="Times New Roman" w:hAnsi="Times New Roman" w:eastAsia="Times New Roman" w:ascii="Times New Roman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left="105"/>
      </w:pPr>
      <w:r>
        <w:rPr>
          <w:rFonts w:cs="Times New Roman" w:hAnsi="Times New Roman" w:eastAsia="Times New Roman" w:ascii="Times New Roman"/>
          <w:w w:val="99"/>
          <w:sz w:val="40"/>
          <w:szCs w:val="40"/>
        </w:rPr>
        <w:t>Start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Date: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Sept.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9,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2004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                    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Due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Date: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Sept.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23,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w w:val="99"/>
          <w:sz w:val="40"/>
          <w:szCs w:val="40"/>
        </w:rPr>
        <w:t>2004</w:t>
      </w:r>
      <w:r>
        <w:rPr>
          <w:rFonts w:cs="Times New Roman" w:hAnsi="Times New Roman" w:eastAsia="Times New Roman" w:ascii="Times New Roman"/>
          <w:w w:val="100"/>
          <w:sz w:val="40"/>
          <w:szCs w:val="40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lineRule="exact" w:line="440"/>
        <w:ind w:left="225"/>
      </w:pPr>
      <w:r>
        <w:rPr>
          <w:rFonts w:cs="Times New Roman" w:hAnsi="Times New Roman" w:eastAsia="Times New Roman" w:ascii="Times New Roman"/>
          <w:b/>
          <w:w w:val="99"/>
          <w:position w:val="-1"/>
          <w:sz w:val="40"/>
          <w:szCs w:val="40"/>
        </w:rPr>
        <w:t>Artifact</w:t>
      </w:r>
      <w:r>
        <w:rPr>
          <w:rFonts w:cs="Times New Roman" w:hAnsi="Times New Roman" w:eastAsia="Times New Roman" w:ascii="Times New Roman"/>
          <w:b/>
          <w:w w:val="100"/>
          <w:position w:val="-1"/>
          <w:sz w:val="40"/>
          <w:szCs w:val="40"/>
        </w:rPr>
        <w:t>                                            </w:t>
      </w:r>
      <w:r>
        <w:rPr>
          <w:rFonts w:cs="Times New Roman" w:hAnsi="Times New Roman" w:eastAsia="Times New Roman" w:ascii="Times New Roman"/>
          <w:b/>
          <w:w w:val="99"/>
          <w:position w:val="-1"/>
          <w:sz w:val="40"/>
          <w:szCs w:val="40"/>
        </w:rPr>
        <w:t>Comment</w:t>
      </w:r>
      <w:r>
        <w:rPr>
          <w:rFonts w:cs="Times New Roman" w:hAnsi="Times New Roman" w:eastAsia="Times New Roman" w:ascii="Times New Roman"/>
          <w:w w:val="100"/>
          <w:position w:val="0"/>
          <w:sz w:val="40"/>
          <w:szCs w:val="4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4400" w:h="10800" w:orient="landscape"/>
          <w:pgMar w:top="660" w:bottom="280" w:left="520" w:right="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 w:lineRule="auto" w:line="288"/>
        <w:ind w:left="555" w:right="370" w:hanging="450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Use cases:</w:t>
      </w: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 Withdrawal</w:t>
      </w: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 Deposit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3" w:lineRule="exact" w:line="400"/>
        <w:ind w:left="555" w:right="-74"/>
      </w:pPr>
      <w:r>
        <w:rPr>
          <w:rFonts w:cs="Times New Roman" w:hAnsi="Times New Roman" w:eastAsia="Times New Roman" w:ascii="Times New Roman"/>
          <w:b/>
          <w:color w:val="3333CC"/>
          <w:position w:val="-1"/>
          <w:sz w:val="36"/>
          <w:szCs w:val="36"/>
        </w:rPr>
        <w:t>Check Balance</w:t>
      </w:r>
      <w:r>
        <w:rPr>
          <w:rFonts w:cs="Times New Roman" w:hAnsi="Times New Roman" w:eastAsia="Times New Roman" w:ascii="Times New Roman"/>
          <w:color w:val="000000"/>
          <w:position w:val="0"/>
          <w:sz w:val="36"/>
          <w:szCs w:val="36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auto" w:line="250"/>
        <w:ind w:right="1113"/>
        <w:sectPr>
          <w:type w:val="continuous"/>
          <w:pgSz w:w="14400" w:h="10800" w:orient="landscape"/>
          <w:pgMar w:top="900" w:bottom="280" w:left="520" w:right="40"/>
          <w:cols w:num="2" w:equalWidth="off">
            <w:col w:w="2846" w:space="1340"/>
            <w:col w:w="9654"/>
          </w:cols>
        </w:sectPr>
      </w:pP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Use cases describe the main sequence scenario and lists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alternate sequence scenarios (to be developed in next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iteration). Fully dressed use cases are begun for each of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these goals.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pict>
          <v:group style="position:absolute;margin-left:0pt;margin-top:119.64pt;width:720pt;height:396.72pt;mso-position-horizontal-relative:page;mso-position-vertical-relative:page;z-index:-284" coordorigin="0,2393" coordsize="14400,7934">
            <v:shape style="position:absolute;left:0;top:3360;width:14400;height:0" coordorigin="0,3360" coordsize="14400,0" path="m0,3360l14400,3360e" filled="f" stroked="t" strokeweight="0.72pt" strokecolor="#000000">
              <v:path arrowok="t"/>
            </v:shape>
            <v:shape style="position:absolute;left:4320;top:2400;width:0;height:7920" coordorigin="4320,2400" coordsize="0,7920" path="m4320,2400l4320,10320e" filled="f" stroked="t" strokeweight="0.72pt" strokecolor="#000000">
              <v:path arrowok="t"/>
            </v:shape>
            <v:shape style="position:absolute;left:0;top:5520;width:14400;height:0" coordorigin="0,5520" coordsize="14400,0" path="m0,5520l14400,5520e" filled="f" stroked="t" strokeweight="0.72pt" strokecolor="#000000">
              <v:path arrowok="t"/>
            </v:shape>
            <v:shape style="position:absolute;left:0;top:6720;width:14400;height:0" coordorigin="0,6720" coordsize="14400,0" path="m0,6720l14400,6720e" filled="f" stroked="t" strokeweight="0.72pt" strokecolor="#000000">
              <v:path arrowok="t"/>
            </v:shape>
            <v:shape style="position:absolute;left:0;top:7920;width:14400;height:0" coordorigin="0,7920" coordsize="14400,0" path="m0,7920l14400,7920e" filled="f" stroked="t" strokeweight="0.72pt" strokecolor="#000000">
              <v:path arrowok="t"/>
            </v:shape>
            <v:shape style="position:absolute;left:0;top:9240;width:14400;height:0" coordorigin="0,9240" coordsize="14400,0" path="m0,9240l14400,9240e" filled="f" stroked="t" strokeweight="0.72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4" w:lineRule="exact" w:line="420"/>
        <w:ind w:left="4305" w:right="243" w:hanging="4080"/>
      </w:pPr>
      <w:r>
        <w:rPr>
          <w:rFonts w:cs="Times New Roman" w:hAnsi="Times New Roman" w:eastAsia="Times New Roman" w:ascii="Times New Roman"/>
          <w:b/>
          <w:color w:val="3333CC"/>
          <w:position w:val="-12"/>
          <w:sz w:val="36"/>
          <w:szCs w:val="36"/>
        </w:rPr>
        <w:t>Actor-Goal List                  </w:t>
      </w:r>
      <w:r>
        <w:rPr>
          <w:rFonts w:cs="Times New Roman" w:hAnsi="Times New Roman" w:eastAsia="Times New Roman" w:ascii="Times New Roman"/>
          <w:b/>
          <w:color w:val="FF6400"/>
          <w:position w:val="0"/>
          <w:sz w:val="36"/>
          <w:szCs w:val="36"/>
        </w:rPr>
        <w:t>Identify the stakeholders (and external systems) and make a</w:t>
      </w:r>
      <w:r>
        <w:rPr>
          <w:rFonts w:cs="Times New Roman" w:hAnsi="Times New Roman" w:eastAsia="Times New Roman" w:ascii="Times New Roman"/>
          <w:b/>
          <w:color w:val="FF6400"/>
          <w:position w:val="0"/>
          <w:sz w:val="36"/>
          <w:szCs w:val="36"/>
        </w:rPr>
        <w:t> list of the goals that  each might have.</w:t>
      </w:r>
      <w:r>
        <w:rPr>
          <w:rFonts w:cs="Times New Roman" w:hAnsi="Times New Roman" w:eastAsia="Times New Roman" w:ascii="Times New Roman"/>
          <w:color w:val="000000"/>
          <w:position w:val="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auto" w:line="248"/>
        <w:ind w:left="4185" w:right="451" w:hanging="4080"/>
      </w:pPr>
      <w:r>
        <w:rPr>
          <w:rFonts w:cs="Times New Roman" w:hAnsi="Times New Roman" w:eastAsia="Times New Roman" w:ascii="Times New Roman"/>
          <w:b/>
          <w:color w:val="3333CC"/>
          <w:position w:val="12"/>
          <w:sz w:val="36"/>
          <w:szCs w:val="36"/>
        </w:rPr>
        <w:t>Use case diagrams              </w:t>
      </w:r>
      <w:r>
        <w:rPr>
          <w:rFonts w:cs="Times New Roman" w:hAnsi="Times New Roman" w:eastAsia="Times New Roman" w:ascii="Times New Roman"/>
          <w:b/>
          <w:color w:val="FF6400"/>
          <w:position w:val="0"/>
          <w:sz w:val="36"/>
          <w:szCs w:val="36"/>
        </w:rPr>
        <w:t>From the Actor-Goal List,  identify use cases and the actors</w:t>
      </w:r>
      <w:r>
        <w:rPr>
          <w:rFonts w:cs="Times New Roman" w:hAnsi="Times New Roman" w:eastAsia="Times New Roman" w:ascii="Times New Roman"/>
          <w:b/>
          <w:color w:val="FF6400"/>
          <w:position w:val="0"/>
          <w:sz w:val="36"/>
          <w:szCs w:val="36"/>
        </w:rPr>
        <w:t> that participate in each.  Display the system boundary.</w:t>
      </w:r>
      <w:r>
        <w:rPr>
          <w:rFonts w:cs="Times New Roman" w:hAnsi="Times New Roman" w:eastAsia="Times New Roman" w:ascii="Times New Roman"/>
          <w:color w:val="0000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13" w:lineRule="auto" w:line="250"/>
        <w:ind w:left="4185" w:right="1183" w:hanging="4080"/>
      </w:pPr>
      <w:r>
        <w:rPr>
          <w:rFonts w:cs="Times New Roman" w:hAnsi="Times New Roman" w:eastAsia="Times New Roman" w:ascii="Times New Roman"/>
          <w:b/>
          <w:color w:val="3333CC"/>
          <w:sz w:val="36"/>
          <w:szCs w:val="36"/>
        </w:rPr>
        <w:t>State Model Diagram         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Add error states for incorrect passcode – do not accept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passcodes with more than 6 digits.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lineRule="auto" w:line="175"/>
        <w:ind w:left="4305" w:right="54"/>
        <w:sectPr>
          <w:type w:val="continuous"/>
          <w:pgSz w:w="14400" w:h="10800" w:orient="landscape"/>
          <w:pgMar w:top="900" w:bottom="280" w:left="520" w:right="40"/>
        </w:sectPr>
      </w:pPr>
      <w:r>
        <w:pict>
          <v:shape type="#_x0000_t202" style="position:absolute;margin-left:31.26pt;margin-top:480.516pt;width:76.0375pt;height:18pt;mso-position-horizontal-relative:page;mso-position-vertical-relative:page;z-index:-28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6"/>
                      <w:szCs w:val="36"/>
                    </w:rPr>
                    <w:jc w:val="left"/>
                    <w:spacing w:lineRule="exact" w:line="360"/>
                    <w:ind w:right="-74"/>
                  </w:pPr>
                  <w:r>
                    <w:rPr>
                      <w:rFonts w:cs="Times New Roman" w:hAnsi="Times New Roman" w:eastAsia="Times New Roman" w:ascii="Times New Roman"/>
                      <w:b/>
                      <w:color w:val="3333CC"/>
                      <w:sz w:val="36"/>
                      <w:szCs w:val="36"/>
                    </w:rPr>
                    <w:t>Prototype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Construct a table for verifying user accounts/passcode.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Construct a database for user accounts and incorporate these</w:t>
      </w:r>
      <w:r>
        <w:rPr>
          <w:rFonts w:cs="Times New Roman" w:hAnsi="Times New Roman" w:eastAsia="Times New Roman" w:ascii="Times New Roman"/>
          <w:b/>
          <w:color w:val="FF6400"/>
          <w:sz w:val="36"/>
          <w:szCs w:val="36"/>
        </w:rPr>
        <w:t> data bases into the ATM simulation.</w:t>
      </w:r>
      <w:r>
        <w:rPr>
          <w:rFonts w:cs="Times New Roman" w:hAnsi="Times New Roman" w:eastAsia="Times New Roman" w:ascii="Times New Roman"/>
          <w:color w:val="0000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spacing w:before="32"/>
        <w:ind w:left="5401" w:right="5183"/>
      </w:pPr>
      <w:r>
        <w:rPr>
          <w:rFonts w:cs="Times New Roman" w:hAnsi="Times New Roman" w:eastAsia="Times New Roman" w:ascii="Times New Roman"/>
          <w:b/>
          <w:sz w:val="56"/>
          <w:szCs w:val="56"/>
        </w:rPr>
        <w:t>Homework</w:t>
      </w:r>
      <w:r>
        <w:rPr>
          <w:rFonts w:cs="Times New Roman" w:hAnsi="Times New Roman" w:eastAsia="Times New Roman" w:ascii="Times New Roman"/>
          <w:sz w:val="56"/>
          <w:szCs w:val="56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5"/>
      </w:pPr>
      <w:r>
        <w:rPr>
          <w:rFonts w:cs="Times New Roman" w:hAnsi="Times New Roman" w:eastAsia="Times New Roman" w:ascii="Times New Roman"/>
          <w:b/>
          <w:color w:val="3333CC"/>
          <w:sz w:val="48"/>
          <w:szCs w:val="48"/>
        </w:rPr>
        <w:t>Complete the artifacts listed in the iteration Plan.  In particular:</w:t>
      </w:r>
      <w:r>
        <w:rPr>
          <w:rFonts w:cs="Times New Roman" w:hAnsi="Times New Roman" w:eastAsia="Times New Roman" w:ascii="Times New Roman"/>
          <w:color w:val="000000"/>
          <w:sz w:val="48"/>
          <w:szCs w:val="4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tabs>
          <w:tab w:pos="820" w:val="left"/>
        </w:tabs>
        <w:jc w:val="left"/>
        <w:spacing w:lineRule="auto" w:line="250"/>
        <w:ind w:left="825" w:right="1656" w:hanging="720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1.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ab/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Write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cases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Witrhdraw,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Deposit,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Check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Balance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(as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described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comments.)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left="105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2.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  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Construct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Actor-Goal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List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Case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Diagram.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tabs>
          <w:tab w:pos="820" w:val="left"/>
        </w:tabs>
        <w:jc w:val="left"/>
        <w:spacing w:lineRule="auto" w:line="250"/>
        <w:ind w:left="825" w:right="211" w:hanging="720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3.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ab/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Construct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Table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verifying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account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number/passcode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pair.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Assume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that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Account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numbers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are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pre-assignned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let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passcodes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be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established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that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time.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(You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may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add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ability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to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change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his/her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passcode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option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this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iteration.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tabs>
          <w:tab w:pos="820" w:val="left"/>
        </w:tabs>
        <w:jc w:val="left"/>
        <w:spacing w:lineRule="auto" w:line="250"/>
        <w:ind w:left="825" w:right="1295" w:hanging="720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4.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ab/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Construct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database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accounts.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(A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structure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your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own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creation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holding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account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information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providing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methods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performing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transactions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will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suffice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here.)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tabs>
          <w:tab w:pos="820" w:val="left"/>
        </w:tabs>
        <w:jc w:val="left"/>
        <w:spacing w:lineRule="auto" w:line="250"/>
        <w:ind w:left="825" w:right="554" w:hanging="720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5.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ab/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Incorporate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databases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into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prototype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system.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Add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checking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of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account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number/passcode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valid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user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(and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don’t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allow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passcode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 numbers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greater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than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6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digits).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ind w:left="105"/>
      </w:pP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6.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  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Write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test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plan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for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testing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the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prototype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and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perform</w:t>
      </w:r>
      <w:r>
        <w:rPr>
          <w:rFonts w:cs="Times New Roman" w:hAnsi="Times New Roman" w:eastAsia="Times New Roman" w:ascii="Times New Roman"/>
          <w:b/>
          <w:color w:val="3333CC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color w:val="3333CC"/>
          <w:w w:val="99"/>
          <w:sz w:val="40"/>
          <w:szCs w:val="40"/>
        </w:rPr>
        <w:t>test.</w:t>
      </w:r>
      <w:r>
        <w:rPr>
          <w:rFonts w:cs="Times New Roman" w:hAnsi="Times New Roman" w:eastAsia="Times New Roman" w:ascii="Times New Roman"/>
          <w:color w:val="000000"/>
          <w:w w:val="100"/>
          <w:sz w:val="40"/>
          <w:szCs w:val="40"/>
        </w:rPr>
      </w:r>
    </w:p>
    <w:sectPr>
      <w:pgSz w:w="14400" w:h="10800" w:orient="landscape"/>
      <w:pgMar w:top="420" w:bottom="280" w:left="520" w:right="5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