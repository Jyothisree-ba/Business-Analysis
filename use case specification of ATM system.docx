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49188" w14:textId="77777777" w:rsidR="00717AA1" w:rsidRDefault="00924D5B">
      <w:pPr>
        <w:spacing w:before="14"/>
        <w:ind w:left="1519"/>
        <w:rPr>
          <w:rFonts w:ascii="Arial" w:eastAsia="Arial" w:hAnsi="Arial" w:cs="Arial"/>
          <w:sz w:val="36"/>
          <w:szCs w:val="36"/>
        </w:rPr>
      </w:pPr>
      <w:r>
        <w:rPr>
          <w:rFonts w:ascii="Arial" w:eastAsia="Arial" w:hAnsi="Arial" w:cs="Arial"/>
          <w:b/>
          <w:sz w:val="36"/>
          <w:szCs w:val="36"/>
        </w:rPr>
        <w:t>Use-Case Specification: Withdraw Cash</w:t>
      </w:r>
    </w:p>
    <w:p w14:paraId="2D1FE494" w14:textId="77777777" w:rsidR="00717AA1" w:rsidRDefault="00717AA1">
      <w:pPr>
        <w:spacing w:before="10" w:line="100" w:lineRule="exact"/>
        <w:rPr>
          <w:sz w:val="11"/>
          <w:szCs w:val="11"/>
        </w:rPr>
      </w:pPr>
    </w:p>
    <w:p w14:paraId="3B90C7E6" w14:textId="77777777" w:rsidR="00717AA1" w:rsidRDefault="00924D5B">
      <w:pPr>
        <w:ind w:left="240"/>
        <w:rPr>
          <w:rFonts w:ascii="Arial" w:eastAsia="Arial" w:hAnsi="Arial" w:cs="Arial"/>
          <w:sz w:val="24"/>
          <w:szCs w:val="24"/>
        </w:rPr>
      </w:pPr>
      <w:r>
        <w:rPr>
          <w:rFonts w:ascii="Arial" w:eastAsia="Arial" w:hAnsi="Arial" w:cs="Arial"/>
          <w:b/>
          <w:sz w:val="24"/>
          <w:szCs w:val="24"/>
        </w:rPr>
        <w:t>1.  Brief Description</w:t>
      </w:r>
    </w:p>
    <w:p w14:paraId="3C519CFE" w14:textId="77777777" w:rsidR="00717AA1" w:rsidRDefault="00924D5B">
      <w:pPr>
        <w:spacing w:before="69"/>
        <w:ind w:left="960"/>
      </w:pPr>
      <w:r>
        <w:t>This use case describes how a Bank Customer uses an ATM to withdraw money from a bank account.</w:t>
      </w:r>
    </w:p>
    <w:p w14:paraId="22009F55" w14:textId="77777777" w:rsidR="00717AA1" w:rsidRDefault="00717AA1">
      <w:pPr>
        <w:spacing w:line="240" w:lineRule="exact"/>
        <w:rPr>
          <w:sz w:val="24"/>
          <w:szCs w:val="24"/>
        </w:rPr>
      </w:pPr>
    </w:p>
    <w:p w14:paraId="0CED384E" w14:textId="77777777" w:rsidR="00717AA1" w:rsidRDefault="00924D5B">
      <w:pPr>
        <w:ind w:left="240"/>
        <w:rPr>
          <w:rFonts w:ascii="Arial" w:eastAsia="Arial" w:hAnsi="Arial" w:cs="Arial"/>
          <w:sz w:val="24"/>
          <w:szCs w:val="24"/>
        </w:rPr>
      </w:pPr>
      <w:r>
        <w:rPr>
          <w:rFonts w:ascii="Arial" w:eastAsia="Arial" w:hAnsi="Arial" w:cs="Arial"/>
          <w:b/>
          <w:sz w:val="24"/>
          <w:szCs w:val="24"/>
        </w:rPr>
        <w:t>2.  Use-Case Diagram</w:t>
      </w:r>
      <w:bookmarkStart w:id="0" w:name="_GoBack"/>
      <w:bookmarkEnd w:id="0"/>
    </w:p>
    <w:p w14:paraId="0395B333" w14:textId="77777777" w:rsidR="00717AA1" w:rsidRDefault="00C156CF">
      <w:pPr>
        <w:spacing w:before="61"/>
        <w:ind w:left="960"/>
      </w:pPr>
      <w:r>
        <w:pict w14:anchorId="7526D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03.75pt">
            <v:imagedata r:id="rId7" o:title=""/>
          </v:shape>
        </w:pict>
      </w:r>
    </w:p>
    <w:p w14:paraId="21085B1C" w14:textId="77777777" w:rsidR="00717AA1" w:rsidRDefault="00717AA1">
      <w:pPr>
        <w:spacing w:before="19" w:line="220" w:lineRule="exact"/>
        <w:rPr>
          <w:sz w:val="22"/>
          <w:szCs w:val="22"/>
        </w:rPr>
      </w:pPr>
    </w:p>
    <w:p w14:paraId="589C01C2" w14:textId="77777777" w:rsidR="00717AA1" w:rsidRDefault="00924D5B">
      <w:pPr>
        <w:ind w:left="240"/>
        <w:rPr>
          <w:rFonts w:ascii="Arial" w:eastAsia="Arial" w:hAnsi="Arial" w:cs="Arial"/>
          <w:sz w:val="24"/>
          <w:szCs w:val="24"/>
        </w:rPr>
      </w:pPr>
      <w:r>
        <w:rPr>
          <w:rFonts w:ascii="Arial" w:eastAsia="Arial" w:hAnsi="Arial" w:cs="Arial"/>
          <w:b/>
          <w:sz w:val="24"/>
          <w:szCs w:val="24"/>
        </w:rPr>
        <w:t>3.  Preconditions</w:t>
      </w:r>
    </w:p>
    <w:p w14:paraId="73FC5F57" w14:textId="77777777" w:rsidR="00717AA1" w:rsidRDefault="00924D5B">
      <w:pPr>
        <w:spacing w:before="71"/>
        <w:ind w:left="1320"/>
      </w:pPr>
      <w:r>
        <w:rPr>
          <w:rFonts w:ascii="Arial Unicode MS" w:eastAsia="Arial Unicode MS" w:hAnsi="Arial Unicode MS" w:cs="Arial Unicode MS"/>
        </w:rPr>
        <w:t xml:space="preserve">   </w:t>
      </w:r>
      <w:r>
        <w:t xml:space="preserve">The bank Customer must possess a </w:t>
      </w:r>
      <w:r>
        <w:rPr>
          <w:b/>
        </w:rPr>
        <w:t>bank card</w:t>
      </w:r>
      <w:r>
        <w:t>.</w:t>
      </w:r>
    </w:p>
    <w:p w14:paraId="33E29414" w14:textId="77777777" w:rsidR="00717AA1" w:rsidRDefault="00717AA1">
      <w:pPr>
        <w:spacing w:before="1" w:line="120" w:lineRule="exact"/>
        <w:rPr>
          <w:sz w:val="13"/>
          <w:szCs w:val="13"/>
        </w:rPr>
      </w:pPr>
    </w:p>
    <w:p w14:paraId="16578654" w14:textId="77777777" w:rsidR="00717AA1" w:rsidRDefault="00924D5B">
      <w:pPr>
        <w:ind w:left="1320"/>
      </w:pPr>
      <w:r>
        <w:rPr>
          <w:rFonts w:ascii="Arial Unicode MS" w:eastAsia="Arial Unicode MS" w:hAnsi="Arial Unicode MS" w:cs="Arial Unicode MS"/>
        </w:rPr>
        <w:t xml:space="preserve">   </w:t>
      </w:r>
      <w:r>
        <w:t xml:space="preserve">The network connection to the </w:t>
      </w:r>
      <w:r>
        <w:rPr>
          <w:b/>
        </w:rPr>
        <w:t xml:space="preserve">Bank System </w:t>
      </w:r>
      <w:r>
        <w:t>must be active.</w:t>
      </w:r>
    </w:p>
    <w:p w14:paraId="36C90DCC" w14:textId="77777777" w:rsidR="00717AA1" w:rsidRDefault="00717AA1">
      <w:pPr>
        <w:spacing w:before="2" w:line="120" w:lineRule="exact"/>
        <w:rPr>
          <w:sz w:val="13"/>
          <w:szCs w:val="13"/>
        </w:rPr>
      </w:pPr>
    </w:p>
    <w:p w14:paraId="5A23174F" w14:textId="77777777" w:rsidR="00717AA1" w:rsidRDefault="00924D5B">
      <w:pPr>
        <w:ind w:left="1320"/>
      </w:pPr>
      <w:r>
        <w:rPr>
          <w:rFonts w:ascii="Arial Unicode MS" w:eastAsia="Arial Unicode MS" w:hAnsi="Arial Unicode MS" w:cs="Arial Unicode MS"/>
        </w:rPr>
        <w:t xml:space="preserve">   </w:t>
      </w:r>
      <w:r>
        <w:t>The system must have at least some cash that can be dispensed.</w:t>
      </w:r>
    </w:p>
    <w:p w14:paraId="0F42277D" w14:textId="77777777" w:rsidR="00717AA1" w:rsidRDefault="00717AA1">
      <w:pPr>
        <w:spacing w:before="2" w:line="120" w:lineRule="exact"/>
        <w:rPr>
          <w:sz w:val="13"/>
          <w:szCs w:val="13"/>
        </w:rPr>
      </w:pPr>
    </w:p>
    <w:p w14:paraId="77F1AE90" w14:textId="77777777" w:rsidR="00717AA1" w:rsidRDefault="00924D5B">
      <w:pPr>
        <w:ind w:left="1320"/>
        <w:sectPr w:rsidR="00717AA1">
          <w:headerReference w:type="default" r:id="rId8"/>
          <w:footerReference w:type="default" r:id="rId9"/>
          <w:pgSz w:w="12240" w:h="15840"/>
          <w:pgMar w:top="1540" w:right="960" w:bottom="280" w:left="1200" w:header="712" w:footer="967" w:gutter="0"/>
          <w:cols w:space="720"/>
        </w:sectPr>
      </w:pPr>
      <w:r>
        <w:rPr>
          <w:rFonts w:ascii="Arial Unicode MS" w:eastAsia="Arial Unicode MS" w:hAnsi="Arial Unicode MS" w:cs="Arial Unicode MS"/>
        </w:rPr>
        <w:t xml:space="preserve">   </w:t>
      </w:r>
      <w:r>
        <w:t xml:space="preserve">The cash withdrawal </w:t>
      </w:r>
      <w:r>
        <w:rPr>
          <w:b/>
        </w:rPr>
        <w:t xml:space="preserve">service option </w:t>
      </w:r>
      <w:r>
        <w:t>must be available.</w:t>
      </w:r>
    </w:p>
    <w:p w14:paraId="0DC2C772" w14:textId="77777777" w:rsidR="00717AA1" w:rsidRDefault="00717AA1">
      <w:pPr>
        <w:spacing w:before="1" w:line="120" w:lineRule="exact"/>
        <w:rPr>
          <w:sz w:val="12"/>
          <w:szCs w:val="12"/>
        </w:rPr>
      </w:pPr>
    </w:p>
    <w:p w14:paraId="046A2115" w14:textId="77777777" w:rsidR="00717AA1" w:rsidRDefault="00717AA1">
      <w:pPr>
        <w:spacing w:line="200" w:lineRule="exact"/>
      </w:pPr>
    </w:p>
    <w:p w14:paraId="7683CCBC" w14:textId="77777777" w:rsidR="00717AA1" w:rsidRDefault="00924D5B">
      <w:pPr>
        <w:spacing w:before="29"/>
        <w:ind w:left="240"/>
        <w:rPr>
          <w:rFonts w:ascii="Arial" w:eastAsia="Arial" w:hAnsi="Arial" w:cs="Arial"/>
          <w:sz w:val="24"/>
          <w:szCs w:val="24"/>
        </w:rPr>
      </w:pPr>
      <w:r>
        <w:rPr>
          <w:rFonts w:ascii="Arial" w:eastAsia="Arial" w:hAnsi="Arial" w:cs="Arial"/>
          <w:b/>
          <w:sz w:val="24"/>
          <w:szCs w:val="24"/>
        </w:rPr>
        <w:t>4.  Basic Flow of Events</w:t>
      </w:r>
    </w:p>
    <w:p w14:paraId="39524BA6" w14:textId="77777777" w:rsidR="00717AA1" w:rsidRDefault="00717AA1">
      <w:pPr>
        <w:spacing w:before="1" w:line="180" w:lineRule="exact"/>
        <w:rPr>
          <w:sz w:val="19"/>
          <w:szCs w:val="19"/>
        </w:rPr>
      </w:pPr>
    </w:p>
    <w:p w14:paraId="252CE2D1" w14:textId="77777777" w:rsidR="00717AA1" w:rsidRDefault="00924D5B">
      <w:pPr>
        <w:ind w:left="240"/>
        <w:rPr>
          <w:rFonts w:ascii="Arial" w:eastAsia="Arial" w:hAnsi="Arial" w:cs="Arial"/>
        </w:rPr>
      </w:pPr>
      <w:r>
        <w:rPr>
          <w:rFonts w:ascii="Arial" w:eastAsia="Arial" w:hAnsi="Arial" w:cs="Arial"/>
          <w:b/>
        </w:rPr>
        <w:t xml:space="preserve">4.1    </w:t>
      </w:r>
      <w:r>
        <w:rPr>
          <w:rFonts w:ascii="Arial" w:eastAsia="Arial" w:hAnsi="Arial" w:cs="Arial"/>
          <w:b/>
          <w:u w:val="thick" w:color="000000"/>
        </w:rPr>
        <w:t>Insert Card</w:t>
      </w:r>
    </w:p>
    <w:p w14:paraId="460638A7" w14:textId="77777777" w:rsidR="00717AA1" w:rsidRDefault="00924D5B">
      <w:pPr>
        <w:spacing w:before="68"/>
        <w:ind w:left="600"/>
      </w:pPr>
      <w:r>
        <w:t xml:space="preserve">The use case begins when the actor </w:t>
      </w:r>
      <w:r>
        <w:rPr>
          <w:b/>
        </w:rPr>
        <w:t xml:space="preserve">Customer </w:t>
      </w:r>
      <w:r>
        <w:t xml:space="preserve">inserts their </w:t>
      </w:r>
      <w:r>
        <w:rPr>
          <w:b/>
        </w:rPr>
        <w:t xml:space="preserve">bank card </w:t>
      </w:r>
      <w:r>
        <w:t>into the card reader on the ATM.</w:t>
      </w:r>
    </w:p>
    <w:p w14:paraId="77B83881" w14:textId="77777777" w:rsidR="00717AA1" w:rsidRDefault="00717AA1">
      <w:pPr>
        <w:spacing w:line="120" w:lineRule="exact"/>
        <w:rPr>
          <w:sz w:val="13"/>
          <w:szCs w:val="13"/>
        </w:rPr>
      </w:pPr>
    </w:p>
    <w:p w14:paraId="715CA4E5" w14:textId="77777777" w:rsidR="00717AA1" w:rsidRDefault="00924D5B">
      <w:pPr>
        <w:ind w:left="600"/>
      </w:pPr>
      <w:r>
        <w:t xml:space="preserve">The system allocates an </w:t>
      </w:r>
      <w:r>
        <w:rPr>
          <w:b/>
        </w:rPr>
        <w:t xml:space="preserve">ATM session identifier </w:t>
      </w:r>
      <w:r>
        <w:t>to enable errors to be tracked and synchronized between the</w:t>
      </w:r>
    </w:p>
    <w:p w14:paraId="0A2EE519" w14:textId="77777777" w:rsidR="00717AA1" w:rsidRDefault="00924D5B">
      <w:pPr>
        <w:spacing w:before="10"/>
        <w:ind w:left="600"/>
      </w:pPr>
      <w:r>
        <w:t>ATM and the Bank System.</w:t>
      </w:r>
    </w:p>
    <w:p w14:paraId="4417A5F5" w14:textId="77777777" w:rsidR="00717AA1" w:rsidRDefault="00717AA1">
      <w:pPr>
        <w:spacing w:before="12" w:line="240" w:lineRule="exact"/>
        <w:rPr>
          <w:sz w:val="24"/>
          <w:szCs w:val="24"/>
        </w:rPr>
      </w:pPr>
    </w:p>
    <w:p w14:paraId="5A46727B" w14:textId="77777777" w:rsidR="00717AA1" w:rsidRDefault="00924D5B">
      <w:pPr>
        <w:ind w:left="240"/>
        <w:rPr>
          <w:rFonts w:ascii="Arial" w:eastAsia="Arial" w:hAnsi="Arial" w:cs="Arial"/>
        </w:rPr>
      </w:pPr>
      <w:r>
        <w:rPr>
          <w:rFonts w:ascii="Arial" w:eastAsia="Arial" w:hAnsi="Arial" w:cs="Arial"/>
          <w:b/>
        </w:rPr>
        <w:t xml:space="preserve">4.2   </w:t>
      </w:r>
      <w:r>
        <w:rPr>
          <w:rFonts w:ascii="Arial" w:eastAsia="Arial" w:hAnsi="Arial" w:cs="Arial"/>
          <w:b/>
          <w:u w:val="thick" w:color="000000"/>
        </w:rPr>
        <w:t>Read Card</w:t>
      </w:r>
    </w:p>
    <w:p w14:paraId="5BA2C7A7" w14:textId="77777777" w:rsidR="00717AA1" w:rsidRDefault="00924D5B">
      <w:pPr>
        <w:spacing w:before="68"/>
        <w:ind w:left="600"/>
      </w:pPr>
      <w:r>
        <w:t xml:space="preserve">The system reads the </w:t>
      </w:r>
      <w:r>
        <w:rPr>
          <w:b/>
        </w:rPr>
        <w:t xml:space="preserve">bank card information </w:t>
      </w:r>
      <w:r>
        <w:t>from the card.</w:t>
      </w:r>
    </w:p>
    <w:p w14:paraId="0ED22BE3" w14:textId="77777777" w:rsidR="00717AA1" w:rsidRDefault="00717AA1">
      <w:pPr>
        <w:spacing w:before="12" w:line="240" w:lineRule="exact"/>
        <w:rPr>
          <w:sz w:val="24"/>
          <w:szCs w:val="24"/>
        </w:rPr>
      </w:pPr>
    </w:p>
    <w:p w14:paraId="2FEA4B41" w14:textId="77777777" w:rsidR="00717AA1" w:rsidRDefault="00924D5B">
      <w:pPr>
        <w:ind w:left="240"/>
        <w:rPr>
          <w:rFonts w:ascii="Arial" w:eastAsia="Arial" w:hAnsi="Arial" w:cs="Arial"/>
        </w:rPr>
      </w:pPr>
      <w:r>
        <w:rPr>
          <w:rFonts w:ascii="Arial" w:eastAsia="Arial" w:hAnsi="Arial" w:cs="Arial"/>
          <w:b/>
        </w:rPr>
        <w:t xml:space="preserve">4.3   </w:t>
      </w:r>
      <w:r>
        <w:rPr>
          <w:rFonts w:ascii="Arial" w:eastAsia="Arial" w:hAnsi="Arial" w:cs="Arial"/>
          <w:b/>
          <w:u w:val="thick" w:color="000000"/>
        </w:rPr>
        <w:t>Authenticate Customer</w:t>
      </w:r>
    </w:p>
    <w:p w14:paraId="4A55C166" w14:textId="77777777" w:rsidR="00717AA1" w:rsidRDefault="00924D5B">
      <w:pPr>
        <w:spacing w:before="68" w:line="250" w:lineRule="auto"/>
        <w:ind w:left="600" w:right="376"/>
      </w:pPr>
      <w:r>
        <w:t xml:space="preserve">Perform </w:t>
      </w:r>
      <w:proofErr w:type="spellStart"/>
      <w:r>
        <w:t>Subflow</w:t>
      </w:r>
      <w:proofErr w:type="spellEnd"/>
      <w:r>
        <w:t xml:space="preserve"> </w:t>
      </w:r>
      <w:r>
        <w:rPr>
          <w:b/>
          <w:i/>
        </w:rPr>
        <w:t xml:space="preserve">Authenticate Customer </w:t>
      </w:r>
      <w:r>
        <w:t xml:space="preserve">to authenticate the use of the </w:t>
      </w:r>
      <w:r>
        <w:rPr>
          <w:b/>
        </w:rPr>
        <w:t xml:space="preserve">bank card </w:t>
      </w:r>
      <w:r>
        <w:t>by the individual using the machine.</w:t>
      </w:r>
    </w:p>
    <w:p w14:paraId="56E93627" w14:textId="77777777" w:rsidR="00717AA1" w:rsidRDefault="00717AA1">
      <w:pPr>
        <w:spacing w:before="2" w:line="240" w:lineRule="exact"/>
        <w:rPr>
          <w:sz w:val="24"/>
          <w:szCs w:val="24"/>
        </w:rPr>
      </w:pPr>
    </w:p>
    <w:p w14:paraId="4BCF56AD" w14:textId="77777777" w:rsidR="00717AA1" w:rsidRDefault="00924D5B">
      <w:pPr>
        <w:ind w:left="240"/>
        <w:rPr>
          <w:rFonts w:ascii="Arial" w:eastAsia="Arial" w:hAnsi="Arial" w:cs="Arial"/>
        </w:rPr>
      </w:pPr>
      <w:r>
        <w:rPr>
          <w:rFonts w:ascii="Arial" w:eastAsia="Arial" w:hAnsi="Arial" w:cs="Arial"/>
          <w:b/>
        </w:rPr>
        <w:t xml:space="preserve">4.4   </w:t>
      </w:r>
      <w:r>
        <w:rPr>
          <w:rFonts w:ascii="Arial" w:eastAsia="Arial" w:hAnsi="Arial" w:cs="Arial"/>
          <w:b/>
          <w:u w:val="thick" w:color="000000"/>
        </w:rPr>
        <w:t>Select Withdrawal</w:t>
      </w:r>
    </w:p>
    <w:p w14:paraId="6C3D02E3" w14:textId="77777777" w:rsidR="00717AA1" w:rsidRDefault="00924D5B">
      <w:pPr>
        <w:spacing w:before="68" w:line="375" w:lineRule="auto"/>
        <w:ind w:left="600" w:right="2428"/>
      </w:pPr>
      <w:r>
        <w:t xml:space="preserve">The system displays the </w:t>
      </w:r>
      <w:r>
        <w:rPr>
          <w:b/>
        </w:rPr>
        <w:t>serv</w:t>
      </w:r>
      <w:r>
        <w:rPr>
          <w:b/>
        </w:rPr>
        <w:t xml:space="preserve">ice options </w:t>
      </w:r>
      <w:r>
        <w:t>that are currently available on the machine. The Customer selects to withdraw cash.</w:t>
      </w:r>
    </w:p>
    <w:p w14:paraId="7BA4A8B6" w14:textId="77777777" w:rsidR="00717AA1" w:rsidRDefault="00717AA1">
      <w:pPr>
        <w:spacing w:before="6" w:line="120" w:lineRule="exact"/>
        <w:rPr>
          <w:sz w:val="12"/>
          <w:szCs w:val="12"/>
        </w:rPr>
      </w:pPr>
    </w:p>
    <w:p w14:paraId="76E93DD5" w14:textId="77777777" w:rsidR="00717AA1" w:rsidRDefault="00924D5B">
      <w:pPr>
        <w:ind w:left="240"/>
        <w:rPr>
          <w:rFonts w:ascii="Arial" w:eastAsia="Arial" w:hAnsi="Arial" w:cs="Arial"/>
        </w:rPr>
      </w:pPr>
      <w:r>
        <w:rPr>
          <w:rFonts w:ascii="Arial" w:eastAsia="Arial" w:hAnsi="Arial" w:cs="Arial"/>
          <w:b/>
        </w:rPr>
        <w:t xml:space="preserve">4.5   </w:t>
      </w:r>
      <w:r>
        <w:rPr>
          <w:rFonts w:ascii="Arial" w:eastAsia="Arial" w:hAnsi="Arial" w:cs="Arial"/>
          <w:b/>
          <w:u w:val="thick" w:color="000000"/>
        </w:rPr>
        <w:t>Select Amount</w:t>
      </w:r>
    </w:p>
    <w:p w14:paraId="6CF60DFC" w14:textId="77777777" w:rsidR="00717AA1" w:rsidRDefault="00924D5B">
      <w:pPr>
        <w:spacing w:before="68" w:line="375" w:lineRule="auto"/>
        <w:ind w:left="600" w:right="348"/>
      </w:pPr>
      <w:r>
        <w:t xml:space="preserve">The system prompts for the amount to be withdrawn by displaying the list of </w:t>
      </w:r>
      <w:r>
        <w:rPr>
          <w:b/>
        </w:rPr>
        <w:t>standard withdrawal amounts</w:t>
      </w:r>
      <w:r>
        <w:t>. The Customer selects an amount to be withdrawn.</w:t>
      </w:r>
    </w:p>
    <w:p w14:paraId="36837542" w14:textId="77777777" w:rsidR="00717AA1" w:rsidRDefault="00717AA1">
      <w:pPr>
        <w:spacing w:before="6" w:line="120" w:lineRule="exact"/>
        <w:rPr>
          <w:sz w:val="12"/>
          <w:szCs w:val="12"/>
        </w:rPr>
      </w:pPr>
    </w:p>
    <w:p w14:paraId="6C36306D" w14:textId="77777777" w:rsidR="00717AA1" w:rsidRDefault="00924D5B">
      <w:pPr>
        <w:ind w:left="240"/>
        <w:rPr>
          <w:rFonts w:ascii="Arial" w:eastAsia="Arial" w:hAnsi="Arial" w:cs="Arial"/>
        </w:rPr>
      </w:pPr>
      <w:r>
        <w:rPr>
          <w:rFonts w:ascii="Arial" w:eastAsia="Arial" w:hAnsi="Arial" w:cs="Arial"/>
          <w:b/>
        </w:rPr>
        <w:t xml:space="preserve">4.6   </w:t>
      </w:r>
      <w:r>
        <w:rPr>
          <w:rFonts w:ascii="Arial" w:eastAsia="Arial" w:hAnsi="Arial" w:cs="Arial"/>
          <w:b/>
          <w:u w:val="thick" w:color="000000"/>
        </w:rPr>
        <w:t>Confirm Withdrawal</w:t>
      </w:r>
    </w:p>
    <w:p w14:paraId="75ECC26D" w14:textId="77777777" w:rsidR="00717AA1" w:rsidRDefault="00924D5B">
      <w:pPr>
        <w:spacing w:before="68"/>
        <w:ind w:left="600"/>
      </w:pPr>
      <w:r>
        <w:t xml:space="preserve">Perform </w:t>
      </w:r>
      <w:proofErr w:type="spellStart"/>
      <w:r>
        <w:t>Subflow</w:t>
      </w:r>
      <w:proofErr w:type="spellEnd"/>
      <w:r>
        <w:t xml:space="preserve"> </w:t>
      </w:r>
      <w:r>
        <w:rPr>
          <w:b/>
          <w:i/>
        </w:rPr>
        <w:t>Assess Funds on Hand</w:t>
      </w:r>
    </w:p>
    <w:p w14:paraId="16EBC11E" w14:textId="77777777" w:rsidR="00717AA1" w:rsidRDefault="00717AA1">
      <w:pPr>
        <w:spacing w:line="120" w:lineRule="exact"/>
        <w:rPr>
          <w:sz w:val="13"/>
          <w:szCs w:val="13"/>
        </w:rPr>
      </w:pPr>
    </w:p>
    <w:p w14:paraId="6D5C5691" w14:textId="77777777" w:rsidR="00717AA1" w:rsidRDefault="00924D5B">
      <w:pPr>
        <w:ind w:left="600"/>
      </w:pPr>
      <w:r>
        <w:t xml:space="preserve">Perform </w:t>
      </w:r>
      <w:proofErr w:type="spellStart"/>
      <w:r>
        <w:t>Subflow</w:t>
      </w:r>
      <w:proofErr w:type="spellEnd"/>
      <w:r>
        <w:t xml:space="preserve"> </w:t>
      </w:r>
      <w:r>
        <w:rPr>
          <w:b/>
          <w:i/>
        </w:rPr>
        <w:t>Conduct Withdrawal</w:t>
      </w:r>
    </w:p>
    <w:p w14:paraId="0A71DB23" w14:textId="77777777" w:rsidR="00717AA1" w:rsidRDefault="00717AA1">
      <w:pPr>
        <w:spacing w:before="12" w:line="240" w:lineRule="exact"/>
        <w:rPr>
          <w:sz w:val="24"/>
          <w:szCs w:val="24"/>
        </w:rPr>
      </w:pPr>
    </w:p>
    <w:p w14:paraId="4CF074E7" w14:textId="77777777" w:rsidR="00717AA1" w:rsidRDefault="00924D5B">
      <w:pPr>
        <w:ind w:left="240"/>
        <w:rPr>
          <w:rFonts w:ascii="Arial" w:eastAsia="Arial" w:hAnsi="Arial" w:cs="Arial"/>
        </w:rPr>
      </w:pPr>
      <w:r>
        <w:rPr>
          <w:rFonts w:ascii="Arial" w:eastAsia="Arial" w:hAnsi="Arial" w:cs="Arial"/>
          <w:b/>
        </w:rPr>
        <w:t>4.7</w:t>
      </w:r>
      <w:r>
        <w:rPr>
          <w:rFonts w:ascii="Arial" w:eastAsia="Arial" w:hAnsi="Arial" w:cs="Arial"/>
          <w:b/>
        </w:rPr>
        <w:t xml:space="preserve">   </w:t>
      </w:r>
      <w:r>
        <w:rPr>
          <w:rFonts w:ascii="Arial" w:eastAsia="Arial" w:hAnsi="Arial" w:cs="Arial"/>
          <w:b/>
          <w:u w:val="thick" w:color="000000"/>
        </w:rPr>
        <w:t>Eject Card</w:t>
      </w:r>
    </w:p>
    <w:p w14:paraId="3FC19BAF" w14:textId="77777777" w:rsidR="00717AA1" w:rsidRDefault="00924D5B">
      <w:pPr>
        <w:spacing w:before="68"/>
        <w:ind w:left="600"/>
      </w:pPr>
      <w:r>
        <w:t xml:space="preserve">The system ejects the Customer’s </w:t>
      </w:r>
      <w:r>
        <w:rPr>
          <w:b/>
        </w:rPr>
        <w:t>bank card</w:t>
      </w:r>
      <w:r>
        <w:t>.</w:t>
      </w:r>
    </w:p>
    <w:p w14:paraId="017E5348" w14:textId="77777777" w:rsidR="00717AA1" w:rsidRDefault="00717AA1">
      <w:pPr>
        <w:spacing w:line="120" w:lineRule="exact"/>
        <w:rPr>
          <w:sz w:val="13"/>
          <w:szCs w:val="13"/>
        </w:rPr>
      </w:pPr>
    </w:p>
    <w:p w14:paraId="664DA84D" w14:textId="77777777" w:rsidR="00717AA1" w:rsidRDefault="00924D5B">
      <w:pPr>
        <w:ind w:left="600"/>
      </w:pPr>
      <w:r>
        <w:t xml:space="preserve">The Customer takes the </w:t>
      </w:r>
      <w:r>
        <w:rPr>
          <w:b/>
        </w:rPr>
        <w:t xml:space="preserve">bank card </w:t>
      </w:r>
      <w:r>
        <w:t>from the machine.</w:t>
      </w:r>
    </w:p>
    <w:p w14:paraId="4C3E8630" w14:textId="77777777" w:rsidR="00717AA1" w:rsidRDefault="00717AA1">
      <w:pPr>
        <w:spacing w:before="12" w:line="240" w:lineRule="exact"/>
        <w:rPr>
          <w:sz w:val="24"/>
          <w:szCs w:val="24"/>
        </w:rPr>
      </w:pPr>
    </w:p>
    <w:p w14:paraId="15AEBA2E" w14:textId="77777777" w:rsidR="00717AA1" w:rsidRDefault="00924D5B">
      <w:pPr>
        <w:ind w:left="240"/>
        <w:rPr>
          <w:rFonts w:ascii="Arial" w:eastAsia="Arial" w:hAnsi="Arial" w:cs="Arial"/>
        </w:rPr>
      </w:pPr>
      <w:r>
        <w:rPr>
          <w:rFonts w:ascii="Arial" w:eastAsia="Arial" w:hAnsi="Arial" w:cs="Arial"/>
          <w:b/>
        </w:rPr>
        <w:t xml:space="preserve">4.8   </w:t>
      </w:r>
      <w:r>
        <w:rPr>
          <w:rFonts w:ascii="Arial" w:eastAsia="Arial" w:hAnsi="Arial" w:cs="Arial"/>
          <w:b/>
          <w:u w:val="thick" w:color="000000"/>
        </w:rPr>
        <w:t>Dispense Cash</w:t>
      </w:r>
    </w:p>
    <w:p w14:paraId="6B2928E9" w14:textId="77777777" w:rsidR="00717AA1" w:rsidRDefault="00924D5B">
      <w:pPr>
        <w:spacing w:before="68" w:line="375" w:lineRule="auto"/>
        <w:ind w:left="600" w:right="3671"/>
      </w:pPr>
      <w:r>
        <w:t xml:space="preserve">The system dispenses the requested amount of cash to the Customer. The system records a </w:t>
      </w:r>
      <w:r>
        <w:rPr>
          <w:b/>
        </w:rPr>
        <w:t xml:space="preserve">transaction log </w:t>
      </w:r>
      <w:r>
        <w:t>entry for the withdrawal.</w:t>
      </w:r>
    </w:p>
    <w:p w14:paraId="2513674F" w14:textId="77777777" w:rsidR="00717AA1" w:rsidRDefault="00717AA1">
      <w:pPr>
        <w:spacing w:before="6" w:line="120" w:lineRule="exact"/>
        <w:rPr>
          <w:sz w:val="12"/>
          <w:szCs w:val="12"/>
        </w:rPr>
      </w:pPr>
    </w:p>
    <w:p w14:paraId="746F147E" w14:textId="77777777" w:rsidR="00717AA1" w:rsidRDefault="00924D5B">
      <w:pPr>
        <w:ind w:left="240"/>
        <w:rPr>
          <w:rFonts w:ascii="Arial" w:eastAsia="Arial" w:hAnsi="Arial" w:cs="Arial"/>
        </w:rPr>
      </w:pPr>
      <w:r>
        <w:rPr>
          <w:rFonts w:ascii="Arial" w:eastAsia="Arial" w:hAnsi="Arial" w:cs="Arial"/>
          <w:b/>
        </w:rPr>
        <w:t xml:space="preserve">4.9   </w:t>
      </w:r>
      <w:r>
        <w:rPr>
          <w:rFonts w:ascii="Arial" w:eastAsia="Arial" w:hAnsi="Arial" w:cs="Arial"/>
          <w:b/>
          <w:u w:val="thick" w:color="000000"/>
        </w:rPr>
        <w:t>Use Case Ends</w:t>
      </w:r>
    </w:p>
    <w:p w14:paraId="64721AF6" w14:textId="77777777" w:rsidR="00717AA1" w:rsidRDefault="00924D5B">
      <w:pPr>
        <w:spacing w:before="68"/>
        <w:ind w:left="600"/>
        <w:sectPr w:rsidR="00717AA1">
          <w:pgSz w:w="12240" w:h="15840"/>
          <w:pgMar w:top="1540" w:right="1240" w:bottom="280" w:left="1200" w:header="712" w:footer="967" w:gutter="0"/>
          <w:cols w:space="720"/>
        </w:sectPr>
      </w:pPr>
      <w:r>
        <w:t>The use case ends.</w:t>
      </w:r>
    </w:p>
    <w:p w14:paraId="08812C82" w14:textId="77777777" w:rsidR="00717AA1" w:rsidRDefault="00717AA1">
      <w:pPr>
        <w:spacing w:before="1" w:line="120" w:lineRule="exact"/>
        <w:rPr>
          <w:sz w:val="12"/>
          <w:szCs w:val="12"/>
        </w:rPr>
      </w:pPr>
    </w:p>
    <w:p w14:paraId="5E95223C" w14:textId="77777777" w:rsidR="00717AA1" w:rsidRDefault="00717AA1">
      <w:pPr>
        <w:spacing w:line="200" w:lineRule="exact"/>
      </w:pPr>
    </w:p>
    <w:p w14:paraId="1A4F3BAE" w14:textId="77777777" w:rsidR="00717AA1" w:rsidRDefault="00924D5B">
      <w:pPr>
        <w:spacing w:before="29"/>
        <w:ind w:left="240"/>
        <w:rPr>
          <w:rFonts w:ascii="Arial" w:eastAsia="Arial" w:hAnsi="Arial" w:cs="Arial"/>
          <w:sz w:val="24"/>
          <w:szCs w:val="24"/>
        </w:rPr>
      </w:pPr>
      <w:r>
        <w:rPr>
          <w:rFonts w:ascii="Arial" w:eastAsia="Arial" w:hAnsi="Arial" w:cs="Arial"/>
          <w:b/>
          <w:sz w:val="24"/>
          <w:szCs w:val="24"/>
        </w:rPr>
        <w:t>5.   Alternative Flows</w:t>
      </w:r>
    </w:p>
    <w:p w14:paraId="6CB13A8E" w14:textId="77777777" w:rsidR="00717AA1" w:rsidRDefault="00717AA1">
      <w:pPr>
        <w:spacing w:before="1" w:line="180" w:lineRule="exact"/>
        <w:rPr>
          <w:sz w:val="19"/>
          <w:szCs w:val="19"/>
        </w:rPr>
      </w:pPr>
    </w:p>
    <w:p w14:paraId="66204A33" w14:textId="77777777" w:rsidR="00717AA1" w:rsidRDefault="00924D5B">
      <w:pPr>
        <w:ind w:left="240"/>
        <w:rPr>
          <w:rFonts w:ascii="Arial" w:eastAsia="Arial" w:hAnsi="Arial" w:cs="Arial"/>
        </w:rPr>
      </w:pPr>
      <w:r>
        <w:rPr>
          <w:rFonts w:ascii="Arial" w:eastAsia="Arial" w:hAnsi="Arial" w:cs="Arial"/>
          <w:b/>
        </w:rPr>
        <w:t>5.1   Customer Authentication</w:t>
      </w:r>
    </w:p>
    <w:p w14:paraId="7FCB8707" w14:textId="77777777" w:rsidR="00717AA1" w:rsidRDefault="00717AA1">
      <w:pPr>
        <w:spacing w:line="180" w:lineRule="exact"/>
        <w:rPr>
          <w:sz w:val="19"/>
          <w:szCs w:val="19"/>
        </w:rPr>
      </w:pPr>
    </w:p>
    <w:p w14:paraId="3E080517" w14:textId="77777777" w:rsidR="00717AA1" w:rsidRDefault="00924D5B">
      <w:pPr>
        <w:ind w:left="240"/>
        <w:rPr>
          <w:rFonts w:ascii="Arial" w:eastAsia="Arial" w:hAnsi="Arial" w:cs="Arial"/>
        </w:rPr>
      </w:pPr>
      <w:r>
        <w:rPr>
          <w:rFonts w:ascii="Arial" w:eastAsia="Arial" w:hAnsi="Arial" w:cs="Arial"/>
          <w:i/>
        </w:rPr>
        <w:t>5.1.1   Handle No Communications with the Bank System</w:t>
      </w:r>
    </w:p>
    <w:p w14:paraId="54B80C69" w14:textId="77777777" w:rsidR="00717AA1" w:rsidRDefault="00924D5B">
      <w:pPr>
        <w:spacing w:before="68" w:line="250" w:lineRule="auto"/>
        <w:ind w:left="960" w:right="276"/>
      </w:pPr>
      <w:r>
        <w:t xml:space="preserve">At the </w:t>
      </w:r>
      <w:r>
        <w:rPr>
          <w:b/>
          <w:u w:val="thick" w:color="000000"/>
        </w:rPr>
        <w:t>Validate Card Information</w:t>
      </w:r>
      <w:r>
        <w:rPr>
          <w:b/>
        </w:rPr>
        <w:t xml:space="preserve"> </w:t>
      </w:r>
      <w:r>
        <w:t xml:space="preserve">step of </w:t>
      </w:r>
      <w:proofErr w:type="spellStart"/>
      <w:r>
        <w:t>Subflow</w:t>
      </w:r>
      <w:proofErr w:type="spellEnd"/>
      <w:r>
        <w:t xml:space="preserve"> </w:t>
      </w:r>
      <w:r>
        <w:rPr>
          <w:b/>
          <w:i/>
        </w:rPr>
        <w:t xml:space="preserve">Authenticate Customer </w:t>
      </w:r>
      <w:r>
        <w:t>if the Bank System cannot be</w:t>
      </w:r>
      <w:r>
        <w:t xml:space="preserve"> contacted or does not reply within the set </w:t>
      </w:r>
      <w:r>
        <w:rPr>
          <w:b/>
        </w:rPr>
        <w:t>communication time out period</w:t>
      </w:r>
      <w:r>
        <w:t>,</w:t>
      </w:r>
    </w:p>
    <w:p w14:paraId="33C0F5CE" w14:textId="77777777" w:rsidR="00717AA1" w:rsidRDefault="00924D5B">
      <w:pPr>
        <w:tabs>
          <w:tab w:val="left" w:pos="1680"/>
        </w:tabs>
        <w:spacing w:line="250" w:lineRule="auto"/>
        <w:ind w:left="1680" w:right="444" w:hanging="360"/>
      </w:pPr>
      <w:r>
        <w:t>1</w:t>
      </w:r>
      <w:r>
        <w:tab/>
        <w:t xml:space="preserve">If the communications link has failed more times than the </w:t>
      </w:r>
      <w:r>
        <w:rPr>
          <w:b/>
        </w:rPr>
        <w:t xml:space="preserve">communication retry number, </w:t>
      </w:r>
      <w:r>
        <w:t xml:space="preserve">then the authentication attempt is </w:t>
      </w:r>
      <w:proofErr w:type="gramStart"/>
      <w:r>
        <w:t>abandoned</w:t>
      </w:r>
      <w:proofErr w:type="gramEnd"/>
      <w:r>
        <w:t xml:space="preserve"> and Basic Flow is resumed at </w:t>
      </w:r>
      <w:r>
        <w:rPr>
          <w:b/>
          <w:u w:val="thick" w:color="000000"/>
        </w:rPr>
        <w:t>Use Case Ends</w:t>
      </w:r>
      <w:r>
        <w:rPr>
          <w:b/>
        </w:rPr>
        <w:t>.</w:t>
      </w:r>
    </w:p>
    <w:p w14:paraId="0CA2BBA0" w14:textId="77777777" w:rsidR="00717AA1" w:rsidRDefault="00924D5B">
      <w:pPr>
        <w:tabs>
          <w:tab w:val="left" w:pos="1660"/>
        </w:tabs>
        <w:spacing w:line="250" w:lineRule="auto"/>
        <w:ind w:left="1680" w:right="542" w:hanging="360"/>
      </w:pPr>
      <w:r>
        <w:t>2</w:t>
      </w:r>
      <w:r>
        <w:tab/>
        <w:t>Th</w:t>
      </w:r>
      <w:r>
        <w:t xml:space="preserve">e system will attempt to contact the Bank System until it has completed the number of retry attempts indicated by the </w:t>
      </w:r>
      <w:r>
        <w:rPr>
          <w:b/>
        </w:rPr>
        <w:t>communication retry number.</w:t>
      </w:r>
    </w:p>
    <w:p w14:paraId="5A04B028" w14:textId="77777777" w:rsidR="00717AA1" w:rsidRDefault="00924D5B">
      <w:pPr>
        <w:ind w:left="1320"/>
      </w:pPr>
      <w:r>
        <w:t xml:space="preserve">3     If communications </w:t>
      </w:r>
      <w:proofErr w:type="gramStart"/>
      <w:r>
        <w:t>is</w:t>
      </w:r>
      <w:proofErr w:type="gramEnd"/>
      <w:r>
        <w:t xml:space="preserve"> re-established the Basic Flow is resumed at </w:t>
      </w:r>
      <w:r>
        <w:rPr>
          <w:b/>
          <w:u w:val="thick" w:color="000000"/>
        </w:rPr>
        <w:t>Authenticate Customer</w:t>
      </w:r>
      <w:r>
        <w:rPr>
          <w:b/>
        </w:rPr>
        <w:t>.</w:t>
      </w:r>
    </w:p>
    <w:p w14:paraId="00E6CFDE" w14:textId="77777777" w:rsidR="00717AA1" w:rsidRDefault="00924D5B">
      <w:pPr>
        <w:tabs>
          <w:tab w:val="left" w:pos="1660"/>
        </w:tabs>
        <w:spacing w:before="10" w:line="250" w:lineRule="auto"/>
        <w:ind w:left="1680" w:right="276" w:hanging="360"/>
      </w:pPr>
      <w:r>
        <w:t>4</w:t>
      </w:r>
      <w:r>
        <w:tab/>
        <w:t>If there is st</w:t>
      </w:r>
      <w:r>
        <w:t xml:space="preserve">ill no response from the Bank System the system creates an </w:t>
      </w:r>
      <w:r>
        <w:rPr>
          <w:b/>
        </w:rPr>
        <w:t xml:space="preserve">event log </w:t>
      </w:r>
      <w:r>
        <w:t xml:space="preserve">entry to record the failure of the communications link to the Bank System.  The </w:t>
      </w:r>
      <w:r>
        <w:rPr>
          <w:b/>
        </w:rPr>
        <w:t xml:space="preserve">event log </w:t>
      </w:r>
      <w:r>
        <w:t>entry includes the type of failure.</w:t>
      </w:r>
    </w:p>
    <w:p w14:paraId="31C12941" w14:textId="77777777" w:rsidR="00717AA1" w:rsidRDefault="00924D5B">
      <w:pPr>
        <w:tabs>
          <w:tab w:val="left" w:pos="1660"/>
        </w:tabs>
        <w:spacing w:line="250" w:lineRule="auto"/>
        <w:ind w:left="1680" w:right="1515" w:hanging="360"/>
      </w:pPr>
      <w:r>
        <w:t>5</w:t>
      </w:r>
      <w:r>
        <w:tab/>
        <w:t xml:space="preserve">The system sends the </w:t>
      </w:r>
      <w:r>
        <w:rPr>
          <w:b/>
        </w:rPr>
        <w:t xml:space="preserve">event log </w:t>
      </w:r>
      <w:r>
        <w:t xml:space="preserve">to the </w:t>
      </w:r>
      <w:r>
        <w:rPr>
          <w:b/>
        </w:rPr>
        <w:t>Service Administrator</w:t>
      </w:r>
      <w:r>
        <w:rPr>
          <w:b/>
        </w:rPr>
        <w:t xml:space="preserve"> </w:t>
      </w:r>
      <w:r>
        <w:t>to inform them that communications with Bank System has been lost.</w:t>
      </w:r>
    </w:p>
    <w:p w14:paraId="5A585F88" w14:textId="77777777" w:rsidR="00717AA1" w:rsidRDefault="00924D5B">
      <w:pPr>
        <w:ind w:left="1320"/>
      </w:pPr>
      <w:r>
        <w:t xml:space="preserve">6     Resume the Basic Flow at </w:t>
      </w:r>
      <w:r>
        <w:rPr>
          <w:b/>
          <w:u w:val="thick" w:color="000000"/>
        </w:rPr>
        <w:t>Use Case Ends</w:t>
      </w:r>
      <w:r>
        <w:t>.</w:t>
      </w:r>
    </w:p>
    <w:p w14:paraId="0B55BD3D" w14:textId="77777777" w:rsidR="00717AA1" w:rsidRDefault="00717AA1">
      <w:pPr>
        <w:spacing w:before="2" w:line="160" w:lineRule="exact"/>
        <w:rPr>
          <w:sz w:val="17"/>
          <w:szCs w:val="17"/>
        </w:rPr>
      </w:pPr>
    </w:p>
    <w:p w14:paraId="73497A44" w14:textId="77777777" w:rsidR="00717AA1" w:rsidRDefault="00717AA1">
      <w:pPr>
        <w:spacing w:line="200" w:lineRule="exact"/>
      </w:pPr>
    </w:p>
    <w:p w14:paraId="64E469E1" w14:textId="77777777" w:rsidR="00717AA1" w:rsidRDefault="00924D5B">
      <w:pPr>
        <w:ind w:left="240"/>
        <w:rPr>
          <w:rFonts w:ascii="Arial" w:eastAsia="Arial" w:hAnsi="Arial" w:cs="Arial"/>
        </w:rPr>
      </w:pPr>
      <w:r>
        <w:rPr>
          <w:rFonts w:ascii="Arial" w:eastAsia="Arial" w:hAnsi="Arial" w:cs="Arial"/>
          <w:i/>
        </w:rPr>
        <w:t>5.1.2   Handle No Communications with the Customer’s Bank</w:t>
      </w:r>
    </w:p>
    <w:p w14:paraId="29BEBB39" w14:textId="77777777" w:rsidR="00717AA1" w:rsidRDefault="00924D5B">
      <w:pPr>
        <w:spacing w:before="68" w:line="250" w:lineRule="auto"/>
        <w:ind w:left="960" w:right="494"/>
      </w:pPr>
      <w:r>
        <w:t xml:space="preserve">At the </w:t>
      </w:r>
      <w:r>
        <w:rPr>
          <w:b/>
          <w:u w:val="thick" w:color="000000"/>
        </w:rPr>
        <w:t>Validate Card Information</w:t>
      </w:r>
      <w:r>
        <w:rPr>
          <w:b/>
        </w:rPr>
        <w:t xml:space="preserve"> </w:t>
      </w:r>
      <w:r>
        <w:t xml:space="preserve">step of </w:t>
      </w:r>
      <w:proofErr w:type="spellStart"/>
      <w:r>
        <w:t>Subflow</w:t>
      </w:r>
      <w:proofErr w:type="spellEnd"/>
      <w:r>
        <w:t xml:space="preserve"> </w:t>
      </w:r>
      <w:r>
        <w:rPr>
          <w:b/>
          <w:i/>
        </w:rPr>
        <w:t xml:space="preserve">Authenticate Customer </w:t>
      </w:r>
      <w:r>
        <w:t xml:space="preserve">if the Bank System reports that the </w:t>
      </w:r>
      <w:r>
        <w:rPr>
          <w:b/>
        </w:rPr>
        <w:t xml:space="preserve">Customer’s Bank </w:t>
      </w:r>
      <w:r>
        <w:t>cannot be contacted,</w:t>
      </w:r>
    </w:p>
    <w:p w14:paraId="1521556C" w14:textId="77777777" w:rsidR="00717AA1" w:rsidRDefault="00924D5B">
      <w:pPr>
        <w:tabs>
          <w:tab w:val="left" w:pos="1680"/>
        </w:tabs>
        <w:spacing w:line="250" w:lineRule="auto"/>
        <w:ind w:left="1680" w:right="715" w:hanging="360"/>
      </w:pPr>
      <w:r>
        <w:t>1</w:t>
      </w:r>
      <w:r>
        <w:tab/>
        <w:t xml:space="preserve">The system creates an </w:t>
      </w:r>
      <w:r>
        <w:rPr>
          <w:b/>
        </w:rPr>
        <w:t xml:space="preserve">event log </w:t>
      </w:r>
      <w:r>
        <w:t xml:space="preserve">entry to record the fact that the </w:t>
      </w:r>
      <w:r>
        <w:rPr>
          <w:b/>
        </w:rPr>
        <w:t xml:space="preserve">Customer’s Bank </w:t>
      </w:r>
      <w:r>
        <w:t xml:space="preserve">was unavailable.  The </w:t>
      </w:r>
      <w:r>
        <w:rPr>
          <w:b/>
        </w:rPr>
        <w:t xml:space="preserve">event log </w:t>
      </w:r>
      <w:r>
        <w:t xml:space="preserve">entry includes the </w:t>
      </w:r>
      <w:r>
        <w:rPr>
          <w:b/>
        </w:rPr>
        <w:t xml:space="preserve">bank card information </w:t>
      </w:r>
      <w:r>
        <w:t>(exc</w:t>
      </w:r>
      <w:r>
        <w:t xml:space="preserve">luding the </w:t>
      </w:r>
      <w:r>
        <w:rPr>
          <w:b/>
        </w:rPr>
        <w:t>PIN</w:t>
      </w:r>
      <w:r>
        <w:t>).</w:t>
      </w:r>
    </w:p>
    <w:p w14:paraId="3AD6D04C" w14:textId="77777777" w:rsidR="00717AA1" w:rsidRDefault="00924D5B">
      <w:pPr>
        <w:ind w:left="1320"/>
      </w:pPr>
      <w:r>
        <w:t>2     The system informs the Customer that communications with their Bank is not possible and that the</w:t>
      </w:r>
    </w:p>
    <w:p w14:paraId="5E01D910" w14:textId="77777777" w:rsidR="00717AA1" w:rsidRDefault="00924D5B">
      <w:pPr>
        <w:spacing w:before="10"/>
        <w:ind w:left="1680"/>
      </w:pPr>
      <w:r>
        <w:t>Customer should try again later.</w:t>
      </w:r>
    </w:p>
    <w:p w14:paraId="07F11268" w14:textId="77777777" w:rsidR="00717AA1" w:rsidRDefault="00924D5B">
      <w:pPr>
        <w:spacing w:before="10"/>
        <w:ind w:left="1320"/>
      </w:pPr>
      <w:r>
        <w:t xml:space="preserve">3     Resume the Basic Flow at </w:t>
      </w:r>
      <w:r>
        <w:rPr>
          <w:b/>
          <w:u w:val="thick" w:color="000000"/>
        </w:rPr>
        <w:t>Use Case Ends</w:t>
      </w:r>
      <w:r>
        <w:t>.</w:t>
      </w:r>
    </w:p>
    <w:p w14:paraId="465BE038" w14:textId="77777777" w:rsidR="00717AA1" w:rsidRDefault="00717AA1">
      <w:pPr>
        <w:spacing w:before="2" w:line="160" w:lineRule="exact"/>
        <w:rPr>
          <w:sz w:val="17"/>
          <w:szCs w:val="17"/>
        </w:rPr>
      </w:pPr>
    </w:p>
    <w:p w14:paraId="4DB5A646" w14:textId="77777777" w:rsidR="00717AA1" w:rsidRDefault="00717AA1">
      <w:pPr>
        <w:spacing w:line="200" w:lineRule="exact"/>
      </w:pPr>
    </w:p>
    <w:p w14:paraId="4CB8B4C7" w14:textId="77777777" w:rsidR="00717AA1" w:rsidRDefault="00924D5B">
      <w:pPr>
        <w:ind w:left="240"/>
        <w:rPr>
          <w:rFonts w:ascii="Arial" w:eastAsia="Arial" w:hAnsi="Arial" w:cs="Arial"/>
        </w:rPr>
      </w:pPr>
      <w:r>
        <w:rPr>
          <w:rFonts w:ascii="Arial" w:eastAsia="Arial" w:hAnsi="Arial" w:cs="Arial"/>
          <w:i/>
        </w:rPr>
        <w:t>5.1.3   Handle Inactive Card or Account</w:t>
      </w:r>
    </w:p>
    <w:p w14:paraId="64FC1EF7" w14:textId="77777777" w:rsidR="00717AA1" w:rsidRDefault="00924D5B">
      <w:pPr>
        <w:spacing w:before="68"/>
        <w:ind w:left="960"/>
      </w:pPr>
      <w:r>
        <w:t xml:space="preserve">At the </w:t>
      </w:r>
      <w:r>
        <w:rPr>
          <w:b/>
          <w:u w:val="thick" w:color="000000"/>
        </w:rPr>
        <w:t>Validate Card Information</w:t>
      </w:r>
      <w:r>
        <w:rPr>
          <w:b/>
        </w:rPr>
        <w:t xml:space="preserve"> </w:t>
      </w:r>
      <w:r>
        <w:t xml:space="preserve">step of </w:t>
      </w:r>
      <w:proofErr w:type="spellStart"/>
      <w:r>
        <w:t>Subflow</w:t>
      </w:r>
      <w:proofErr w:type="spellEnd"/>
      <w:r>
        <w:t xml:space="preserve"> </w:t>
      </w:r>
      <w:r>
        <w:rPr>
          <w:b/>
          <w:i/>
        </w:rPr>
        <w:t xml:space="preserve">Authenticate Customer </w:t>
      </w:r>
      <w:r>
        <w:t xml:space="preserve">if the </w:t>
      </w:r>
      <w:r>
        <w:rPr>
          <w:b/>
        </w:rPr>
        <w:t>Customer’s Bank</w:t>
      </w:r>
    </w:p>
    <w:p w14:paraId="373CE06B" w14:textId="77777777" w:rsidR="00717AA1" w:rsidRDefault="00924D5B">
      <w:pPr>
        <w:spacing w:before="10"/>
        <w:ind w:left="960"/>
      </w:pPr>
      <w:r>
        <w:t xml:space="preserve">reports that the card, or its associated </w:t>
      </w:r>
      <w:r>
        <w:rPr>
          <w:b/>
        </w:rPr>
        <w:t>account</w:t>
      </w:r>
      <w:r>
        <w:t>, are inactive,</w:t>
      </w:r>
    </w:p>
    <w:p w14:paraId="357A37EC" w14:textId="77777777" w:rsidR="00717AA1" w:rsidRDefault="00924D5B">
      <w:pPr>
        <w:spacing w:before="10"/>
        <w:ind w:left="1320"/>
      </w:pPr>
      <w:r>
        <w:t xml:space="preserve">1     The system creates an </w:t>
      </w:r>
      <w:r>
        <w:rPr>
          <w:b/>
        </w:rPr>
        <w:t xml:space="preserve">event log </w:t>
      </w:r>
      <w:r>
        <w:t xml:space="preserve">entry to record the </w:t>
      </w:r>
      <w:r>
        <w:t>fact that the Customer’s account was inactive.</w:t>
      </w:r>
    </w:p>
    <w:p w14:paraId="2CC0246A" w14:textId="77777777" w:rsidR="00717AA1" w:rsidRDefault="00924D5B">
      <w:pPr>
        <w:spacing w:before="10"/>
        <w:ind w:left="1680"/>
      </w:pPr>
      <w:r>
        <w:t xml:space="preserve">The </w:t>
      </w:r>
      <w:r>
        <w:rPr>
          <w:b/>
        </w:rPr>
        <w:t xml:space="preserve">event log </w:t>
      </w:r>
      <w:r>
        <w:t xml:space="preserve">entry includes the </w:t>
      </w:r>
      <w:r>
        <w:rPr>
          <w:b/>
        </w:rPr>
        <w:t xml:space="preserve">bank card information </w:t>
      </w:r>
      <w:r>
        <w:t xml:space="preserve">(excluding the </w:t>
      </w:r>
      <w:r>
        <w:rPr>
          <w:b/>
        </w:rPr>
        <w:t>PIN</w:t>
      </w:r>
      <w:r>
        <w:t>).</w:t>
      </w:r>
    </w:p>
    <w:p w14:paraId="6241BB84" w14:textId="77777777" w:rsidR="00717AA1" w:rsidRDefault="00924D5B">
      <w:pPr>
        <w:tabs>
          <w:tab w:val="left" w:pos="1660"/>
        </w:tabs>
        <w:spacing w:before="10" w:line="250" w:lineRule="auto"/>
        <w:ind w:left="1680" w:right="386" w:hanging="360"/>
      </w:pPr>
      <w:r>
        <w:t>2</w:t>
      </w:r>
      <w:r>
        <w:tab/>
        <w:t xml:space="preserve">The system informs the Customer that the account associated with the card is not active and that the Customer should contact their </w:t>
      </w:r>
      <w:r>
        <w:t>Bank for more information.</w:t>
      </w:r>
    </w:p>
    <w:p w14:paraId="0EC39BF6" w14:textId="77777777" w:rsidR="00717AA1" w:rsidRDefault="00924D5B">
      <w:pPr>
        <w:ind w:left="1320"/>
      </w:pPr>
      <w:r>
        <w:t xml:space="preserve">3     Resume the Basic Flow at </w:t>
      </w:r>
      <w:r>
        <w:rPr>
          <w:b/>
          <w:u w:val="thick" w:color="000000"/>
        </w:rPr>
        <w:t>Use Case Ends</w:t>
      </w:r>
      <w:r>
        <w:t>.</w:t>
      </w:r>
    </w:p>
    <w:p w14:paraId="0142DA27" w14:textId="77777777" w:rsidR="00717AA1" w:rsidRDefault="00717AA1">
      <w:pPr>
        <w:spacing w:before="2" w:line="160" w:lineRule="exact"/>
        <w:rPr>
          <w:sz w:val="17"/>
          <w:szCs w:val="17"/>
        </w:rPr>
      </w:pPr>
    </w:p>
    <w:p w14:paraId="7CB7BCF7" w14:textId="77777777" w:rsidR="00717AA1" w:rsidRDefault="00717AA1">
      <w:pPr>
        <w:spacing w:line="200" w:lineRule="exact"/>
      </w:pPr>
    </w:p>
    <w:p w14:paraId="2FD955C8" w14:textId="77777777" w:rsidR="00717AA1" w:rsidRDefault="00924D5B">
      <w:pPr>
        <w:ind w:left="240"/>
        <w:rPr>
          <w:rFonts w:ascii="Arial" w:eastAsia="Arial" w:hAnsi="Arial" w:cs="Arial"/>
        </w:rPr>
      </w:pPr>
      <w:r>
        <w:rPr>
          <w:rFonts w:ascii="Arial" w:eastAsia="Arial" w:hAnsi="Arial" w:cs="Arial"/>
          <w:i/>
        </w:rPr>
        <w:t>5.1.4   Handle Stolen Bank Card</w:t>
      </w:r>
    </w:p>
    <w:p w14:paraId="3FBC9706" w14:textId="77777777" w:rsidR="00717AA1" w:rsidRDefault="00924D5B">
      <w:pPr>
        <w:spacing w:before="68" w:line="250" w:lineRule="auto"/>
        <w:ind w:left="960" w:right="494"/>
      </w:pPr>
      <w:r>
        <w:t xml:space="preserve">At the </w:t>
      </w:r>
      <w:r>
        <w:rPr>
          <w:b/>
          <w:u w:val="thick" w:color="000000"/>
        </w:rPr>
        <w:t>Validate Card Information</w:t>
      </w:r>
      <w:r>
        <w:rPr>
          <w:b/>
        </w:rPr>
        <w:t xml:space="preserve"> </w:t>
      </w:r>
      <w:r>
        <w:t xml:space="preserve">step of </w:t>
      </w:r>
      <w:proofErr w:type="spellStart"/>
      <w:r>
        <w:t>Subflow</w:t>
      </w:r>
      <w:proofErr w:type="spellEnd"/>
      <w:r>
        <w:t xml:space="preserve"> </w:t>
      </w:r>
      <w:r>
        <w:rPr>
          <w:b/>
          <w:i/>
        </w:rPr>
        <w:t xml:space="preserve">Authenticate Customer </w:t>
      </w:r>
      <w:r>
        <w:t>if the Bank System reports</w:t>
      </w:r>
      <w:r>
        <w:t xml:space="preserve"> that the card has been stolen:</w:t>
      </w:r>
    </w:p>
    <w:p w14:paraId="40FA91F4" w14:textId="77777777" w:rsidR="00717AA1" w:rsidRDefault="00717AA1">
      <w:pPr>
        <w:spacing w:line="120" w:lineRule="exact"/>
        <w:rPr>
          <w:sz w:val="12"/>
          <w:szCs w:val="12"/>
        </w:rPr>
      </w:pPr>
    </w:p>
    <w:p w14:paraId="67BE1022" w14:textId="77777777" w:rsidR="00717AA1" w:rsidRDefault="00924D5B">
      <w:pPr>
        <w:ind w:left="1320"/>
      </w:pPr>
      <w:r>
        <w:t>1     The system</w:t>
      </w:r>
    </w:p>
    <w:p w14:paraId="017DE809" w14:textId="77777777" w:rsidR="00717AA1" w:rsidRDefault="00717AA1">
      <w:pPr>
        <w:spacing w:line="120" w:lineRule="exact"/>
        <w:rPr>
          <w:sz w:val="13"/>
          <w:szCs w:val="13"/>
        </w:rPr>
      </w:pPr>
    </w:p>
    <w:p w14:paraId="563B4229" w14:textId="77777777" w:rsidR="00717AA1" w:rsidRDefault="00924D5B">
      <w:pPr>
        <w:ind w:left="1680"/>
      </w:pPr>
      <w:r>
        <w:t>a.    Confiscates the card.</w:t>
      </w:r>
    </w:p>
    <w:p w14:paraId="3A661522" w14:textId="77777777" w:rsidR="00717AA1" w:rsidRDefault="00717AA1">
      <w:pPr>
        <w:spacing w:line="120" w:lineRule="exact"/>
        <w:rPr>
          <w:sz w:val="13"/>
          <w:szCs w:val="13"/>
        </w:rPr>
      </w:pPr>
    </w:p>
    <w:p w14:paraId="7945906A" w14:textId="77777777" w:rsidR="00717AA1" w:rsidRDefault="00924D5B">
      <w:pPr>
        <w:ind w:left="1680"/>
      </w:pPr>
      <w:r>
        <w:t>b.    Captures a 10-second video image of the Customer.</w:t>
      </w:r>
    </w:p>
    <w:p w14:paraId="7CC23541" w14:textId="77777777" w:rsidR="00717AA1" w:rsidRDefault="00717AA1">
      <w:pPr>
        <w:spacing w:line="120" w:lineRule="exact"/>
        <w:rPr>
          <w:sz w:val="13"/>
          <w:szCs w:val="13"/>
        </w:rPr>
      </w:pPr>
    </w:p>
    <w:p w14:paraId="4181FD78" w14:textId="77777777" w:rsidR="00717AA1" w:rsidRDefault="00924D5B">
      <w:pPr>
        <w:ind w:left="1680"/>
      </w:pPr>
      <w:r>
        <w:t xml:space="preserve">c.    Creates an </w:t>
      </w:r>
      <w:r>
        <w:rPr>
          <w:b/>
        </w:rPr>
        <w:t xml:space="preserve">event log </w:t>
      </w:r>
      <w:r>
        <w:t xml:space="preserve">entry to record the fact that a stolen card has been used.  The </w:t>
      </w:r>
      <w:r>
        <w:rPr>
          <w:b/>
        </w:rPr>
        <w:t xml:space="preserve">event </w:t>
      </w:r>
      <w:proofErr w:type="gramStart"/>
      <w:r>
        <w:rPr>
          <w:b/>
        </w:rPr>
        <w:t>log</w:t>
      </w:r>
      <w:proofErr w:type="gramEnd"/>
    </w:p>
    <w:p w14:paraId="32E5AC00" w14:textId="77777777" w:rsidR="00717AA1" w:rsidRDefault="00924D5B">
      <w:pPr>
        <w:spacing w:before="10"/>
        <w:ind w:left="2040"/>
      </w:pPr>
      <w:r>
        <w:t xml:space="preserve">entry includes the video image and the current </w:t>
      </w:r>
      <w:r>
        <w:rPr>
          <w:b/>
        </w:rPr>
        <w:t xml:space="preserve">bank card information </w:t>
      </w:r>
      <w:r>
        <w:t xml:space="preserve">(excluding the </w:t>
      </w:r>
      <w:r>
        <w:rPr>
          <w:b/>
        </w:rPr>
        <w:t>PIN</w:t>
      </w:r>
      <w:r>
        <w:t>).</w:t>
      </w:r>
    </w:p>
    <w:p w14:paraId="300459D0" w14:textId="77777777" w:rsidR="00717AA1" w:rsidRDefault="00717AA1">
      <w:pPr>
        <w:spacing w:line="120" w:lineRule="exact"/>
        <w:rPr>
          <w:sz w:val="13"/>
          <w:szCs w:val="13"/>
        </w:rPr>
      </w:pPr>
    </w:p>
    <w:p w14:paraId="31F643ED" w14:textId="77777777" w:rsidR="00717AA1" w:rsidRDefault="00924D5B">
      <w:pPr>
        <w:ind w:left="1680"/>
      </w:pPr>
      <w:r>
        <w:t xml:space="preserve">d.    Sends the </w:t>
      </w:r>
      <w:r>
        <w:rPr>
          <w:b/>
        </w:rPr>
        <w:t xml:space="preserve">event log </w:t>
      </w:r>
      <w:r>
        <w:t>entry to the Security Administrator, the Bank System and the Serv</w:t>
      </w:r>
      <w:r>
        <w:t>ice</w:t>
      </w:r>
    </w:p>
    <w:p w14:paraId="4F9899E3" w14:textId="77777777" w:rsidR="00717AA1" w:rsidRDefault="00924D5B">
      <w:pPr>
        <w:spacing w:before="10"/>
        <w:ind w:left="2040"/>
        <w:sectPr w:rsidR="00717AA1">
          <w:pgSz w:w="12240" w:h="15840"/>
          <w:pgMar w:top="1540" w:right="1240" w:bottom="280" w:left="1200" w:header="712" w:footer="967" w:gutter="0"/>
          <w:cols w:space="720"/>
        </w:sectPr>
      </w:pPr>
      <w:r>
        <w:t>Administrator to inform them that a stolen card is being used.</w:t>
      </w:r>
    </w:p>
    <w:p w14:paraId="2C547B8C" w14:textId="77777777" w:rsidR="00717AA1" w:rsidRDefault="00717AA1">
      <w:pPr>
        <w:spacing w:before="5" w:line="200" w:lineRule="exact"/>
      </w:pPr>
    </w:p>
    <w:p w14:paraId="40147AC8" w14:textId="77777777" w:rsidR="00717AA1" w:rsidRDefault="00924D5B">
      <w:pPr>
        <w:spacing w:before="34"/>
        <w:ind w:left="1680"/>
      </w:pPr>
      <w:r>
        <w:t>e.    Continues to videotape the Customer.</w:t>
      </w:r>
    </w:p>
    <w:p w14:paraId="6CB72B16" w14:textId="77777777" w:rsidR="00717AA1" w:rsidRDefault="00717AA1">
      <w:pPr>
        <w:spacing w:line="120" w:lineRule="exact"/>
        <w:rPr>
          <w:sz w:val="13"/>
          <w:szCs w:val="13"/>
        </w:rPr>
      </w:pPr>
    </w:p>
    <w:p w14:paraId="49FCE26D" w14:textId="77777777" w:rsidR="00717AA1" w:rsidRDefault="00924D5B">
      <w:pPr>
        <w:tabs>
          <w:tab w:val="left" w:pos="1680"/>
        </w:tabs>
        <w:spacing w:line="250" w:lineRule="auto"/>
        <w:ind w:left="1680" w:right="324" w:hanging="360"/>
      </w:pPr>
      <w:r>
        <w:t>2</w:t>
      </w:r>
      <w:r>
        <w:tab/>
      </w:r>
      <w:r>
        <w:t>The system delays for 5 minutes indicating that the system is busy (the system should try to keep the Customer at the machine for as long as possible).</w:t>
      </w:r>
    </w:p>
    <w:p w14:paraId="05875E1F" w14:textId="77777777" w:rsidR="00717AA1" w:rsidRDefault="00717AA1">
      <w:pPr>
        <w:spacing w:line="120" w:lineRule="exact"/>
        <w:rPr>
          <w:sz w:val="12"/>
          <w:szCs w:val="12"/>
        </w:rPr>
      </w:pPr>
    </w:p>
    <w:p w14:paraId="35327BAB" w14:textId="77777777" w:rsidR="00717AA1" w:rsidRDefault="00924D5B">
      <w:pPr>
        <w:ind w:left="1320"/>
      </w:pPr>
      <w:r>
        <w:t>3     After the delay the system reports to the Customer that</w:t>
      </w:r>
    </w:p>
    <w:p w14:paraId="6CBF0FA2" w14:textId="77777777" w:rsidR="00717AA1" w:rsidRDefault="00717AA1">
      <w:pPr>
        <w:spacing w:before="1" w:line="120" w:lineRule="exact"/>
        <w:rPr>
          <w:sz w:val="13"/>
          <w:szCs w:val="13"/>
        </w:rPr>
      </w:pPr>
    </w:p>
    <w:p w14:paraId="78C7A2BF" w14:textId="77777777" w:rsidR="00717AA1" w:rsidRDefault="00924D5B">
      <w:pPr>
        <w:ind w:left="1680"/>
      </w:pPr>
      <w:r>
        <w:rPr>
          <w:rFonts w:ascii="Arial Unicode MS" w:eastAsia="Arial Unicode MS" w:hAnsi="Arial Unicode MS" w:cs="Arial Unicode MS"/>
        </w:rPr>
        <w:t xml:space="preserve">   </w:t>
      </w:r>
      <w:r>
        <w:t>The card has been confiscated</w:t>
      </w:r>
    </w:p>
    <w:p w14:paraId="1DBB84FB" w14:textId="77777777" w:rsidR="00717AA1" w:rsidRDefault="00717AA1">
      <w:pPr>
        <w:spacing w:before="2" w:line="120" w:lineRule="exact"/>
        <w:rPr>
          <w:sz w:val="13"/>
          <w:szCs w:val="13"/>
        </w:rPr>
      </w:pPr>
    </w:p>
    <w:p w14:paraId="3DE953F2" w14:textId="77777777" w:rsidR="00717AA1" w:rsidRDefault="00924D5B">
      <w:pPr>
        <w:ind w:left="1680"/>
      </w:pPr>
      <w:r>
        <w:rPr>
          <w:rFonts w:ascii="Arial Unicode MS" w:eastAsia="Arial Unicode MS" w:hAnsi="Arial Unicode MS" w:cs="Arial Unicode MS"/>
        </w:rPr>
        <w:t xml:space="preserve">   </w:t>
      </w:r>
      <w:r>
        <w:t>H</w:t>
      </w:r>
      <w:r>
        <w:t>e or she should contact their bank if they have any questions.</w:t>
      </w:r>
    </w:p>
    <w:p w14:paraId="3B463EAF" w14:textId="77777777" w:rsidR="00717AA1" w:rsidRDefault="00717AA1">
      <w:pPr>
        <w:spacing w:before="1" w:line="120" w:lineRule="exact"/>
        <w:rPr>
          <w:sz w:val="13"/>
          <w:szCs w:val="13"/>
        </w:rPr>
      </w:pPr>
    </w:p>
    <w:p w14:paraId="10DF9C44" w14:textId="77777777" w:rsidR="00717AA1" w:rsidRDefault="00924D5B">
      <w:pPr>
        <w:tabs>
          <w:tab w:val="left" w:pos="1680"/>
        </w:tabs>
        <w:spacing w:line="250" w:lineRule="auto"/>
        <w:ind w:left="1680" w:right="256" w:hanging="360"/>
      </w:pPr>
      <w:r>
        <w:t>4</w:t>
      </w:r>
      <w:r>
        <w:tab/>
        <w:t xml:space="preserve">The system stops the video and creates an </w:t>
      </w:r>
      <w:r>
        <w:rPr>
          <w:b/>
        </w:rPr>
        <w:t xml:space="preserve">event log </w:t>
      </w:r>
      <w:r>
        <w:t xml:space="preserve">entry to store the captured images. The </w:t>
      </w:r>
      <w:r>
        <w:rPr>
          <w:b/>
        </w:rPr>
        <w:t xml:space="preserve">event log </w:t>
      </w:r>
      <w:r>
        <w:t xml:space="preserve">entry includes the video image and the current </w:t>
      </w:r>
      <w:r>
        <w:rPr>
          <w:b/>
        </w:rPr>
        <w:t xml:space="preserve">bank card information </w:t>
      </w:r>
      <w:r>
        <w:t xml:space="preserve">(excluding the </w:t>
      </w:r>
      <w:r>
        <w:rPr>
          <w:b/>
        </w:rPr>
        <w:t>PIN</w:t>
      </w:r>
      <w:r>
        <w:t>)</w:t>
      </w:r>
      <w:r>
        <w:t>.</w:t>
      </w:r>
    </w:p>
    <w:p w14:paraId="6D7A8443" w14:textId="77777777" w:rsidR="00717AA1" w:rsidRDefault="00717AA1">
      <w:pPr>
        <w:spacing w:line="120" w:lineRule="exact"/>
        <w:rPr>
          <w:sz w:val="12"/>
          <w:szCs w:val="12"/>
        </w:rPr>
      </w:pPr>
    </w:p>
    <w:p w14:paraId="1030FAF3" w14:textId="77777777" w:rsidR="00717AA1" w:rsidRDefault="00924D5B">
      <w:pPr>
        <w:ind w:left="1320"/>
      </w:pPr>
      <w:r>
        <w:t xml:space="preserve">5     Resume the Basic Flow at </w:t>
      </w:r>
      <w:r>
        <w:rPr>
          <w:b/>
          <w:u w:val="thick" w:color="000000"/>
        </w:rPr>
        <w:t>Use Case Ends</w:t>
      </w:r>
      <w:r>
        <w:t>.</w:t>
      </w:r>
    </w:p>
    <w:p w14:paraId="4217F273" w14:textId="77777777" w:rsidR="00717AA1" w:rsidRDefault="00717AA1">
      <w:pPr>
        <w:spacing w:before="12" w:line="240" w:lineRule="exact"/>
        <w:rPr>
          <w:sz w:val="24"/>
          <w:szCs w:val="24"/>
        </w:rPr>
      </w:pPr>
    </w:p>
    <w:p w14:paraId="2BBD0C22" w14:textId="77777777" w:rsidR="00717AA1" w:rsidRDefault="00924D5B">
      <w:pPr>
        <w:ind w:left="240"/>
        <w:rPr>
          <w:rFonts w:ascii="Arial" w:eastAsia="Arial" w:hAnsi="Arial" w:cs="Arial"/>
        </w:rPr>
      </w:pPr>
      <w:r>
        <w:rPr>
          <w:rFonts w:ascii="Arial" w:eastAsia="Arial" w:hAnsi="Arial" w:cs="Arial"/>
          <w:i/>
        </w:rPr>
        <w:t>5.1.5   Handle Invalid Bank Card Information</w:t>
      </w:r>
    </w:p>
    <w:p w14:paraId="0E872C7A" w14:textId="77777777" w:rsidR="00717AA1" w:rsidRDefault="00924D5B">
      <w:pPr>
        <w:spacing w:before="68" w:line="250" w:lineRule="auto"/>
        <w:ind w:left="960" w:right="494"/>
      </w:pPr>
      <w:r>
        <w:t xml:space="preserve">At the </w:t>
      </w:r>
      <w:r>
        <w:rPr>
          <w:b/>
          <w:u w:val="thick" w:color="000000"/>
        </w:rPr>
        <w:t>Validate Card Information</w:t>
      </w:r>
      <w:r>
        <w:rPr>
          <w:b/>
        </w:rPr>
        <w:t xml:space="preserve"> </w:t>
      </w:r>
      <w:r>
        <w:t xml:space="preserve">step of </w:t>
      </w:r>
      <w:proofErr w:type="spellStart"/>
      <w:r>
        <w:t>Subflow</w:t>
      </w:r>
      <w:proofErr w:type="spellEnd"/>
      <w:r>
        <w:t xml:space="preserve"> </w:t>
      </w:r>
      <w:r>
        <w:rPr>
          <w:b/>
          <w:i/>
        </w:rPr>
        <w:t xml:space="preserve">Authenticate Customer </w:t>
      </w:r>
      <w:r>
        <w:t xml:space="preserve">if the Bank System reports that the </w:t>
      </w:r>
      <w:r>
        <w:rPr>
          <w:b/>
        </w:rPr>
        <w:t xml:space="preserve">bank card information </w:t>
      </w:r>
      <w:r>
        <w:t>is not valid,</w:t>
      </w:r>
    </w:p>
    <w:p w14:paraId="72C1F9AB" w14:textId="77777777" w:rsidR="00717AA1" w:rsidRDefault="00717AA1">
      <w:pPr>
        <w:spacing w:line="120" w:lineRule="exact"/>
        <w:rPr>
          <w:sz w:val="12"/>
          <w:szCs w:val="12"/>
        </w:rPr>
      </w:pPr>
    </w:p>
    <w:p w14:paraId="1693FB8D" w14:textId="77777777" w:rsidR="00717AA1" w:rsidRDefault="00924D5B">
      <w:pPr>
        <w:ind w:left="1320"/>
      </w:pPr>
      <w:r>
        <w:t>1     The system</w:t>
      </w:r>
    </w:p>
    <w:p w14:paraId="46260F63" w14:textId="77777777" w:rsidR="00717AA1" w:rsidRDefault="00717AA1">
      <w:pPr>
        <w:spacing w:line="120" w:lineRule="exact"/>
        <w:rPr>
          <w:sz w:val="13"/>
          <w:szCs w:val="13"/>
        </w:rPr>
      </w:pPr>
    </w:p>
    <w:p w14:paraId="3D292786" w14:textId="77777777" w:rsidR="00717AA1" w:rsidRDefault="00924D5B">
      <w:pPr>
        <w:ind w:left="2005" w:right="3221"/>
        <w:jc w:val="center"/>
      </w:pPr>
      <w:r>
        <w:t>a.    Captures a 10-second video image of the Customer.</w:t>
      </w:r>
    </w:p>
    <w:p w14:paraId="6EDE225C" w14:textId="77777777" w:rsidR="00717AA1" w:rsidRDefault="00717AA1">
      <w:pPr>
        <w:spacing w:line="120" w:lineRule="exact"/>
        <w:rPr>
          <w:sz w:val="13"/>
          <w:szCs w:val="13"/>
        </w:rPr>
      </w:pPr>
    </w:p>
    <w:p w14:paraId="5AD905BA" w14:textId="77777777" w:rsidR="00717AA1" w:rsidRDefault="00924D5B">
      <w:pPr>
        <w:tabs>
          <w:tab w:val="left" w:pos="2400"/>
        </w:tabs>
        <w:spacing w:line="250" w:lineRule="auto"/>
        <w:ind w:left="2400" w:right="382" w:hanging="360"/>
      </w:pPr>
      <w:r>
        <w:t>b.</w:t>
      </w:r>
      <w:r>
        <w:tab/>
        <w:t xml:space="preserve">Creates an </w:t>
      </w:r>
      <w:r>
        <w:rPr>
          <w:b/>
        </w:rPr>
        <w:t xml:space="preserve">event log </w:t>
      </w:r>
      <w:r>
        <w:t xml:space="preserve">entry to record the fact that the card information was invalid.  The </w:t>
      </w:r>
      <w:r>
        <w:rPr>
          <w:b/>
        </w:rPr>
        <w:t xml:space="preserve">event log </w:t>
      </w:r>
      <w:r>
        <w:t xml:space="preserve">entry includes the video image and the current </w:t>
      </w:r>
      <w:r>
        <w:rPr>
          <w:b/>
        </w:rPr>
        <w:t xml:space="preserve">bank card information </w:t>
      </w:r>
      <w:r>
        <w:t xml:space="preserve">(excluding the </w:t>
      </w:r>
      <w:r>
        <w:rPr>
          <w:b/>
        </w:rPr>
        <w:t>PIN</w:t>
      </w:r>
      <w:r>
        <w:t>).</w:t>
      </w:r>
    </w:p>
    <w:p w14:paraId="52BD9666" w14:textId="77777777" w:rsidR="00717AA1" w:rsidRDefault="00717AA1">
      <w:pPr>
        <w:spacing w:line="120" w:lineRule="exact"/>
        <w:rPr>
          <w:sz w:val="12"/>
          <w:szCs w:val="12"/>
        </w:rPr>
      </w:pPr>
    </w:p>
    <w:p w14:paraId="4E3F9B20" w14:textId="77777777" w:rsidR="00717AA1" w:rsidRDefault="00924D5B">
      <w:pPr>
        <w:tabs>
          <w:tab w:val="left" w:pos="2380"/>
        </w:tabs>
        <w:spacing w:line="250" w:lineRule="auto"/>
        <w:ind w:left="2400" w:right="195" w:hanging="360"/>
      </w:pPr>
      <w:r>
        <w:t>c.</w:t>
      </w:r>
      <w:r>
        <w:tab/>
        <w:t xml:space="preserve">Sends the </w:t>
      </w:r>
      <w:r>
        <w:rPr>
          <w:b/>
        </w:rPr>
        <w:t xml:space="preserve">event log </w:t>
      </w:r>
      <w:r>
        <w:t xml:space="preserve">entry to the Security Administrator, the Bank System and the Service Administrator to inform them that a card with invalid </w:t>
      </w:r>
      <w:r>
        <w:rPr>
          <w:b/>
        </w:rPr>
        <w:t>bank card informati</w:t>
      </w:r>
      <w:r>
        <w:rPr>
          <w:b/>
        </w:rPr>
        <w:t xml:space="preserve">on </w:t>
      </w:r>
      <w:r>
        <w:t>is being used.</w:t>
      </w:r>
    </w:p>
    <w:p w14:paraId="792EECD1" w14:textId="77777777" w:rsidR="00717AA1" w:rsidRDefault="00717AA1">
      <w:pPr>
        <w:spacing w:line="120" w:lineRule="exact"/>
        <w:rPr>
          <w:sz w:val="12"/>
          <w:szCs w:val="12"/>
        </w:rPr>
      </w:pPr>
    </w:p>
    <w:p w14:paraId="18401819" w14:textId="77777777" w:rsidR="00717AA1" w:rsidRDefault="00924D5B">
      <w:pPr>
        <w:ind w:left="1320"/>
      </w:pPr>
      <w:r>
        <w:t>2     The system reports to the Customer that</w:t>
      </w:r>
    </w:p>
    <w:p w14:paraId="6DE92875" w14:textId="77777777" w:rsidR="00717AA1" w:rsidRDefault="00717AA1">
      <w:pPr>
        <w:spacing w:before="1" w:line="120" w:lineRule="exact"/>
        <w:rPr>
          <w:sz w:val="13"/>
          <w:szCs w:val="13"/>
        </w:rPr>
      </w:pPr>
    </w:p>
    <w:p w14:paraId="24C2053F" w14:textId="77777777" w:rsidR="00717AA1" w:rsidRDefault="00924D5B">
      <w:pPr>
        <w:ind w:left="1680"/>
      </w:pPr>
      <w:r>
        <w:rPr>
          <w:rFonts w:ascii="Arial Unicode MS" w:eastAsia="Arial Unicode MS" w:hAnsi="Arial Unicode MS" w:cs="Arial Unicode MS"/>
        </w:rPr>
        <w:t xml:space="preserve">   </w:t>
      </w:r>
      <w:r>
        <w:t>The card could not be read</w:t>
      </w:r>
    </w:p>
    <w:p w14:paraId="424FF55D" w14:textId="77777777" w:rsidR="00717AA1" w:rsidRDefault="00717AA1">
      <w:pPr>
        <w:spacing w:before="1" w:line="120" w:lineRule="exact"/>
        <w:rPr>
          <w:sz w:val="13"/>
          <w:szCs w:val="13"/>
        </w:rPr>
      </w:pPr>
    </w:p>
    <w:p w14:paraId="1084C276" w14:textId="77777777" w:rsidR="00717AA1" w:rsidRDefault="00924D5B">
      <w:pPr>
        <w:ind w:left="1680"/>
      </w:pPr>
      <w:r>
        <w:rPr>
          <w:rFonts w:ascii="Arial Unicode MS" w:eastAsia="Arial Unicode MS" w:hAnsi="Arial Unicode MS" w:cs="Arial Unicode MS"/>
        </w:rPr>
        <w:t xml:space="preserve">   </w:t>
      </w:r>
      <w:r>
        <w:t>He or she should contact their bank if they have any questions.</w:t>
      </w:r>
    </w:p>
    <w:p w14:paraId="5024DBE5" w14:textId="77777777" w:rsidR="00717AA1" w:rsidRDefault="00717AA1">
      <w:pPr>
        <w:spacing w:before="1" w:line="120" w:lineRule="exact"/>
        <w:rPr>
          <w:sz w:val="13"/>
          <w:szCs w:val="13"/>
        </w:rPr>
      </w:pPr>
    </w:p>
    <w:p w14:paraId="3114AE6B" w14:textId="77777777" w:rsidR="00717AA1" w:rsidRDefault="00924D5B">
      <w:pPr>
        <w:ind w:left="1320"/>
      </w:pPr>
      <w:r>
        <w:t xml:space="preserve">3     Resume the Basic Flow at </w:t>
      </w:r>
      <w:r>
        <w:rPr>
          <w:b/>
          <w:u w:val="thick" w:color="000000"/>
        </w:rPr>
        <w:t>Use Case Ends</w:t>
      </w:r>
      <w:r>
        <w:t>.</w:t>
      </w:r>
    </w:p>
    <w:p w14:paraId="01740AA1" w14:textId="77777777" w:rsidR="00717AA1" w:rsidRDefault="00717AA1">
      <w:pPr>
        <w:spacing w:before="12" w:line="240" w:lineRule="exact"/>
        <w:rPr>
          <w:sz w:val="24"/>
          <w:szCs w:val="24"/>
        </w:rPr>
      </w:pPr>
    </w:p>
    <w:p w14:paraId="5BC8681A" w14:textId="77777777" w:rsidR="00717AA1" w:rsidRDefault="00924D5B">
      <w:pPr>
        <w:ind w:left="240"/>
        <w:rPr>
          <w:rFonts w:ascii="Arial" w:eastAsia="Arial" w:hAnsi="Arial" w:cs="Arial"/>
        </w:rPr>
      </w:pPr>
      <w:r>
        <w:rPr>
          <w:rFonts w:ascii="Arial" w:eastAsia="Arial" w:hAnsi="Arial" w:cs="Arial"/>
          <w:i/>
        </w:rPr>
        <w:t>5.1.6   Handle Correct PIN Not Entered</w:t>
      </w:r>
    </w:p>
    <w:p w14:paraId="324E8E54" w14:textId="77777777" w:rsidR="00717AA1" w:rsidRDefault="00924D5B">
      <w:pPr>
        <w:spacing w:before="68" w:line="250" w:lineRule="auto"/>
        <w:ind w:left="960" w:right="766"/>
      </w:pPr>
      <w:r>
        <w:t xml:space="preserve">At the </w:t>
      </w:r>
      <w:r>
        <w:rPr>
          <w:b/>
          <w:u w:val="thick" w:color="000000"/>
        </w:rPr>
        <w:t>Validate Card Information</w:t>
      </w:r>
      <w:r>
        <w:rPr>
          <w:b/>
        </w:rPr>
        <w:t xml:space="preserve"> </w:t>
      </w:r>
      <w:r>
        <w:t xml:space="preserve">step of </w:t>
      </w:r>
      <w:proofErr w:type="spellStart"/>
      <w:r>
        <w:t>Subflow</w:t>
      </w:r>
      <w:proofErr w:type="spellEnd"/>
      <w:r>
        <w:t xml:space="preserve"> </w:t>
      </w:r>
      <w:r>
        <w:rPr>
          <w:b/>
          <w:i/>
        </w:rPr>
        <w:t xml:space="preserve">Authenticate Customer </w:t>
      </w:r>
      <w:r>
        <w:t xml:space="preserve">if the </w:t>
      </w:r>
      <w:r>
        <w:rPr>
          <w:b/>
        </w:rPr>
        <w:t xml:space="preserve">PIN </w:t>
      </w:r>
      <w:r>
        <w:t>has not been entered correctly,</w:t>
      </w:r>
    </w:p>
    <w:p w14:paraId="0AB70C81" w14:textId="77777777" w:rsidR="00717AA1" w:rsidRDefault="00717AA1">
      <w:pPr>
        <w:spacing w:line="120" w:lineRule="exact"/>
        <w:rPr>
          <w:sz w:val="12"/>
          <w:szCs w:val="12"/>
        </w:rPr>
      </w:pPr>
    </w:p>
    <w:p w14:paraId="2B675821" w14:textId="77777777" w:rsidR="00717AA1" w:rsidRDefault="00924D5B">
      <w:pPr>
        <w:ind w:left="1320"/>
      </w:pPr>
      <w:r>
        <w:t xml:space="preserve">1     The system informs the Customer that the </w:t>
      </w:r>
      <w:r>
        <w:rPr>
          <w:b/>
        </w:rPr>
        <w:t xml:space="preserve">PIN </w:t>
      </w:r>
      <w:r>
        <w:t>has been entered incorrectly</w:t>
      </w:r>
    </w:p>
    <w:p w14:paraId="36ACA45C" w14:textId="77777777" w:rsidR="00717AA1" w:rsidRDefault="00717AA1">
      <w:pPr>
        <w:spacing w:line="120" w:lineRule="exact"/>
        <w:rPr>
          <w:sz w:val="13"/>
          <w:szCs w:val="13"/>
        </w:rPr>
      </w:pPr>
    </w:p>
    <w:p w14:paraId="182A2402" w14:textId="77777777" w:rsidR="00717AA1" w:rsidRDefault="00924D5B">
      <w:pPr>
        <w:tabs>
          <w:tab w:val="left" w:pos="1680"/>
        </w:tabs>
        <w:spacing w:line="250" w:lineRule="auto"/>
        <w:ind w:left="1680" w:right="292" w:hanging="360"/>
      </w:pPr>
      <w:r>
        <w:t>2</w:t>
      </w:r>
      <w:r>
        <w:tab/>
      </w:r>
      <w:r>
        <w:t xml:space="preserve">If the Customer has made fewer than three attempts at entering the </w:t>
      </w:r>
      <w:r>
        <w:rPr>
          <w:b/>
        </w:rPr>
        <w:t xml:space="preserve">PIN, </w:t>
      </w:r>
      <w:r>
        <w:t>the system informs them that they can make another attempt.</w:t>
      </w:r>
    </w:p>
    <w:p w14:paraId="23B41840" w14:textId="77777777" w:rsidR="00717AA1" w:rsidRDefault="00717AA1">
      <w:pPr>
        <w:spacing w:line="120" w:lineRule="exact"/>
        <w:rPr>
          <w:sz w:val="12"/>
          <w:szCs w:val="12"/>
        </w:rPr>
      </w:pPr>
    </w:p>
    <w:p w14:paraId="4F131994" w14:textId="77777777" w:rsidR="00717AA1" w:rsidRDefault="00924D5B">
      <w:pPr>
        <w:tabs>
          <w:tab w:val="left" w:pos="1680"/>
          <w:tab w:val="left" w:pos="2400"/>
        </w:tabs>
        <w:spacing w:line="375" w:lineRule="auto"/>
        <w:ind w:left="2040" w:right="4134" w:hanging="720"/>
      </w:pPr>
      <w:r>
        <w:t>3</w:t>
      </w:r>
      <w:r>
        <w:tab/>
        <w:t>If this is the Customer’s third attempt, the system a.</w:t>
      </w:r>
      <w:r>
        <w:tab/>
        <w:t>Confiscates the card.</w:t>
      </w:r>
    </w:p>
    <w:p w14:paraId="2AC923CD" w14:textId="77777777" w:rsidR="00717AA1" w:rsidRDefault="00924D5B">
      <w:pPr>
        <w:spacing w:before="5"/>
        <w:ind w:left="2005" w:right="3221"/>
        <w:jc w:val="center"/>
      </w:pPr>
      <w:r>
        <w:t>b.    Captures a 10-second video image of th</w:t>
      </w:r>
      <w:r>
        <w:t>e Customer.</w:t>
      </w:r>
    </w:p>
    <w:p w14:paraId="016F2B92" w14:textId="77777777" w:rsidR="00717AA1" w:rsidRDefault="00717AA1">
      <w:pPr>
        <w:spacing w:line="120" w:lineRule="exact"/>
        <w:rPr>
          <w:sz w:val="13"/>
          <w:szCs w:val="13"/>
        </w:rPr>
      </w:pPr>
    </w:p>
    <w:p w14:paraId="20E72714" w14:textId="77777777" w:rsidR="00717AA1" w:rsidRDefault="00924D5B">
      <w:pPr>
        <w:tabs>
          <w:tab w:val="left" w:pos="2400"/>
        </w:tabs>
        <w:spacing w:line="250" w:lineRule="auto"/>
        <w:ind w:left="2400" w:right="310" w:hanging="360"/>
      </w:pPr>
      <w:r>
        <w:t>c.</w:t>
      </w:r>
      <w:r>
        <w:tab/>
        <w:t xml:space="preserve">Creates an </w:t>
      </w:r>
      <w:r>
        <w:rPr>
          <w:b/>
        </w:rPr>
        <w:t xml:space="preserve">event log </w:t>
      </w:r>
      <w:r>
        <w:t xml:space="preserve">entry to record the fact that the Customer failed to enter the correct PIN number in three attempts.  The </w:t>
      </w:r>
      <w:r>
        <w:rPr>
          <w:b/>
        </w:rPr>
        <w:t xml:space="preserve">event log </w:t>
      </w:r>
      <w:r>
        <w:t xml:space="preserve">entry includes the video image and the current </w:t>
      </w:r>
      <w:r>
        <w:rPr>
          <w:b/>
        </w:rPr>
        <w:t xml:space="preserve">bank card information </w:t>
      </w:r>
      <w:r>
        <w:t xml:space="preserve">(excluding the </w:t>
      </w:r>
      <w:r>
        <w:rPr>
          <w:b/>
        </w:rPr>
        <w:t>PIN</w:t>
      </w:r>
      <w:r>
        <w:t>).</w:t>
      </w:r>
    </w:p>
    <w:p w14:paraId="5ED2F618" w14:textId="77777777" w:rsidR="00717AA1" w:rsidRDefault="00717AA1">
      <w:pPr>
        <w:spacing w:line="120" w:lineRule="exact"/>
        <w:rPr>
          <w:sz w:val="12"/>
          <w:szCs w:val="12"/>
        </w:rPr>
      </w:pPr>
    </w:p>
    <w:p w14:paraId="5E37D52A" w14:textId="77777777" w:rsidR="00717AA1" w:rsidRDefault="00924D5B">
      <w:pPr>
        <w:tabs>
          <w:tab w:val="left" w:pos="2380"/>
        </w:tabs>
        <w:spacing w:line="250" w:lineRule="auto"/>
        <w:ind w:left="2400" w:right="454" w:hanging="360"/>
        <w:sectPr w:rsidR="00717AA1">
          <w:pgSz w:w="12240" w:h="15840"/>
          <w:pgMar w:top="1540" w:right="1240" w:bottom="280" w:left="1200" w:header="712" w:footer="967" w:gutter="0"/>
          <w:cols w:space="720"/>
        </w:sectPr>
      </w:pPr>
      <w:r>
        <w:t>d.</w:t>
      </w:r>
      <w:r>
        <w:tab/>
        <w:t xml:space="preserve">Sends the </w:t>
      </w:r>
      <w:r>
        <w:rPr>
          <w:b/>
        </w:rPr>
        <w:t xml:space="preserve">event log </w:t>
      </w:r>
      <w:r>
        <w:t xml:space="preserve">entry to the Bank System and the Service Administrator to inform them that a Customer’s </w:t>
      </w:r>
      <w:r>
        <w:rPr>
          <w:b/>
        </w:rPr>
        <w:t xml:space="preserve">bank card </w:t>
      </w:r>
      <w:r>
        <w:t xml:space="preserve">was confiscated because of the Customer failed to enter the </w:t>
      </w:r>
      <w:r>
        <w:rPr>
          <w:b/>
        </w:rPr>
        <w:t xml:space="preserve">PIN </w:t>
      </w:r>
      <w:r>
        <w:t>correctly.</w:t>
      </w:r>
    </w:p>
    <w:p w14:paraId="1EF997B5" w14:textId="77777777" w:rsidR="00717AA1" w:rsidRDefault="00717AA1">
      <w:pPr>
        <w:spacing w:before="5" w:line="200" w:lineRule="exact"/>
      </w:pPr>
    </w:p>
    <w:p w14:paraId="683DC05C" w14:textId="77777777" w:rsidR="00717AA1" w:rsidRDefault="00924D5B">
      <w:pPr>
        <w:spacing w:before="34"/>
        <w:ind w:left="1320"/>
      </w:pPr>
      <w:r>
        <w:t>4     The system reports to the Customer that</w:t>
      </w:r>
    </w:p>
    <w:p w14:paraId="24097FD0" w14:textId="77777777" w:rsidR="00717AA1" w:rsidRDefault="00717AA1">
      <w:pPr>
        <w:spacing w:before="1" w:line="120" w:lineRule="exact"/>
        <w:rPr>
          <w:sz w:val="13"/>
          <w:szCs w:val="13"/>
        </w:rPr>
      </w:pPr>
    </w:p>
    <w:p w14:paraId="1B7901BE" w14:textId="77777777" w:rsidR="00717AA1" w:rsidRDefault="00924D5B">
      <w:pPr>
        <w:ind w:left="1680"/>
      </w:pPr>
      <w:r>
        <w:rPr>
          <w:rFonts w:ascii="Arial Unicode MS" w:eastAsia="Arial Unicode MS" w:hAnsi="Arial Unicode MS" w:cs="Arial Unicode MS"/>
        </w:rPr>
        <w:t xml:space="preserve">   </w:t>
      </w:r>
      <w:r>
        <w:t xml:space="preserve">The card has been confiscated because the </w:t>
      </w:r>
      <w:r>
        <w:rPr>
          <w:b/>
        </w:rPr>
        <w:t xml:space="preserve">PIN </w:t>
      </w:r>
      <w:r>
        <w:t>number was not entered correctly.</w:t>
      </w:r>
    </w:p>
    <w:p w14:paraId="0C448BD3" w14:textId="77777777" w:rsidR="00717AA1" w:rsidRDefault="00717AA1">
      <w:pPr>
        <w:spacing w:before="2" w:line="120" w:lineRule="exact"/>
        <w:rPr>
          <w:sz w:val="13"/>
          <w:szCs w:val="13"/>
        </w:rPr>
      </w:pPr>
    </w:p>
    <w:p w14:paraId="3CB4E12A" w14:textId="77777777" w:rsidR="00717AA1" w:rsidRDefault="00924D5B">
      <w:pPr>
        <w:ind w:left="1680"/>
      </w:pPr>
      <w:r>
        <w:rPr>
          <w:rFonts w:ascii="Arial Unicode MS" w:eastAsia="Arial Unicode MS" w:hAnsi="Arial Unicode MS" w:cs="Arial Unicode MS"/>
        </w:rPr>
        <w:t xml:space="preserve">   </w:t>
      </w:r>
      <w:r>
        <w:t xml:space="preserve">He or she should contact the </w:t>
      </w:r>
      <w:r>
        <w:rPr>
          <w:b/>
        </w:rPr>
        <w:t xml:space="preserve">Service Organization </w:t>
      </w:r>
      <w:r>
        <w:t>to retrieve the card</w:t>
      </w:r>
    </w:p>
    <w:p w14:paraId="022ED4FD" w14:textId="77777777" w:rsidR="00717AA1" w:rsidRDefault="00717AA1">
      <w:pPr>
        <w:spacing w:before="2" w:line="120" w:lineRule="exact"/>
        <w:rPr>
          <w:sz w:val="13"/>
          <w:szCs w:val="13"/>
        </w:rPr>
      </w:pPr>
    </w:p>
    <w:p w14:paraId="59ADA162" w14:textId="77777777" w:rsidR="00717AA1" w:rsidRDefault="00924D5B">
      <w:pPr>
        <w:ind w:left="1680"/>
      </w:pPr>
      <w:r>
        <w:rPr>
          <w:rFonts w:ascii="Arial Unicode MS" w:eastAsia="Arial Unicode MS" w:hAnsi="Arial Unicode MS" w:cs="Arial Unicode MS"/>
        </w:rPr>
        <w:t xml:space="preserve">   </w:t>
      </w:r>
      <w:r>
        <w:t>He or she should contact their bank with any questions.</w:t>
      </w:r>
    </w:p>
    <w:p w14:paraId="751524A3" w14:textId="77777777" w:rsidR="00717AA1" w:rsidRDefault="00717AA1">
      <w:pPr>
        <w:spacing w:line="120" w:lineRule="exact"/>
        <w:rPr>
          <w:sz w:val="13"/>
          <w:szCs w:val="13"/>
        </w:rPr>
      </w:pPr>
    </w:p>
    <w:p w14:paraId="472B719B" w14:textId="77777777" w:rsidR="00717AA1" w:rsidRDefault="00924D5B">
      <w:pPr>
        <w:ind w:left="1320"/>
      </w:pPr>
      <w:r>
        <w:t xml:space="preserve">5     Resume the Basic Flow at </w:t>
      </w:r>
      <w:r>
        <w:rPr>
          <w:b/>
          <w:u w:val="thick" w:color="000000"/>
        </w:rPr>
        <w:t>Use Case Ends</w:t>
      </w:r>
      <w:r>
        <w:t>.</w:t>
      </w:r>
    </w:p>
    <w:p w14:paraId="68B232D4" w14:textId="77777777" w:rsidR="00717AA1" w:rsidRDefault="00717AA1">
      <w:pPr>
        <w:spacing w:before="12" w:line="240" w:lineRule="exact"/>
        <w:rPr>
          <w:sz w:val="24"/>
          <w:szCs w:val="24"/>
        </w:rPr>
      </w:pPr>
    </w:p>
    <w:p w14:paraId="1754E1F5" w14:textId="77777777" w:rsidR="00717AA1" w:rsidRDefault="00924D5B">
      <w:pPr>
        <w:ind w:left="240"/>
        <w:rPr>
          <w:rFonts w:ascii="Arial" w:eastAsia="Arial" w:hAnsi="Arial" w:cs="Arial"/>
        </w:rPr>
      </w:pPr>
      <w:r>
        <w:rPr>
          <w:rFonts w:ascii="Arial" w:eastAsia="Arial" w:hAnsi="Arial" w:cs="Arial"/>
          <w:b/>
        </w:rPr>
        <w:t>5.2   Specialist Withdrawal Facilities</w:t>
      </w:r>
    </w:p>
    <w:p w14:paraId="2E6D3FE8" w14:textId="77777777" w:rsidR="00717AA1" w:rsidRDefault="00717AA1">
      <w:pPr>
        <w:spacing w:line="180" w:lineRule="exact"/>
        <w:rPr>
          <w:sz w:val="19"/>
          <w:szCs w:val="19"/>
        </w:rPr>
      </w:pPr>
    </w:p>
    <w:p w14:paraId="30398132" w14:textId="77777777" w:rsidR="00717AA1" w:rsidRDefault="00924D5B">
      <w:pPr>
        <w:ind w:left="240"/>
        <w:rPr>
          <w:rFonts w:ascii="Arial" w:eastAsia="Arial" w:hAnsi="Arial" w:cs="Arial"/>
        </w:rPr>
      </w:pPr>
      <w:r>
        <w:rPr>
          <w:rFonts w:ascii="Arial" w:eastAsia="Arial" w:hAnsi="Arial" w:cs="Arial"/>
          <w:i/>
        </w:rPr>
        <w:t>5.2.1   Handle the Withdrawal of a Non-Standard Amount</w:t>
      </w:r>
    </w:p>
    <w:p w14:paraId="291E33CE" w14:textId="77777777" w:rsidR="00717AA1" w:rsidRDefault="00924D5B">
      <w:pPr>
        <w:spacing w:before="68"/>
        <w:ind w:left="960"/>
      </w:pPr>
      <w:r>
        <w:t xml:space="preserve">At the </w:t>
      </w:r>
      <w:r>
        <w:rPr>
          <w:b/>
          <w:u w:val="thick" w:color="000000"/>
        </w:rPr>
        <w:t xml:space="preserve">Select Amount </w:t>
      </w:r>
      <w:r>
        <w:t>step of the Basic Flow if the Custom</w:t>
      </w:r>
      <w:r>
        <w:t>er requires a non-standard amount,</w:t>
      </w:r>
    </w:p>
    <w:p w14:paraId="06B63B1C" w14:textId="77777777" w:rsidR="00717AA1" w:rsidRDefault="00717AA1">
      <w:pPr>
        <w:spacing w:line="120" w:lineRule="exact"/>
        <w:rPr>
          <w:sz w:val="13"/>
          <w:szCs w:val="13"/>
        </w:rPr>
      </w:pPr>
    </w:p>
    <w:p w14:paraId="18064969" w14:textId="77777777" w:rsidR="00717AA1" w:rsidRDefault="00924D5B">
      <w:pPr>
        <w:tabs>
          <w:tab w:val="left" w:pos="2020"/>
        </w:tabs>
        <w:spacing w:line="250" w:lineRule="auto"/>
        <w:ind w:left="2040" w:right="216" w:hanging="720"/>
      </w:pPr>
      <w:r>
        <w:t>1</w:t>
      </w:r>
      <w:r>
        <w:tab/>
        <w:t xml:space="preserve">The system asks the Customer for the required amount indicating that the amount entered must be a multiple of the </w:t>
      </w:r>
      <w:r>
        <w:rPr>
          <w:b/>
        </w:rPr>
        <w:t xml:space="preserve">smallest denomination note held </w:t>
      </w:r>
      <w:r>
        <w:t xml:space="preserve">and must be below the amount of ATM’s </w:t>
      </w:r>
      <w:r>
        <w:rPr>
          <w:b/>
        </w:rPr>
        <w:t xml:space="preserve">withdrawal limit </w:t>
      </w:r>
      <w:r>
        <w:t>and the amount of</w:t>
      </w:r>
      <w:r>
        <w:t xml:space="preserve"> currency held by the machine.</w:t>
      </w:r>
    </w:p>
    <w:p w14:paraId="443B0960" w14:textId="77777777" w:rsidR="00717AA1" w:rsidRDefault="00717AA1">
      <w:pPr>
        <w:spacing w:line="120" w:lineRule="exact"/>
        <w:rPr>
          <w:sz w:val="12"/>
          <w:szCs w:val="12"/>
        </w:rPr>
      </w:pPr>
    </w:p>
    <w:p w14:paraId="27E3859D" w14:textId="77777777" w:rsidR="00717AA1" w:rsidRDefault="00924D5B">
      <w:pPr>
        <w:ind w:left="1320"/>
      </w:pPr>
      <w:r>
        <w:t>2            The Customer enters the desired amount.</w:t>
      </w:r>
    </w:p>
    <w:p w14:paraId="5E89946D" w14:textId="77777777" w:rsidR="00717AA1" w:rsidRDefault="00717AA1">
      <w:pPr>
        <w:spacing w:line="120" w:lineRule="exact"/>
        <w:rPr>
          <w:sz w:val="13"/>
          <w:szCs w:val="13"/>
        </w:rPr>
      </w:pPr>
    </w:p>
    <w:p w14:paraId="5F1002DF" w14:textId="77777777" w:rsidR="00717AA1" w:rsidRDefault="00924D5B">
      <w:pPr>
        <w:ind w:left="1320"/>
      </w:pPr>
      <w:r>
        <w:t xml:space="preserve">3            The use case resumes the Basic Flow from </w:t>
      </w:r>
      <w:r>
        <w:rPr>
          <w:b/>
          <w:u w:val="thick" w:color="000000"/>
        </w:rPr>
        <w:t>Confirm Withdrawal</w:t>
      </w:r>
      <w:r>
        <w:t>.</w:t>
      </w:r>
    </w:p>
    <w:p w14:paraId="044B06B9" w14:textId="77777777" w:rsidR="00717AA1" w:rsidRDefault="00717AA1">
      <w:pPr>
        <w:spacing w:before="12" w:line="240" w:lineRule="exact"/>
        <w:rPr>
          <w:sz w:val="24"/>
          <w:szCs w:val="24"/>
        </w:rPr>
      </w:pPr>
    </w:p>
    <w:p w14:paraId="4D4D954A" w14:textId="77777777" w:rsidR="00717AA1" w:rsidRDefault="00924D5B">
      <w:pPr>
        <w:ind w:left="240"/>
        <w:rPr>
          <w:rFonts w:ascii="Arial" w:eastAsia="Arial" w:hAnsi="Arial" w:cs="Arial"/>
        </w:rPr>
      </w:pPr>
      <w:r>
        <w:rPr>
          <w:rFonts w:ascii="Arial" w:eastAsia="Arial" w:hAnsi="Arial" w:cs="Arial"/>
          <w:b/>
        </w:rPr>
        <w:t>5.3   Card Handling</w:t>
      </w:r>
    </w:p>
    <w:p w14:paraId="3465068F" w14:textId="77777777" w:rsidR="00717AA1" w:rsidRDefault="00717AA1">
      <w:pPr>
        <w:spacing w:line="180" w:lineRule="exact"/>
        <w:rPr>
          <w:sz w:val="19"/>
          <w:szCs w:val="19"/>
        </w:rPr>
      </w:pPr>
    </w:p>
    <w:p w14:paraId="22B96B27" w14:textId="77777777" w:rsidR="00717AA1" w:rsidRDefault="00924D5B">
      <w:pPr>
        <w:ind w:left="240"/>
        <w:rPr>
          <w:rFonts w:ascii="Arial" w:eastAsia="Arial" w:hAnsi="Arial" w:cs="Arial"/>
        </w:rPr>
      </w:pPr>
      <w:r>
        <w:rPr>
          <w:rFonts w:ascii="Arial" w:eastAsia="Arial" w:hAnsi="Arial" w:cs="Arial"/>
          <w:i/>
        </w:rPr>
        <w:t>5.3.1   Handle Card Jam</w:t>
      </w:r>
    </w:p>
    <w:p w14:paraId="3E506A6B" w14:textId="77777777" w:rsidR="00717AA1" w:rsidRDefault="00924D5B">
      <w:pPr>
        <w:spacing w:before="68" w:line="250" w:lineRule="auto"/>
        <w:ind w:left="960" w:right="291"/>
      </w:pPr>
      <w:r>
        <w:t xml:space="preserve">At the </w:t>
      </w:r>
      <w:r>
        <w:rPr>
          <w:b/>
          <w:u w:val="thick" w:color="000000"/>
        </w:rPr>
        <w:t>Insert Card</w:t>
      </w:r>
      <w:r>
        <w:rPr>
          <w:b/>
        </w:rPr>
        <w:t xml:space="preserve"> </w:t>
      </w:r>
      <w:r>
        <w:t xml:space="preserve">steps of the Basic Flow, the </w:t>
      </w:r>
      <w:r>
        <w:rPr>
          <w:b/>
          <w:u w:val="thick" w:color="000000"/>
        </w:rPr>
        <w:t>Eject Card</w:t>
      </w:r>
      <w:r>
        <w:rPr>
          <w:b/>
        </w:rPr>
        <w:t xml:space="preserve"> </w:t>
      </w:r>
      <w:r>
        <w:t xml:space="preserve">step of the Basic Flow and Alternative Flows, </w:t>
      </w:r>
      <w:proofErr w:type="gramStart"/>
      <w:r>
        <w:t>or  at</w:t>
      </w:r>
      <w:proofErr w:type="gramEnd"/>
      <w:r>
        <w:t xml:space="preserve"> the </w:t>
      </w:r>
      <w:r>
        <w:rPr>
          <w:b/>
          <w:u w:val="thick" w:color="000000"/>
        </w:rPr>
        <w:t xml:space="preserve">Retrieve Card </w:t>
      </w:r>
      <w:r>
        <w:t>step of the Handle Card Left Behind by Customer Alternative Flow</w:t>
      </w:r>
      <w:r>
        <w:rPr>
          <w:b/>
        </w:rPr>
        <w:t xml:space="preserve">, </w:t>
      </w:r>
      <w:r>
        <w:t xml:space="preserve">if the </w:t>
      </w:r>
      <w:r>
        <w:rPr>
          <w:b/>
        </w:rPr>
        <w:t xml:space="preserve">bank card </w:t>
      </w:r>
      <w:r>
        <w:t>jams in the card reader,</w:t>
      </w:r>
    </w:p>
    <w:p w14:paraId="2E0F6E01" w14:textId="77777777" w:rsidR="00717AA1" w:rsidRDefault="00717AA1">
      <w:pPr>
        <w:spacing w:before="3" w:line="120" w:lineRule="exact"/>
        <w:rPr>
          <w:sz w:val="12"/>
          <w:szCs w:val="12"/>
        </w:rPr>
      </w:pPr>
    </w:p>
    <w:p w14:paraId="20FBDBC1" w14:textId="77777777" w:rsidR="00717AA1" w:rsidRDefault="00924D5B">
      <w:pPr>
        <w:ind w:left="1320"/>
      </w:pPr>
      <w:r>
        <w:rPr>
          <w:b/>
        </w:rPr>
        <w:t xml:space="preserve">1.    </w:t>
      </w:r>
      <w:r>
        <w:rPr>
          <w:b/>
          <w:u w:val="thick" w:color="000000"/>
        </w:rPr>
        <w:t>Emergency Eject Card</w:t>
      </w:r>
    </w:p>
    <w:p w14:paraId="792A4836" w14:textId="77777777" w:rsidR="00717AA1" w:rsidRDefault="00924D5B">
      <w:pPr>
        <w:spacing w:before="26" w:line="360" w:lineRule="exact"/>
        <w:ind w:left="1680" w:right="5068"/>
      </w:pPr>
      <w:r>
        <w:t>The syste</w:t>
      </w:r>
      <w:r>
        <w:t>m attempts to eject the card. If the card ejection is successful,</w:t>
      </w:r>
    </w:p>
    <w:p w14:paraId="66213C4C" w14:textId="77777777" w:rsidR="00717AA1" w:rsidRDefault="00924D5B">
      <w:pPr>
        <w:spacing w:line="200" w:lineRule="exact"/>
        <w:ind w:left="1680"/>
      </w:pPr>
      <w:r>
        <w:t>a.    The system informs the Customer,</w:t>
      </w:r>
    </w:p>
    <w:p w14:paraId="2413130B" w14:textId="77777777" w:rsidR="00717AA1" w:rsidRDefault="00924D5B">
      <w:pPr>
        <w:spacing w:before="10"/>
        <w:ind w:left="2474"/>
      </w:pPr>
      <w:proofErr w:type="spellStart"/>
      <w:r>
        <w:t>i</w:t>
      </w:r>
      <w:proofErr w:type="spellEnd"/>
      <w:r>
        <w:t>.    That the card may be faulty</w:t>
      </w:r>
    </w:p>
    <w:p w14:paraId="0ACE41E6" w14:textId="77777777" w:rsidR="00717AA1" w:rsidRDefault="00924D5B">
      <w:pPr>
        <w:spacing w:before="10" w:line="250" w:lineRule="auto"/>
        <w:ind w:left="2363" w:right="1708" w:firstLine="56"/>
      </w:pPr>
      <w:r>
        <w:t xml:space="preserve">ii.    That he or she should contact their Bank to get a replacement card iii.    That he or she should take the </w:t>
      </w:r>
      <w:r>
        <w:rPr>
          <w:b/>
        </w:rPr>
        <w:t>bank</w:t>
      </w:r>
      <w:r>
        <w:rPr>
          <w:b/>
        </w:rPr>
        <w:t xml:space="preserve"> card </w:t>
      </w:r>
      <w:r>
        <w:t>from the machine</w:t>
      </w:r>
    </w:p>
    <w:p w14:paraId="25C2D12C" w14:textId="77777777" w:rsidR="00717AA1" w:rsidRDefault="00924D5B">
      <w:pPr>
        <w:ind w:left="1680"/>
      </w:pPr>
      <w:r>
        <w:t xml:space="preserve">b.    The Customer takes the </w:t>
      </w:r>
      <w:r>
        <w:rPr>
          <w:b/>
        </w:rPr>
        <w:t xml:space="preserve">bank card </w:t>
      </w:r>
      <w:r>
        <w:t>from the machine.</w:t>
      </w:r>
    </w:p>
    <w:p w14:paraId="3DDF5CCD" w14:textId="77777777" w:rsidR="00717AA1" w:rsidRDefault="00924D5B">
      <w:pPr>
        <w:spacing w:before="10"/>
        <w:ind w:left="1680"/>
      </w:pPr>
      <w:r>
        <w:t xml:space="preserve">c.    The use case resumes the Basic Flow at </w:t>
      </w:r>
      <w:r>
        <w:rPr>
          <w:b/>
          <w:u w:val="thick" w:color="000000"/>
        </w:rPr>
        <w:t>Use Case Ends</w:t>
      </w:r>
      <w:r>
        <w:t>.</w:t>
      </w:r>
    </w:p>
    <w:p w14:paraId="3CF7F9D1" w14:textId="77777777" w:rsidR="00717AA1" w:rsidRDefault="00717AA1">
      <w:pPr>
        <w:spacing w:before="12" w:line="240" w:lineRule="exact"/>
        <w:rPr>
          <w:sz w:val="24"/>
          <w:szCs w:val="24"/>
        </w:rPr>
      </w:pPr>
    </w:p>
    <w:p w14:paraId="10379C7F" w14:textId="77777777" w:rsidR="00717AA1" w:rsidRDefault="00924D5B">
      <w:pPr>
        <w:ind w:left="1320"/>
      </w:pPr>
      <w:r>
        <w:rPr>
          <w:b/>
        </w:rPr>
        <w:t xml:space="preserve">2.    </w:t>
      </w:r>
      <w:r>
        <w:rPr>
          <w:b/>
          <w:u w:val="thick" w:color="000000"/>
        </w:rPr>
        <w:t>Emergency Confiscation</w:t>
      </w:r>
    </w:p>
    <w:p w14:paraId="407B783F" w14:textId="77777777" w:rsidR="00717AA1" w:rsidRDefault="00717AA1">
      <w:pPr>
        <w:spacing w:before="8" w:line="120" w:lineRule="exact"/>
        <w:rPr>
          <w:sz w:val="12"/>
          <w:szCs w:val="12"/>
        </w:rPr>
      </w:pPr>
    </w:p>
    <w:p w14:paraId="5BC0E6FF" w14:textId="77777777" w:rsidR="00717AA1" w:rsidRDefault="00924D5B">
      <w:pPr>
        <w:ind w:left="1680"/>
      </w:pPr>
      <w:r>
        <w:t xml:space="preserve">If the emergency ejection </w:t>
      </w:r>
      <w:proofErr w:type="gramStart"/>
      <w:r>
        <w:t>fails</w:t>
      </w:r>
      <w:proofErr w:type="gramEnd"/>
      <w:r>
        <w:t xml:space="preserve"> the system attempts to retrieve the card and add it t</w:t>
      </w:r>
      <w:r>
        <w:t>o the</w:t>
      </w:r>
    </w:p>
    <w:p w14:paraId="126AA3E0" w14:textId="77777777" w:rsidR="00717AA1" w:rsidRDefault="00924D5B">
      <w:pPr>
        <w:spacing w:before="10"/>
        <w:ind w:left="1680"/>
      </w:pPr>
      <w:r>
        <w:rPr>
          <w:b/>
        </w:rPr>
        <w:t>confiscated cards</w:t>
      </w:r>
      <w:r>
        <w:t>.</w:t>
      </w:r>
    </w:p>
    <w:p w14:paraId="201D76AF" w14:textId="77777777" w:rsidR="00717AA1" w:rsidRDefault="00717AA1">
      <w:pPr>
        <w:spacing w:line="120" w:lineRule="exact"/>
        <w:rPr>
          <w:sz w:val="13"/>
          <w:szCs w:val="13"/>
        </w:rPr>
      </w:pPr>
    </w:p>
    <w:p w14:paraId="255ED4CB" w14:textId="77777777" w:rsidR="00717AA1" w:rsidRDefault="00924D5B">
      <w:pPr>
        <w:ind w:left="1680"/>
      </w:pPr>
      <w:r>
        <w:t>If the card retrieval is successful, the system,</w:t>
      </w:r>
    </w:p>
    <w:p w14:paraId="42163295" w14:textId="77777777" w:rsidR="00717AA1" w:rsidRDefault="00717AA1">
      <w:pPr>
        <w:spacing w:line="120" w:lineRule="exact"/>
        <w:rPr>
          <w:sz w:val="13"/>
          <w:szCs w:val="13"/>
        </w:rPr>
      </w:pPr>
    </w:p>
    <w:p w14:paraId="689F58DD" w14:textId="77777777" w:rsidR="00717AA1" w:rsidRDefault="00924D5B">
      <w:pPr>
        <w:ind w:left="1680"/>
      </w:pPr>
      <w:r>
        <w:t>a.    Captures a 10-second video image of the Customer.</w:t>
      </w:r>
    </w:p>
    <w:p w14:paraId="44211537" w14:textId="77777777" w:rsidR="00717AA1" w:rsidRDefault="00717AA1">
      <w:pPr>
        <w:spacing w:line="120" w:lineRule="exact"/>
        <w:rPr>
          <w:sz w:val="13"/>
          <w:szCs w:val="13"/>
        </w:rPr>
      </w:pPr>
    </w:p>
    <w:p w14:paraId="4437AD48" w14:textId="77777777" w:rsidR="00717AA1" w:rsidRDefault="00924D5B">
      <w:pPr>
        <w:tabs>
          <w:tab w:val="left" w:pos="2020"/>
        </w:tabs>
        <w:spacing w:line="250" w:lineRule="auto"/>
        <w:ind w:left="2040" w:right="380" w:hanging="360"/>
        <w:jc w:val="both"/>
      </w:pPr>
      <w:r>
        <w:t>b.</w:t>
      </w:r>
      <w:r>
        <w:tab/>
        <w:t xml:space="preserve">Creates an </w:t>
      </w:r>
      <w:r>
        <w:rPr>
          <w:b/>
        </w:rPr>
        <w:t xml:space="preserve">event log </w:t>
      </w:r>
      <w:r>
        <w:t xml:space="preserve">entry to record the fact that a card has been retained because it became stuck in the card reader. The </w:t>
      </w:r>
      <w:r>
        <w:rPr>
          <w:b/>
        </w:rPr>
        <w:t xml:space="preserve">event log </w:t>
      </w:r>
      <w:r>
        <w:t xml:space="preserve">entry includes the video image and the current </w:t>
      </w:r>
      <w:r>
        <w:rPr>
          <w:b/>
        </w:rPr>
        <w:t xml:space="preserve">bank card information </w:t>
      </w:r>
      <w:r>
        <w:t xml:space="preserve">(excluding the </w:t>
      </w:r>
      <w:r>
        <w:rPr>
          <w:b/>
        </w:rPr>
        <w:t>PIN</w:t>
      </w:r>
      <w:r>
        <w:t>) if it is available.</w:t>
      </w:r>
    </w:p>
    <w:p w14:paraId="26FF75E1" w14:textId="77777777" w:rsidR="00717AA1" w:rsidRDefault="00717AA1">
      <w:pPr>
        <w:spacing w:line="120" w:lineRule="exact"/>
        <w:rPr>
          <w:sz w:val="12"/>
          <w:szCs w:val="12"/>
        </w:rPr>
      </w:pPr>
    </w:p>
    <w:p w14:paraId="315A0099" w14:textId="77777777" w:rsidR="00717AA1" w:rsidRDefault="00924D5B">
      <w:pPr>
        <w:tabs>
          <w:tab w:val="left" w:pos="2020"/>
        </w:tabs>
        <w:spacing w:line="250" w:lineRule="auto"/>
        <w:ind w:left="2040" w:right="363" w:hanging="360"/>
        <w:jc w:val="both"/>
      </w:pPr>
      <w:r>
        <w:t>c.</w:t>
      </w:r>
      <w:r>
        <w:tab/>
        <w:t xml:space="preserve">Sends the </w:t>
      </w:r>
      <w:r>
        <w:rPr>
          <w:b/>
        </w:rPr>
        <w:t xml:space="preserve">event log </w:t>
      </w:r>
      <w:r>
        <w:t>entry to t</w:t>
      </w:r>
      <w:r>
        <w:t>he Bank System and the Service Administrator to inform them that a card has been retained because it became stuck in the card reader.</w:t>
      </w:r>
    </w:p>
    <w:p w14:paraId="64D5A879" w14:textId="77777777" w:rsidR="00717AA1" w:rsidRDefault="00717AA1">
      <w:pPr>
        <w:spacing w:line="120" w:lineRule="exact"/>
        <w:rPr>
          <w:sz w:val="12"/>
          <w:szCs w:val="12"/>
        </w:rPr>
      </w:pPr>
    </w:p>
    <w:p w14:paraId="73AD2151" w14:textId="77777777" w:rsidR="00717AA1" w:rsidRDefault="00924D5B">
      <w:pPr>
        <w:tabs>
          <w:tab w:val="left" w:pos="2020"/>
        </w:tabs>
        <w:spacing w:line="250" w:lineRule="auto"/>
        <w:ind w:left="2040" w:right="456" w:hanging="360"/>
        <w:jc w:val="both"/>
        <w:sectPr w:rsidR="00717AA1">
          <w:pgSz w:w="12240" w:h="15840"/>
          <w:pgMar w:top="1540" w:right="1240" w:bottom="280" w:left="1200" w:header="712" w:footer="967" w:gutter="0"/>
          <w:cols w:space="720"/>
        </w:sectPr>
      </w:pPr>
      <w:r>
        <w:t>d.</w:t>
      </w:r>
      <w:r>
        <w:tab/>
        <w:t>Informs the Customer that the card cannot be returned because of a technical error and that they should c</w:t>
      </w:r>
      <w:r>
        <w:t xml:space="preserve">ontact the </w:t>
      </w:r>
      <w:r>
        <w:rPr>
          <w:b/>
        </w:rPr>
        <w:t xml:space="preserve">Service Organization </w:t>
      </w:r>
      <w:r>
        <w:t>for the return of their card.</w:t>
      </w:r>
    </w:p>
    <w:p w14:paraId="53E407D3" w14:textId="77777777" w:rsidR="00717AA1" w:rsidRDefault="00717AA1">
      <w:pPr>
        <w:spacing w:before="7" w:line="200" w:lineRule="exact"/>
      </w:pPr>
    </w:p>
    <w:p w14:paraId="6E0D1CF7" w14:textId="77777777" w:rsidR="00717AA1" w:rsidRDefault="00924D5B">
      <w:pPr>
        <w:spacing w:before="34"/>
        <w:ind w:left="1320"/>
      </w:pPr>
      <w:r>
        <w:rPr>
          <w:b/>
        </w:rPr>
        <w:t xml:space="preserve">3.    </w:t>
      </w:r>
      <w:r>
        <w:rPr>
          <w:b/>
          <w:u w:val="thick" w:color="000000"/>
        </w:rPr>
        <w:t>Card Jammed</w:t>
      </w:r>
    </w:p>
    <w:p w14:paraId="081D1E7A" w14:textId="77777777" w:rsidR="00717AA1" w:rsidRDefault="00717AA1">
      <w:pPr>
        <w:spacing w:before="8" w:line="120" w:lineRule="exact"/>
        <w:rPr>
          <w:sz w:val="12"/>
          <w:szCs w:val="12"/>
        </w:rPr>
      </w:pPr>
    </w:p>
    <w:p w14:paraId="6026F3C7" w14:textId="77777777" w:rsidR="00717AA1" w:rsidRDefault="00924D5B">
      <w:pPr>
        <w:spacing w:line="375" w:lineRule="auto"/>
        <w:ind w:left="1680" w:right="3581"/>
      </w:pPr>
      <w:r>
        <w:t>If the card could not be ejected or retrieved, the system, a.    Captures a 10-second video image of the Customer.</w:t>
      </w:r>
    </w:p>
    <w:p w14:paraId="516301BE" w14:textId="77777777" w:rsidR="00717AA1" w:rsidRDefault="00924D5B">
      <w:pPr>
        <w:tabs>
          <w:tab w:val="left" w:pos="2040"/>
        </w:tabs>
        <w:spacing w:before="5" w:line="250" w:lineRule="auto"/>
        <w:ind w:left="2040" w:right="311" w:hanging="360"/>
      </w:pPr>
      <w:r>
        <w:t>b.</w:t>
      </w:r>
      <w:r>
        <w:tab/>
        <w:t xml:space="preserve">Creates an </w:t>
      </w:r>
      <w:r>
        <w:rPr>
          <w:b/>
        </w:rPr>
        <w:t xml:space="preserve">event log </w:t>
      </w:r>
      <w:r>
        <w:t xml:space="preserve">entry to record the fact that a card is jammed in the card reader.  The </w:t>
      </w:r>
      <w:r>
        <w:rPr>
          <w:b/>
        </w:rPr>
        <w:t xml:space="preserve">event log </w:t>
      </w:r>
      <w:r>
        <w:t xml:space="preserve">entry includes the video image and the current </w:t>
      </w:r>
      <w:r>
        <w:rPr>
          <w:b/>
        </w:rPr>
        <w:t xml:space="preserve">bank card information </w:t>
      </w:r>
      <w:r>
        <w:t xml:space="preserve">(excluding the </w:t>
      </w:r>
      <w:r>
        <w:rPr>
          <w:b/>
        </w:rPr>
        <w:t>PIN</w:t>
      </w:r>
      <w:r>
        <w:t>) if it is available.</w:t>
      </w:r>
    </w:p>
    <w:p w14:paraId="5E46B7CE" w14:textId="77777777" w:rsidR="00717AA1" w:rsidRDefault="00717AA1">
      <w:pPr>
        <w:spacing w:line="120" w:lineRule="exact"/>
        <w:rPr>
          <w:sz w:val="12"/>
          <w:szCs w:val="12"/>
        </w:rPr>
      </w:pPr>
    </w:p>
    <w:p w14:paraId="5A06353F" w14:textId="77777777" w:rsidR="00717AA1" w:rsidRDefault="00924D5B">
      <w:pPr>
        <w:tabs>
          <w:tab w:val="left" w:pos="2040"/>
        </w:tabs>
        <w:spacing w:line="250" w:lineRule="auto"/>
        <w:ind w:left="2040" w:right="363" w:hanging="360"/>
      </w:pPr>
      <w:r>
        <w:t>c.</w:t>
      </w:r>
      <w:r>
        <w:tab/>
        <w:t xml:space="preserve">Sends the </w:t>
      </w:r>
      <w:r>
        <w:rPr>
          <w:b/>
        </w:rPr>
        <w:t xml:space="preserve">event log </w:t>
      </w:r>
      <w:r>
        <w:t xml:space="preserve">entry to the Bank System and the Service </w:t>
      </w:r>
      <w:r>
        <w:t>Administrator to inform them that a card has become jammed in this ATM.</w:t>
      </w:r>
    </w:p>
    <w:p w14:paraId="3B35A2CE" w14:textId="77777777" w:rsidR="00717AA1" w:rsidRDefault="00717AA1">
      <w:pPr>
        <w:spacing w:line="120" w:lineRule="exact"/>
        <w:rPr>
          <w:sz w:val="12"/>
          <w:szCs w:val="12"/>
        </w:rPr>
      </w:pPr>
    </w:p>
    <w:p w14:paraId="13B3886A" w14:textId="77777777" w:rsidR="00717AA1" w:rsidRDefault="00924D5B">
      <w:pPr>
        <w:tabs>
          <w:tab w:val="left" w:pos="2040"/>
        </w:tabs>
        <w:spacing w:line="250" w:lineRule="auto"/>
        <w:ind w:left="2040" w:right="456" w:hanging="360"/>
      </w:pPr>
      <w:r>
        <w:t>d.</w:t>
      </w:r>
      <w:r>
        <w:tab/>
        <w:t xml:space="preserve">Informs the Customer that the card cannot be returned because of a technical error and that they should contact the </w:t>
      </w:r>
      <w:r>
        <w:rPr>
          <w:b/>
        </w:rPr>
        <w:t xml:space="preserve">Service Organization </w:t>
      </w:r>
      <w:r>
        <w:t>for the return of their card.</w:t>
      </w:r>
    </w:p>
    <w:p w14:paraId="6984FA3C" w14:textId="77777777" w:rsidR="00717AA1" w:rsidRDefault="00717AA1">
      <w:pPr>
        <w:spacing w:line="120" w:lineRule="exact"/>
        <w:rPr>
          <w:sz w:val="12"/>
          <w:szCs w:val="12"/>
        </w:rPr>
      </w:pPr>
    </w:p>
    <w:p w14:paraId="2D80C4B0" w14:textId="77777777" w:rsidR="00717AA1" w:rsidRDefault="00924D5B">
      <w:pPr>
        <w:spacing w:line="250" w:lineRule="auto"/>
        <w:ind w:left="1680" w:right="182"/>
      </w:pPr>
      <w:r>
        <w:t xml:space="preserve">If the card </w:t>
      </w:r>
      <w:r>
        <w:t xml:space="preserve">is still jammed the system performs </w:t>
      </w:r>
      <w:proofErr w:type="spellStart"/>
      <w:r>
        <w:t>Subflow</w:t>
      </w:r>
      <w:proofErr w:type="spellEnd"/>
      <w:r>
        <w:t xml:space="preserve"> </w:t>
      </w:r>
      <w:r>
        <w:rPr>
          <w:b/>
          <w:i/>
        </w:rPr>
        <w:t xml:space="preserve">Service Shutdown </w:t>
      </w:r>
      <w:r>
        <w:t xml:space="preserve">to </w:t>
      </w:r>
      <w:proofErr w:type="spellStart"/>
      <w:r>
        <w:t>shutdown</w:t>
      </w:r>
      <w:proofErr w:type="spellEnd"/>
      <w:r>
        <w:t xml:space="preserve"> all </w:t>
      </w:r>
      <w:r>
        <w:rPr>
          <w:b/>
        </w:rPr>
        <w:t xml:space="preserve">service options </w:t>
      </w:r>
      <w:r>
        <w:t>and end the use case.</w:t>
      </w:r>
    </w:p>
    <w:p w14:paraId="40065533" w14:textId="77777777" w:rsidR="00717AA1" w:rsidRDefault="00717AA1">
      <w:pPr>
        <w:spacing w:before="2" w:line="240" w:lineRule="exact"/>
        <w:rPr>
          <w:sz w:val="24"/>
          <w:szCs w:val="24"/>
        </w:rPr>
      </w:pPr>
    </w:p>
    <w:p w14:paraId="4DFF6762" w14:textId="77777777" w:rsidR="00717AA1" w:rsidRDefault="00924D5B">
      <w:pPr>
        <w:ind w:left="240"/>
        <w:rPr>
          <w:rFonts w:ascii="Arial" w:eastAsia="Arial" w:hAnsi="Arial" w:cs="Arial"/>
        </w:rPr>
      </w:pPr>
      <w:r>
        <w:rPr>
          <w:rFonts w:ascii="Arial" w:eastAsia="Arial" w:hAnsi="Arial" w:cs="Arial"/>
          <w:i/>
        </w:rPr>
        <w:t>5.3.2   Handle Unreadable Bank Card</w:t>
      </w:r>
    </w:p>
    <w:p w14:paraId="5A2DFCFB" w14:textId="77777777" w:rsidR="00717AA1" w:rsidRDefault="00924D5B">
      <w:pPr>
        <w:spacing w:before="68"/>
        <w:ind w:left="960"/>
      </w:pPr>
      <w:r>
        <w:t xml:space="preserve">At the </w:t>
      </w:r>
      <w:r>
        <w:rPr>
          <w:b/>
          <w:u w:val="thick" w:color="000000"/>
        </w:rPr>
        <w:t>Read Card</w:t>
      </w:r>
      <w:r>
        <w:rPr>
          <w:b/>
        </w:rPr>
        <w:t xml:space="preserve"> </w:t>
      </w:r>
      <w:r>
        <w:t xml:space="preserve">step of the Basic Flow if the system cannot read all the </w:t>
      </w:r>
      <w:r>
        <w:rPr>
          <w:b/>
        </w:rPr>
        <w:t xml:space="preserve">bank card </w:t>
      </w:r>
      <w:r>
        <w:t>information,</w:t>
      </w:r>
    </w:p>
    <w:p w14:paraId="314F15FB" w14:textId="77777777" w:rsidR="00717AA1" w:rsidRDefault="00717AA1">
      <w:pPr>
        <w:spacing w:line="120" w:lineRule="exact"/>
        <w:rPr>
          <w:sz w:val="13"/>
          <w:szCs w:val="13"/>
        </w:rPr>
      </w:pPr>
    </w:p>
    <w:p w14:paraId="420B0E22" w14:textId="77777777" w:rsidR="00717AA1" w:rsidRDefault="00924D5B">
      <w:pPr>
        <w:ind w:left="960"/>
      </w:pPr>
      <w:r>
        <w:t>1.  Th</w:t>
      </w:r>
      <w:r>
        <w:t>e system captures a 10-second video image of the Customer.</w:t>
      </w:r>
    </w:p>
    <w:p w14:paraId="3D2A00EC" w14:textId="77777777" w:rsidR="00717AA1" w:rsidRDefault="00717AA1">
      <w:pPr>
        <w:spacing w:line="120" w:lineRule="exact"/>
        <w:rPr>
          <w:sz w:val="13"/>
          <w:szCs w:val="13"/>
        </w:rPr>
      </w:pPr>
    </w:p>
    <w:p w14:paraId="0F723E05" w14:textId="77777777" w:rsidR="00717AA1" w:rsidRDefault="00924D5B">
      <w:pPr>
        <w:spacing w:line="250" w:lineRule="auto"/>
        <w:ind w:left="1320" w:right="169" w:hanging="360"/>
      </w:pPr>
      <w:r>
        <w:t xml:space="preserve">2.  The system creates an </w:t>
      </w:r>
      <w:r>
        <w:rPr>
          <w:b/>
        </w:rPr>
        <w:t xml:space="preserve">event log </w:t>
      </w:r>
      <w:r>
        <w:t xml:space="preserve">entry to record the fact that the card could not be read.  The </w:t>
      </w:r>
      <w:r>
        <w:rPr>
          <w:b/>
        </w:rPr>
        <w:t xml:space="preserve">event log </w:t>
      </w:r>
      <w:r>
        <w:t xml:space="preserve">entry includes the video image and any </w:t>
      </w:r>
      <w:r>
        <w:rPr>
          <w:b/>
        </w:rPr>
        <w:t xml:space="preserve">bank card information </w:t>
      </w:r>
      <w:r>
        <w:t xml:space="preserve">(excluding the </w:t>
      </w:r>
      <w:r>
        <w:rPr>
          <w:b/>
        </w:rPr>
        <w:t>PIN</w:t>
      </w:r>
      <w:r>
        <w:t>) that it managed to read.</w:t>
      </w:r>
    </w:p>
    <w:p w14:paraId="2CC208F4" w14:textId="77777777" w:rsidR="00717AA1" w:rsidRDefault="00717AA1">
      <w:pPr>
        <w:spacing w:line="120" w:lineRule="exact"/>
        <w:rPr>
          <w:sz w:val="12"/>
          <w:szCs w:val="12"/>
        </w:rPr>
      </w:pPr>
    </w:p>
    <w:p w14:paraId="2ADE48E4" w14:textId="77777777" w:rsidR="00717AA1" w:rsidRDefault="00924D5B">
      <w:pPr>
        <w:spacing w:line="250" w:lineRule="auto"/>
        <w:ind w:left="1320" w:right="216" w:hanging="360"/>
      </w:pPr>
      <w:r>
        <w:t>3.  The system informs the Customer that the card cannot be read and that they should contact their bank to have the card checked.</w:t>
      </w:r>
    </w:p>
    <w:p w14:paraId="2C9F1AE9" w14:textId="77777777" w:rsidR="00717AA1" w:rsidRDefault="00717AA1">
      <w:pPr>
        <w:spacing w:before="3" w:line="120" w:lineRule="exact"/>
        <w:rPr>
          <w:sz w:val="12"/>
          <w:szCs w:val="12"/>
        </w:rPr>
      </w:pPr>
    </w:p>
    <w:p w14:paraId="6ED82C71" w14:textId="77777777" w:rsidR="00717AA1" w:rsidRDefault="00924D5B">
      <w:pPr>
        <w:ind w:left="960"/>
      </w:pPr>
      <w:r>
        <w:t xml:space="preserve">4.  </w:t>
      </w:r>
      <w:r>
        <w:rPr>
          <w:b/>
          <w:u w:val="thick" w:color="000000"/>
        </w:rPr>
        <w:t>Eject Card</w:t>
      </w:r>
    </w:p>
    <w:p w14:paraId="762DD60C" w14:textId="77777777" w:rsidR="00717AA1" w:rsidRDefault="00717AA1">
      <w:pPr>
        <w:spacing w:before="8" w:line="120" w:lineRule="exact"/>
        <w:rPr>
          <w:sz w:val="12"/>
          <w:szCs w:val="12"/>
        </w:rPr>
      </w:pPr>
    </w:p>
    <w:p w14:paraId="577972E2" w14:textId="77777777" w:rsidR="00717AA1" w:rsidRDefault="00924D5B">
      <w:pPr>
        <w:ind w:left="1680"/>
      </w:pPr>
      <w:r>
        <w:t xml:space="preserve">a.    The system ejects the Customer’s </w:t>
      </w:r>
      <w:r>
        <w:rPr>
          <w:b/>
        </w:rPr>
        <w:t>bank card</w:t>
      </w:r>
      <w:r>
        <w:t>.</w:t>
      </w:r>
    </w:p>
    <w:p w14:paraId="693930ED" w14:textId="77777777" w:rsidR="00717AA1" w:rsidRDefault="00717AA1">
      <w:pPr>
        <w:spacing w:line="120" w:lineRule="exact"/>
        <w:rPr>
          <w:sz w:val="13"/>
          <w:szCs w:val="13"/>
        </w:rPr>
      </w:pPr>
    </w:p>
    <w:p w14:paraId="5216D25B" w14:textId="77777777" w:rsidR="00717AA1" w:rsidRDefault="00924D5B">
      <w:pPr>
        <w:ind w:left="1680"/>
      </w:pPr>
      <w:r>
        <w:t xml:space="preserve">b.    The Customer takes the </w:t>
      </w:r>
      <w:r>
        <w:rPr>
          <w:b/>
        </w:rPr>
        <w:t xml:space="preserve">bank card </w:t>
      </w:r>
      <w:r>
        <w:t>from the machine.</w:t>
      </w:r>
    </w:p>
    <w:p w14:paraId="5090DA3A" w14:textId="77777777" w:rsidR="00717AA1" w:rsidRDefault="00717AA1">
      <w:pPr>
        <w:spacing w:line="120" w:lineRule="exact"/>
        <w:rPr>
          <w:sz w:val="13"/>
          <w:szCs w:val="13"/>
        </w:rPr>
      </w:pPr>
    </w:p>
    <w:p w14:paraId="6010D5DC" w14:textId="77777777" w:rsidR="00717AA1" w:rsidRDefault="00924D5B">
      <w:pPr>
        <w:ind w:left="960"/>
      </w:pPr>
      <w:r>
        <w:t xml:space="preserve">5.  The use case resumes the Basic Flow at </w:t>
      </w:r>
      <w:r>
        <w:rPr>
          <w:b/>
          <w:u w:val="thick" w:color="000000"/>
        </w:rPr>
        <w:t>Use Case Ends</w:t>
      </w:r>
      <w:r>
        <w:t>.</w:t>
      </w:r>
    </w:p>
    <w:p w14:paraId="00E93D41" w14:textId="77777777" w:rsidR="00717AA1" w:rsidRDefault="00717AA1">
      <w:pPr>
        <w:spacing w:before="12" w:line="240" w:lineRule="exact"/>
        <w:rPr>
          <w:sz w:val="24"/>
          <w:szCs w:val="24"/>
        </w:rPr>
      </w:pPr>
    </w:p>
    <w:p w14:paraId="0EDFA269" w14:textId="77777777" w:rsidR="00717AA1" w:rsidRDefault="00924D5B">
      <w:pPr>
        <w:ind w:left="240"/>
        <w:rPr>
          <w:rFonts w:ascii="Arial" w:eastAsia="Arial" w:hAnsi="Arial" w:cs="Arial"/>
        </w:rPr>
      </w:pPr>
      <w:r>
        <w:rPr>
          <w:rFonts w:ascii="Arial" w:eastAsia="Arial" w:hAnsi="Arial" w:cs="Arial"/>
          <w:i/>
        </w:rPr>
        <w:t>5.3.3   Handle Invalid Card</w:t>
      </w:r>
    </w:p>
    <w:p w14:paraId="346647AD" w14:textId="77777777" w:rsidR="00717AA1" w:rsidRDefault="00924D5B">
      <w:pPr>
        <w:spacing w:before="68"/>
        <w:ind w:left="960"/>
      </w:pPr>
      <w:r>
        <w:t xml:space="preserve">At the </w:t>
      </w:r>
      <w:r>
        <w:rPr>
          <w:b/>
          <w:u w:val="thick" w:color="000000"/>
        </w:rPr>
        <w:t>Read Card</w:t>
      </w:r>
      <w:r>
        <w:rPr>
          <w:b/>
        </w:rPr>
        <w:t xml:space="preserve"> </w:t>
      </w:r>
      <w:r>
        <w:t xml:space="preserve">step of the Basic Flow if the system does not support the </w:t>
      </w:r>
      <w:r>
        <w:rPr>
          <w:b/>
        </w:rPr>
        <w:t>financial institution</w:t>
      </w:r>
    </w:p>
    <w:p w14:paraId="52D8794C" w14:textId="77777777" w:rsidR="00717AA1" w:rsidRDefault="00924D5B">
      <w:pPr>
        <w:spacing w:before="10"/>
        <w:ind w:left="960"/>
      </w:pPr>
      <w:r>
        <w:t>associated wit</w:t>
      </w:r>
      <w:r>
        <w:t xml:space="preserve">h the card or cannot identify the </w:t>
      </w:r>
      <w:r>
        <w:rPr>
          <w:b/>
        </w:rPr>
        <w:t xml:space="preserve">financial institution </w:t>
      </w:r>
      <w:r>
        <w:t>associated with card,</w:t>
      </w:r>
    </w:p>
    <w:p w14:paraId="55B238B4" w14:textId="77777777" w:rsidR="00717AA1" w:rsidRDefault="00717AA1">
      <w:pPr>
        <w:spacing w:line="120" w:lineRule="exact"/>
        <w:rPr>
          <w:sz w:val="13"/>
          <w:szCs w:val="13"/>
        </w:rPr>
      </w:pPr>
    </w:p>
    <w:p w14:paraId="31363CB0" w14:textId="77777777" w:rsidR="00717AA1" w:rsidRDefault="00924D5B">
      <w:pPr>
        <w:ind w:left="960"/>
      </w:pPr>
      <w:r>
        <w:t>1            The system captures a 10-second video image of the Customer.</w:t>
      </w:r>
    </w:p>
    <w:p w14:paraId="08C309FA" w14:textId="77777777" w:rsidR="00717AA1" w:rsidRDefault="00717AA1">
      <w:pPr>
        <w:spacing w:line="120" w:lineRule="exact"/>
        <w:rPr>
          <w:sz w:val="13"/>
          <w:szCs w:val="13"/>
        </w:rPr>
      </w:pPr>
    </w:p>
    <w:p w14:paraId="3D626DB9" w14:textId="77777777" w:rsidR="00717AA1" w:rsidRDefault="00924D5B">
      <w:pPr>
        <w:tabs>
          <w:tab w:val="left" w:pos="1680"/>
        </w:tabs>
        <w:spacing w:line="250" w:lineRule="auto"/>
        <w:ind w:left="1680" w:right="248" w:hanging="720"/>
      </w:pPr>
      <w:r>
        <w:t>2</w:t>
      </w:r>
      <w:r>
        <w:tab/>
        <w:t xml:space="preserve">The system creates an </w:t>
      </w:r>
      <w:r>
        <w:rPr>
          <w:b/>
        </w:rPr>
        <w:t xml:space="preserve">event log </w:t>
      </w:r>
      <w:r>
        <w:t>entry to record the fact that an attempt was made to use the ATM usi</w:t>
      </w:r>
      <w:r>
        <w:t xml:space="preserve">ng an invalid card. The </w:t>
      </w:r>
      <w:r>
        <w:rPr>
          <w:b/>
        </w:rPr>
        <w:t xml:space="preserve">event log </w:t>
      </w:r>
      <w:r>
        <w:t xml:space="preserve">entry includes the video image and the </w:t>
      </w:r>
      <w:r>
        <w:rPr>
          <w:b/>
        </w:rPr>
        <w:t xml:space="preserve">bank card information </w:t>
      </w:r>
      <w:r>
        <w:t xml:space="preserve">(excluding the </w:t>
      </w:r>
      <w:r>
        <w:rPr>
          <w:b/>
        </w:rPr>
        <w:t>PIN</w:t>
      </w:r>
      <w:r>
        <w:t>).</w:t>
      </w:r>
    </w:p>
    <w:p w14:paraId="04182B00" w14:textId="77777777" w:rsidR="00717AA1" w:rsidRDefault="00717AA1">
      <w:pPr>
        <w:spacing w:line="120" w:lineRule="exact"/>
        <w:rPr>
          <w:sz w:val="12"/>
          <w:szCs w:val="12"/>
        </w:rPr>
      </w:pPr>
    </w:p>
    <w:p w14:paraId="2E365BD8" w14:textId="77777777" w:rsidR="00717AA1" w:rsidRDefault="00924D5B">
      <w:pPr>
        <w:ind w:left="960"/>
      </w:pPr>
      <w:r>
        <w:t>3            The system informs the Customer that the card cannot be used in this ATM.</w:t>
      </w:r>
    </w:p>
    <w:p w14:paraId="766E33D3" w14:textId="77777777" w:rsidR="00717AA1" w:rsidRDefault="00717AA1">
      <w:pPr>
        <w:spacing w:line="120" w:lineRule="exact"/>
        <w:rPr>
          <w:sz w:val="13"/>
          <w:szCs w:val="13"/>
        </w:rPr>
      </w:pPr>
    </w:p>
    <w:p w14:paraId="7CC714FE" w14:textId="77777777" w:rsidR="00717AA1" w:rsidRDefault="00924D5B">
      <w:pPr>
        <w:ind w:left="960"/>
      </w:pPr>
      <w:r>
        <w:t xml:space="preserve">4            </w:t>
      </w:r>
      <w:r>
        <w:rPr>
          <w:b/>
          <w:u w:val="thick" w:color="000000"/>
        </w:rPr>
        <w:t>Eject Card</w:t>
      </w:r>
    </w:p>
    <w:p w14:paraId="7C7D517A" w14:textId="77777777" w:rsidR="00717AA1" w:rsidRDefault="00717AA1">
      <w:pPr>
        <w:spacing w:line="200" w:lineRule="exact"/>
      </w:pPr>
    </w:p>
    <w:p w14:paraId="6EABA33D" w14:textId="77777777" w:rsidR="00717AA1" w:rsidRDefault="00717AA1">
      <w:pPr>
        <w:spacing w:before="10" w:line="280" w:lineRule="exact"/>
        <w:rPr>
          <w:sz w:val="28"/>
          <w:szCs w:val="28"/>
        </w:rPr>
      </w:pPr>
    </w:p>
    <w:p w14:paraId="49A246FB" w14:textId="77777777" w:rsidR="00717AA1" w:rsidRDefault="00924D5B">
      <w:pPr>
        <w:ind w:left="1320"/>
      </w:pPr>
      <w:r>
        <w:t xml:space="preserve">a.    The system ejects the Customer’s </w:t>
      </w:r>
      <w:r>
        <w:rPr>
          <w:b/>
        </w:rPr>
        <w:t>bank card</w:t>
      </w:r>
      <w:r>
        <w:t>.</w:t>
      </w:r>
    </w:p>
    <w:p w14:paraId="7189F3B5" w14:textId="77777777" w:rsidR="00717AA1" w:rsidRDefault="00717AA1">
      <w:pPr>
        <w:spacing w:line="120" w:lineRule="exact"/>
        <w:rPr>
          <w:sz w:val="13"/>
          <w:szCs w:val="13"/>
        </w:rPr>
      </w:pPr>
    </w:p>
    <w:p w14:paraId="54574F81" w14:textId="77777777" w:rsidR="00717AA1" w:rsidRDefault="00924D5B">
      <w:pPr>
        <w:ind w:left="1285" w:right="3756"/>
        <w:jc w:val="center"/>
      </w:pPr>
      <w:r>
        <w:t xml:space="preserve">b.    The Customer takes the </w:t>
      </w:r>
      <w:r>
        <w:rPr>
          <w:b/>
        </w:rPr>
        <w:t xml:space="preserve">bank card </w:t>
      </w:r>
      <w:r>
        <w:t>from the machine.</w:t>
      </w:r>
    </w:p>
    <w:p w14:paraId="3491DF4E" w14:textId="77777777" w:rsidR="00717AA1" w:rsidRDefault="00717AA1">
      <w:pPr>
        <w:spacing w:line="120" w:lineRule="exact"/>
        <w:rPr>
          <w:sz w:val="13"/>
          <w:szCs w:val="13"/>
        </w:rPr>
      </w:pPr>
    </w:p>
    <w:p w14:paraId="5B308C33" w14:textId="77777777" w:rsidR="00717AA1" w:rsidRDefault="00924D5B">
      <w:pPr>
        <w:ind w:left="960"/>
        <w:sectPr w:rsidR="00717AA1">
          <w:pgSz w:w="12240" w:h="15840"/>
          <w:pgMar w:top="1540" w:right="1240" w:bottom="280" w:left="1200" w:header="712" w:footer="967" w:gutter="0"/>
          <w:cols w:space="720"/>
        </w:sectPr>
      </w:pPr>
      <w:r>
        <w:t xml:space="preserve">5            The use case resumes the Basic Flow at </w:t>
      </w:r>
      <w:r>
        <w:rPr>
          <w:b/>
          <w:u w:val="thick" w:color="000000"/>
        </w:rPr>
        <w:t>Use Case Ends</w:t>
      </w:r>
      <w:r>
        <w:t>.</w:t>
      </w:r>
    </w:p>
    <w:p w14:paraId="707F6AB3" w14:textId="77777777" w:rsidR="00717AA1" w:rsidRDefault="00717AA1">
      <w:pPr>
        <w:spacing w:before="6" w:line="200" w:lineRule="exact"/>
      </w:pPr>
    </w:p>
    <w:p w14:paraId="632D3DA0" w14:textId="77777777" w:rsidR="00717AA1" w:rsidRDefault="00924D5B">
      <w:pPr>
        <w:spacing w:before="34"/>
        <w:ind w:left="240"/>
        <w:rPr>
          <w:rFonts w:ascii="Arial" w:eastAsia="Arial" w:hAnsi="Arial" w:cs="Arial"/>
        </w:rPr>
      </w:pPr>
      <w:r>
        <w:rPr>
          <w:rFonts w:ascii="Arial" w:eastAsia="Arial" w:hAnsi="Arial" w:cs="Arial"/>
          <w:i/>
        </w:rPr>
        <w:t xml:space="preserve">5.3.4   Handle Card Left Behind </w:t>
      </w:r>
      <w:proofErr w:type="gramStart"/>
      <w:r>
        <w:rPr>
          <w:rFonts w:ascii="Arial" w:eastAsia="Arial" w:hAnsi="Arial" w:cs="Arial"/>
          <w:i/>
        </w:rPr>
        <w:t>By</w:t>
      </w:r>
      <w:proofErr w:type="gramEnd"/>
      <w:r>
        <w:rPr>
          <w:rFonts w:ascii="Arial" w:eastAsia="Arial" w:hAnsi="Arial" w:cs="Arial"/>
          <w:i/>
        </w:rPr>
        <w:t xml:space="preserve"> Customer</w:t>
      </w:r>
    </w:p>
    <w:p w14:paraId="59A212D8" w14:textId="77777777" w:rsidR="00717AA1" w:rsidRDefault="00924D5B">
      <w:pPr>
        <w:spacing w:before="68"/>
        <w:ind w:left="960"/>
      </w:pPr>
      <w:r>
        <w:t xml:space="preserve">At the </w:t>
      </w:r>
      <w:r>
        <w:rPr>
          <w:b/>
          <w:u w:val="thick" w:color="000000"/>
        </w:rPr>
        <w:t>Eject Card</w:t>
      </w:r>
      <w:r>
        <w:rPr>
          <w:b/>
        </w:rPr>
        <w:t xml:space="preserve"> </w:t>
      </w:r>
      <w:r>
        <w:t xml:space="preserve">step of the Basic and Alternative Flows or at the </w:t>
      </w:r>
      <w:r>
        <w:rPr>
          <w:b/>
          <w:u w:val="thick" w:color="000000"/>
        </w:rPr>
        <w:t>Emergency Eject Card</w:t>
      </w:r>
      <w:r>
        <w:rPr>
          <w:b/>
        </w:rPr>
        <w:t xml:space="preserve"> </w:t>
      </w:r>
      <w:r>
        <w:t>step of the</w:t>
      </w:r>
    </w:p>
    <w:p w14:paraId="39B9BBA4" w14:textId="77777777" w:rsidR="00717AA1" w:rsidRDefault="00924D5B">
      <w:pPr>
        <w:spacing w:before="10" w:line="375" w:lineRule="auto"/>
        <w:ind w:left="960" w:right="607"/>
      </w:pPr>
      <w:r>
        <w:t xml:space="preserve">Handle Card Jam Alternative Flow if the </w:t>
      </w:r>
      <w:r>
        <w:rPr>
          <w:b/>
        </w:rPr>
        <w:t>ban</w:t>
      </w:r>
      <w:r>
        <w:rPr>
          <w:b/>
        </w:rPr>
        <w:t xml:space="preserve">k card </w:t>
      </w:r>
      <w:r>
        <w:t xml:space="preserve">is not removed from the ATM within 30 seconds, </w:t>
      </w:r>
      <w:proofErr w:type="gramStart"/>
      <w:r>
        <w:t>The</w:t>
      </w:r>
      <w:proofErr w:type="gramEnd"/>
      <w:r>
        <w:t xml:space="preserve"> system beeps to alert the Customer.</w:t>
      </w:r>
    </w:p>
    <w:p w14:paraId="25604DE2" w14:textId="77777777" w:rsidR="00717AA1" w:rsidRDefault="00924D5B">
      <w:pPr>
        <w:spacing w:before="5"/>
        <w:ind w:left="960"/>
      </w:pPr>
      <w:r>
        <w:t>If the card has still not been removed within a minute of the alert being sounded then the system,</w:t>
      </w:r>
    </w:p>
    <w:p w14:paraId="7A989FA1" w14:textId="77777777" w:rsidR="00717AA1" w:rsidRDefault="00717AA1">
      <w:pPr>
        <w:spacing w:before="2" w:line="120" w:lineRule="exact"/>
        <w:rPr>
          <w:sz w:val="13"/>
          <w:szCs w:val="13"/>
        </w:rPr>
      </w:pPr>
    </w:p>
    <w:p w14:paraId="4C30DD19" w14:textId="77777777" w:rsidR="00717AA1" w:rsidRDefault="00924D5B">
      <w:pPr>
        <w:ind w:left="960"/>
      </w:pPr>
      <w:r>
        <w:rPr>
          <w:b/>
        </w:rPr>
        <w:t xml:space="preserve">1.    </w:t>
      </w:r>
      <w:r>
        <w:rPr>
          <w:b/>
          <w:u w:val="thick" w:color="000000"/>
        </w:rPr>
        <w:t>Retrieve Card</w:t>
      </w:r>
    </w:p>
    <w:p w14:paraId="099EDA6F" w14:textId="77777777" w:rsidR="00717AA1" w:rsidRDefault="00717AA1">
      <w:pPr>
        <w:spacing w:before="8" w:line="120" w:lineRule="exact"/>
        <w:rPr>
          <w:sz w:val="12"/>
          <w:szCs w:val="12"/>
        </w:rPr>
      </w:pPr>
    </w:p>
    <w:p w14:paraId="2E2E7957" w14:textId="77777777" w:rsidR="00717AA1" w:rsidRDefault="00924D5B">
      <w:pPr>
        <w:ind w:left="1320"/>
      </w:pPr>
      <w:r>
        <w:t xml:space="preserve">Retrieves the card and adds it to the </w:t>
      </w:r>
      <w:r>
        <w:rPr>
          <w:b/>
        </w:rPr>
        <w:t>confiscated cards.</w:t>
      </w:r>
    </w:p>
    <w:p w14:paraId="47F1CE1B" w14:textId="77777777" w:rsidR="00717AA1" w:rsidRDefault="00717AA1">
      <w:pPr>
        <w:spacing w:before="2" w:line="120" w:lineRule="exact"/>
        <w:rPr>
          <w:sz w:val="13"/>
          <w:szCs w:val="13"/>
        </w:rPr>
      </w:pPr>
    </w:p>
    <w:p w14:paraId="227CB0EF" w14:textId="77777777" w:rsidR="00717AA1" w:rsidRDefault="00924D5B">
      <w:pPr>
        <w:ind w:left="960"/>
      </w:pPr>
      <w:r>
        <w:rPr>
          <w:b/>
        </w:rPr>
        <w:t xml:space="preserve">2.    </w:t>
      </w:r>
      <w:r>
        <w:rPr>
          <w:b/>
          <w:u w:val="thick" w:color="000000"/>
        </w:rPr>
        <w:t>Adjust the Account Balances</w:t>
      </w:r>
    </w:p>
    <w:p w14:paraId="249C9379" w14:textId="77777777" w:rsidR="00717AA1" w:rsidRDefault="00717AA1">
      <w:pPr>
        <w:spacing w:before="8" w:line="120" w:lineRule="exact"/>
        <w:rPr>
          <w:sz w:val="12"/>
          <w:szCs w:val="12"/>
        </w:rPr>
      </w:pPr>
    </w:p>
    <w:p w14:paraId="25D249D9" w14:textId="77777777" w:rsidR="00717AA1" w:rsidRDefault="00924D5B">
      <w:pPr>
        <w:ind w:left="1320"/>
      </w:pPr>
      <w:r>
        <w:t xml:space="preserve">If there are still funds to be </w:t>
      </w:r>
      <w:proofErr w:type="gramStart"/>
      <w:r>
        <w:t>dispensed</w:t>
      </w:r>
      <w:proofErr w:type="gramEnd"/>
      <w:r>
        <w:t xml:space="preserve"> then the system performs </w:t>
      </w:r>
      <w:proofErr w:type="spellStart"/>
      <w:r>
        <w:t>Subflow</w:t>
      </w:r>
      <w:proofErr w:type="spellEnd"/>
      <w:r>
        <w:t xml:space="preserve"> </w:t>
      </w:r>
      <w:r>
        <w:rPr>
          <w:b/>
          <w:i/>
        </w:rPr>
        <w:t>Handle Transaction</w:t>
      </w:r>
    </w:p>
    <w:p w14:paraId="0F67C8DA" w14:textId="77777777" w:rsidR="00717AA1" w:rsidRDefault="00924D5B">
      <w:pPr>
        <w:spacing w:before="10"/>
        <w:ind w:left="1320"/>
      </w:pPr>
      <w:r>
        <w:rPr>
          <w:b/>
          <w:i/>
        </w:rPr>
        <w:t xml:space="preserve">Adjustments </w:t>
      </w:r>
      <w:r>
        <w:t xml:space="preserve">to put the money back into the </w:t>
      </w:r>
      <w:r>
        <w:rPr>
          <w:b/>
        </w:rPr>
        <w:t xml:space="preserve">account </w:t>
      </w:r>
      <w:r>
        <w:t>because it will not</w:t>
      </w:r>
      <w:r>
        <w:t xml:space="preserve"> now be dispensed.</w:t>
      </w:r>
    </w:p>
    <w:p w14:paraId="1B90FD75" w14:textId="77777777" w:rsidR="00717AA1" w:rsidRDefault="00717AA1">
      <w:pPr>
        <w:spacing w:before="2" w:line="120" w:lineRule="exact"/>
        <w:rPr>
          <w:sz w:val="13"/>
          <w:szCs w:val="13"/>
        </w:rPr>
      </w:pPr>
    </w:p>
    <w:p w14:paraId="24583611" w14:textId="77777777" w:rsidR="00717AA1" w:rsidRDefault="00924D5B">
      <w:pPr>
        <w:ind w:left="960"/>
      </w:pPr>
      <w:r>
        <w:rPr>
          <w:b/>
        </w:rPr>
        <w:t xml:space="preserve">3.    </w:t>
      </w:r>
      <w:r>
        <w:rPr>
          <w:b/>
          <w:u w:val="thick" w:color="000000"/>
        </w:rPr>
        <w:t>Record the Event</w:t>
      </w:r>
    </w:p>
    <w:p w14:paraId="671EE55E" w14:textId="77777777" w:rsidR="00717AA1" w:rsidRDefault="00717AA1">
      <w:pPr>
        <w:spacing w:before="8" w:line="120" w:lineRule="exact"/>
        <w:rPr>
          <w:sz w:val="12"/>
          <w:szCs w:val="12"/>
        </w:rPr>
      </w:pPr>
    </w:p>
    <w:p w14:paraId="27523405" w14:textId="77777777" w:rsidR="00717AA1" w:rsidRDefault="00924D5B">
      <w:pPr>
        <w:ind w:left="1320"/>
      </w:pPr>
      <w:r>
        <w:t xml:space="preserve">The system creates an </w:t>
      </w:r>
      <w:r>
        <w:rPr>
          <w:b/>
        </w:rPr>
        <w:t xml:space="preserve">event log </w:t>
      </w:r>
      <w:r>
        <w:t>entry to record the fact that the card was left behind in the ATM.  The</w:t>
      </w:r>
    </w:p>
    <w:p w14:paraId="17A27ABC" w14:textId="77777777" w:rsidR="00717AA1" w:rsidRDefault="00924D5B">
      <w:pPr>
        <w:spacing w:before="10"/>
        <w:ind w:left="1320"/>
      </w:pPr>
      <w:r>
        <w:rPr>
          <w:b/>
        </w:rPr>
        <w:t xml:space="preserve">event log </w:t>
      </w:r>
      <w:r>
        <w:t xml:space="preserve">entry includes the </w:t>
      </w:r>
      <w:r>
        <w:rPr>
          <w:b/>
        </w:rPr>
        <w:t xml:space="preserve">bank card information </w:t>
      </w:r>
      <w:r>
        <w:t xml:space="preserve">(excluding the </w:t>
      </w:r>
      <w:r>
        <w:rPr>
          <w:b/>
        </w:rPr>
        <w:t>PIN</w:t>
      </w:r>
      <w:r>
        <w:t>).</w:t>
      </w:r>
    </w:p>
    <w:p w14:paraId="4F4B4CBF" w14:textId="77777777" w:rsidR="00717AA1" w:rsidRDefault="00717AA1">
      <w:pPr>
        <w:spacing w:line="120" w:lineRule="exact"/>
        <w:rPr>
          <w:sz w:val="13"/>
          <w:szCs w:val="13"/>
        </w:rPr>
      </w:pPr>
    </w:p>
    <w:p w14:paraId="16CC1C0C" w14:textId="77777777" w:rsidR="00717AA1" w:rsidRDefault="00924D5B">
      <w:pPr>
        <w:spacing w:line="250" w:lineRule="auto"/>
        <w:ind w:left="1320" w:right="601"/>
      </w:pPr>
      <w:r>
        <w:t xml:space="preserve">The system sends the </w:t>
      </w:r>
      <w:r>
        <w:rPr>
          <w:b/>
        </w:rPr>
        <w:t xml:space="preserve">event log </w:t>
      </w:r>
      <w:r>
        <w:t>entry to the Bank System and the Service Administrator to inform them that the card has been left in the ATM.</w:t>
      </w:r>
    </w:p>
    <w:p w14:paraId="2F5CB7FA" w14:textId="77777777" w:rsidR="00717AA1" w:rsidRDefault="00717AA1">
      <w:pPr>
        <w:spacing w:line="120" w:lineRule="exact"/>
        <w:rPr>
          <w:sz w:val="12"/>
          <w:szCs w:val="12"/>
        </w:rPr>
      </w:pPr>
    </w:p>
    <w:p w14:paraId="130AAD77" w14:textId="77777777" w:rsidR="00717AA1" w:rsidRDefault="00924D5B">
      <w:pPr>
        <w:ind w:left="960"/>
      </w:pPr>
      <w:r>
        <w:t>The system turns off the alert.</w:t>
      </w:r>
    </w:p>
    <w:p w14:paraId="1BAD7830" w14:textId="77777777" w:rsidR="00717AA1" w:rsidRDefault="00717AA1">
      <w:pPr>
        <w:spacing w:line="120" w:lineRule="exact"/>
        <w:rPr>
          <w:sz w:val="13"/>
          <w:szCs w:val="13"/>
        </w:rPr>
      </w:pPr>
    </w:p>
    <w:p w14:paraId="68E887A0" w14:textId="77777777" w:rsidR="00717AA1" w:rsidRDefault="00924D5B">
      <w:pPr>
        <w:ind w:left="960"/>
      </w:pPr>
      <w:r>
        <w:t xml:space="preserve">The use case resumes the Basic Flow at </w:t>
      </w:r>
      <w:r>
        <w:rPr>
          <w:b/>
          <w:u w:val="thick" w:color="000000"/>
        </w:rPr>
        <w:t>Use Case Ends</w:t>
      </w:r>
      <w:r>
        <w:t>.</w:t>
      </w:r>
    </w:p>
    <w:p w14:paraId="3BA7FC30" w14:textId="77777777" w:rsidR="00717AA1" w:rsidRDefault="00717AA1">
      <w:pPr>
        <w:spacing w:before="12" w:line="240" w:lineRule="exact"/>
        <w:rPr>
          <w:sz w:val="24"/>
          <w:szCs w:val="24"/>
        </w:rPr>
      </w:pPr>
    </w:p>
    <w:p w14:paraId="368288F7" w14:textId="77777777" w:rsidR="00717AA1" w:rsidRDefault="00924D5B">
      <w:pPr>
        <w:ind w:left="240"/>
        <w:rPr>
          <w:rFonts w:ascii="Arial" w:eastAsia="Arial" w:hAnsi="Arial" w:cs="Arial"/>
        </w:rPr>
      </w:pPr>
      <w:r>
        <w:rPr>
          <w:rFonts w:ascii="Arial" w:eastAsia="Arial" w:hAnsi="Arial" w:cs="Arial"/>
          <w:b/>
        </w:rPr>
        <w:t>5.4   Receipt Handling</w:t>
      </w:r>
    </w:p>
    <w:p w14:paraId="48CD492A" w14:textId="77777777" w:rsidR="00717AA1" w:rsidRDefault="00717AA1">
      <w:pPr>
        <w:spacing w:line="180" w:lineRule="exact"/>
        <w:rPr>
          <w:sz w:val="19"/>
          <w:szCs w:val="19"/>
        </w:rPr>
      </w:pPr>
    </w:p>
    <w:p w14:paraId="067CBD82" w14:textId="77777777" w:rsidR="00717AA1" w:rsidRDefault="00924D5B">
      <w:pPr>
        <w:ind w:left="240"/>
        <w:rPr>
          <w:rFonts w:ascii="Arial" w:eastAsia="Arial" w:hAnsi="Arial" w:cs="Arial"/>
        </w:rPr>
      </w:pPr>
      <w:r>
        <w:rPr>
          <w:rFonts w:ascii="Arial" w:eastAsia="Arial" w:hAnsi="Arial" w:cs="Arial"/>
          <w:i/>
        </w:rPr>
        <w:t>5.4.1   Offer Receipt Handling to the Customer</w:t>
      </w:r>
    </w:p>
    <w:p w14:paraId="7A7ED141" w14:textId="77777777" w:rsidR="00717AA1" w:rsidRDefault="00924D5B">
      <w:pPr>
        <w:spacing w:before="68"/>
        <w:ind w:left="960"/>
      </w:pPr>
      <w:r>
        <w:t xml:space="preserve">At the </w:t>
      </w:r>
      <w:r>
        <w:rPr>
          <w:b/>
          <w:u w:val="thick" w:color="000000"/>
        </w:rPr>
        <w:t>Select Withdrawal</w:t>
      </w:r>
      <w:r>
        <w:rPr>
          <w:b/>
        </w:rPr>
        <w:t xml:space="preserve"> </w:t>
      </w:r>
      <w:r>
        <w:t>step of the Basic Flow if the ATM is not out of paper,</w:t>
      </w:r>
    </w:p>
    <w:p w14:paraId="6E2EB12F" w14:textId="77777777" w:rsidR="00717AA1" w:rsidRDefault="00717AA1">
      <w:pPr>
        <w:spacing w:line="120" w:lineRule="exact"/>
        <w:rPr>
          <w:sz w:val="13"/>
          <w:szCs w:val="13"/>
        </w:rPr>
      </w:pPr>
    </w:p>
    <w:p w14:paraId="10503A9C" w14:textId="77777777" w:rsidR="00717AA1" w:rsidRDefault="00924D5B">
      <w:pPr>
        <w:ind w:left="960"/>
      </w:pPr>
      <w:r>
        <w:t>1            The system offers the Customer the facility to have a receipt printed for the transaction.</w:t>
      </w:r>
    </w:p>
    <w:p w14:paraId="70E520C0" w14:textId="77777777" w:rsidR="00717AA1" w:rsidRDefault="00717AA1">
      <w:pPr>
        <w:spacing w:line="120" w:lineRule="exact"/>
        <w:rPr>
          <w:sz w:val="13"/>
          <w:szCs w:val="13"/>
        </w:rPr>
      </w:pPr>
    </w:p>
    <w:p w14:paraId="21265ACA" w14:textId="77777777" w:rsidR="00717AA1" w:rsidRDefault="00924D5B">
      <w:pPr>
        <w:ind w:left="960"/>
      </w:pPr>
      <w:r>
        <w:t>2            The Custom</w:t>
      </w:r>
      <w:r>
        <w:t>er indicates whether they want a receipt.</w:t>
      </w:r>
    </w:p>
    <w:p w14:paraId="5775C6BB" w14:textId="77777777" w:rsidR="00717AA1" w:rsidRDefault="00717AA1">
      <w:pPr>
        <w:spacing w:line="120" w:lineRule="exact"/>
        <w:rPr>
          <w:sz w:val="13"/>
          <w:szCs w:val="13"/>
        </w:rPr>
      </w:pPr>
    </w:p>
    <w:p w14:paraId="5C55DB7C" w14:textId="77777777" w:rsidR="00717AA1" w:rsidRDefault="00924D5B">
      <w:pPr>
        <w:ind w:left="960"/>
      </w:pPr>
      <w:r>
        <w:t>3            The use case resumes from the place where it was interrupted.</w:t>
      </w:r>
    </w:p>
    <w:p w14:paraId="64D1FEEF" w14:textId="77777777" w:rsidR="00717AA1" w:rsidRDefault="00717AA1">
      <w:pPr>
        <w:spacing w:before="12" w:line="240" w:lineRule="exact"/>
        <w:rPr>
          <w:sz w:val="24"/>
          <w:szCs w:val="24"/>
        </w:rPr>
      </w:pPr>
    </w:p>
    <w:p w14:paraId="672DFD53" w14:textId="77777777" w:rsidR="00717AA1" w:rsidRDefault="00924D5B">
      <w:pPr>
        <w:ind w:left="240"/>
        <w:rPr>
          <w:rFonts w:ascii="Arial" w:eastAsia="Arial" w:hAnsi="Arial" w:cs="Arial"/>
        </w:rPr>
      </w:pPr>
      <w:r>
        <w:rPr>
          <w:rFonts w:ascii="Arial" w:eastAsia="Arial" w:hAnsi="Arial" w:cs="Arial"/>
          <w:i/>
        </w:rPr>
        <w:t>5.4.2   Withdraw the Receipt Facility</w:t>
      </w:r>
    </w:p>
    <w:p w14:paraId="6A5C4592" w14:textId="77777777" w:rsidR="00717AA1" w:rsidRDefault="00924D5B">
      <w:pPr>
        <w:spacing w:before="68"/>
        <w:ind w:left="960"/>
      </w:pPr>
      <w:r>
        <w:t xml:space="preserve">At the </w:t>
      </w:r>
      <w:r>
        <w:rPr>
          <w:b/>
          <w:u w:val="thick" w:color="000000"/>
        </w:rPr>
        <w:t>Select Withdrawal</w:t>
      </w:r>
      <w:r>
        <w:rPr>
          <w:b/>
        </w:rPr>
        <w:t xml:space="preserve"> </w:t>
      </w:r>
      <w:r>
        <w:t>step of the Basic Flow if the ATM is out of paper or the paper is jammed,</w:t>
      </w:r>
    </w:p>
    <w:p w14:paraId="70E5EBDF" w14:textId="77777777" w:rsidR="00717AA1" w:rsidRDefault="00717AA1">
      <w:pPr>
        <w:spacing w:line="120" w:lineRule="exact"/>
        <w:rPr>
          <w:sz w:val="13"/>
          <w:szCs w:val="13"/>
        </w:rPr>
      </w:pPr>
    </w:p>
    <w:p w14:paraId="3F96B130" w14:textId="77777777" w:rsidR="00717AA1" w:rsidRDefault="00924D5B">
      <w:pPr>
        <w:tabs>
          <w:tab w:val="left" w:pos="1680"/>
        </w:tabs>
        <w:spacing w:line="250" w:lineRule="auto"/>
        <w:ind w:left="1680" w:right="440" w:hanging="720"/>
      </w:pPr>
      <w:r>
        <w:t>1</w:t>
      </w:r>
      <w:r>
        <w:tab/>
        <w:t>The system informs the Customer that the facility to have a receipt printed for the transaction is currently unavailable.</w:t>
      </w:r>
    </w:p>
    <w:p w14:paraId="13185CED" w14:textId="77777777" w:rsidR="00717AA1" w:rsidRDefault="00717AA1">
      <w:pPr>
        <w:spacing w:line="120" w:lineRule="exact"/>
        <w:rPr>
          <w:sz w:val="12"/>
          <w:szCs w:val="12"/>
        </w:rPr>
      </w:pPr>
    </w:p>
    <w:p w14:paraId="28B1A573" w14:textId="77777777" w:rsidR="00717AA1" w:rsidRDefault="00924D5B">
      <w:pPr>
        <w:ind w:left="960"/>
      </w:pPr>
      <w:r>
        <w:t>2            The use case resumes from the place where i</w:t>
      </w:r>
      <w:r>
        <w:t>t was interrupted.</w:t>
      </w:r>
    </w:p>
    <w:p w14:paraId="4224ECD7" w14:textId="77777777" w:rsidR="00717AA1" w:rsidRDefault="00717AA1">
      <w:pPr>
        <w:spacing w:before="12" w:line="240" w:lineRule="exact"/>
        <w:rPr>
          <w:sz w:val="24"/>
          <w:szCs w:val="24"/>
        </w:rPr>
      </w:pPr>
    </w:p>
    <w:p w14:paraId="1D9ED990" w14:textId="77777777" w:rsidR="00717AA1" w:rsidRDefault="00924D5B">
      <w:pPr>
        <w:ind w:left="240"/>
        <w:rPr>
          <w:rFonts w:ascii="Arial" w:eastAsia="Arial" w:hAnsi="Arial" w:cs="Arial"/>
        </w:rPr>
      </w:pPr>
      <w:r>
        <w:rPr>
          <w:rFonts w:ascii="Arial" w:eastAsia="Arial" w:hAnsi="Arial" w:cs="Arial"/>
          <w:i/>
        </w:rPr>
        <w:t>5.4.3   Handle the Printing of Receipts</w:t>
      </w:r>
    </w:p>
    <w:p w14:paraId="720D1A8A" w14:textId="77777777" w:rsidR="00717AA1" w:rsidRDefault="00924D5B">
      <w:pPr>
        <w:spacing w:before="68"/>
        <w:ind w:left="960"/>
      </w:pPr>
      <w:r>
        <w:t xml:space="preserve">At the </w:t>
      </w:r>
      <w:r>
        <w:rPr>
          <w:b/>
          <w:u w:val="thick" w:color="000000"/>
        </w:rPr>
        <w:t>Dispense Cash</w:t>
      </w:r>
      <w:r>
        <w:rPr>
          <w:b/>
        </w:rPr>
        <w:t xml:space="preserve"> </w:t>
      </w:r>
      <w:r>
        <w:t>step of the Basic Flow if a receipt was requested,</w:t>
      </w:r>
    </w:p>
    <w:p w14:paraId="7BC006EE" w14:textId="77777777" w:rsidR="00717AA1" w:rsidRDefault="00717AA1">
      <w:pPr>
        <w:spacing w:line="120" w:lineRule="exact"/>
        <w:rPr>
          <w:sz w:val="13"/>
          <w:szCs w:val="13"/>
        </w:rPr>
      </w:pPr>
    </w:p>
    <w:p w14:paraId="10D6E0C2" w14:textId="77777777" w:rsidR="00717AA1" w:rsidRDefault="00924D5B">
      <w:pPr>
        <w:ind w:left="960"/>
      </w:pPr>
      <w:r>
        <w:t xml:space="preserve">1            The system prints a </w:t>
      </w:r>
      <w:r>
        <w:rPr>
          <w:b/>
        </w:rPr>
        <w:t>withdrawal receipt.</w:t>
      </w:r>
    </w:p>
    <w:p w14:paraId="1E79358A" w14:textId="77777777" w:rsidR="00717AA1" w:rsidRDefault="00717AA1">
      <w:pPr>
        <w:spacing w:line="120" w:lineRule="exact"/>
        <w:rPr>
          <w:sz w:val="13"/>
          <w:szCs w:val="13"/>
        </w:rPr>
      </w:pPr>
    </w:p>
    <w:p w14:paraId="2B07B86A" w14:textId="77777777" w:rsidR="00717AA1" w:rsidRDefault="00924D5B">
      <w:pPr>
        <w:ind w:left="960"/>
      </w:pPr>
      <w:r>
        <w:t xml:space="preserve">2            If the ATM does not have </w:t>
      </w:r>
      <w:proofErr w:type="gramStart"/>
      <w:r>
        <w:t>sufficient</w:t>
      </w:r>
      <w:proofErr w:type="gramEnd"/>
      <w:r>
        <w:t xml:space="preserve"> paper to print the r</w:t>
      </w:r>
      <w:r>
        <w:t>eceipt or the printer jams, the system</w:t>
      </w:r>
    </w:p>
    <w:p w14:paraId="623A86B5" w14:textId="77777777" w:rsidR="00717AA1" w:rsidRDefault="00717AA1">
      <w:pPr>
        <w:spacing w:line="120" w:lineRule="exact"/>
        <w:rPr>
          <w:sz w:val="13"/>
          <w:szCs w:val="13"/>
        </w:rPr>
      </w:pPr>
    </w:p>
    <w:p w14:paraId="7A4EC38A" w14:textId="77777777" w:rsidR="00717AA1" w:rsidRDefault="00924D5B">
      <w:pPr>
        <w:ind w:left="2040"/>
      </w:pPr>
      <w:r>
        <w:t xml:space="preserve">a     Creates an </w:t>
      </w:r>
      <w:r>
        <w:rPr>
          <w:b/>
        </w:rPr>
        <w:t xml:space="preserve">event log </w:t>
      </w:r>
      <w:r>
        <w:t>entry to record the fact that the receipt printing is out of order.  The</w:t>
      </w:r>
    </w:p>
    <w:p w14:paraId="3AB073A7" w14:textId="77777777" w:rsidR="00717AA1" w:rsidRDefault="00924D5B">
      <w:pPr>
        <w:spacing w:before="10"/>
        <w:ind w:left="2365" w:right="1427"/>
        <w:jc w:val="center"/>
      </w:pPr>
      <w:r>
        <w:rPr>
          <w:b/>
        </w:rPr>
        <w:t xml:space="preserve">event log </w:t>
      </w:r>
      <w:r>
        <w:t xml:space="preserve">entry includes the </w:t>
      </w:r>
      <w:r>
        <w:rPr>
          <w:b/>
        </w:rPr>
        <w:t xml:space="preserve">bank card information </w:t>
      </w:r>
      <w:r>
        <w:t xml:space="preserve">(excluding the </w:t>
      </w:r>
      <w:r>
        <w:rPr>
          <w:b/>
        </w:rPr>
        <w:t>PIN</w:t>
      </w:r>
      <w:r>
        <w:t>).</w:t>
      </w:r>
    </w:p>
    <w:p w14:paraId="1E51A483" w14:textId="77777777" w:rsidR="00717AA1" w:rsidRDefault="00717AA1">
      <w:pPr>
        <w:spacing w:line="120" w:lineRule="exact"/>
        <w:rPr>
          <w:sz w:val="13"/>
          <w:szCs w:val="13"/>
        </w:rPr>
      </w:pPr>
    </w:p>
    <w:p w14:paraId="3D20FD12" w14:textId="77777777" w:rsidR="00717AA1" w:rsidRDefault="00924D5B">
      <w:pPr>
        <w:tabs>
          <w:tab w:val="left" w:pos="2400"/>
        </w:tabs>
        <w:spacing w:line="250" w:lineRule="auto"/>
        <w:ind w:left="2400" w:right="249" w:hanging="360"/>
      </w:pPr>
      <w:r>
        <w:t>b</w:t>
      </w:r>
      <w:r>
        <w:tab/>
        <w:t xml:space="preserve">Sends the </w:t>
      </w:r>
      <w:r>
        <w:rPr>
          <w:b/>
        </w:rPr>
        <w:t xml:space="preserve">event log </w:t>
      </w:r>
      <w:r>
        <w:t>to the Bank System and the Service Administrator to inform them of the failure and its reason (out of paper or paper jam)</w:t>
      </w:r>
    </w:p>
    <w:p w14:paraId="35998052" w14:textId="77777777" w:rsidR="00717AA1" w:rsidRDefault="00717AA1">
      <w:pPr>
        <w:spacing w:line="120" w:lineRule="exact"/>
        <w:rPr>
          <w:sz w:val="12"/>
          <w:szCs w:val="12"/>
        </w:rPr>
      </w:pPr>
    </w:p>
    <w:p w14:paraId="5CDC8907" w14:textId="77777777" w:rsidR="00717AA1" w:rsidRDefault="00924D5B">
      <w:pPr>
        <w:ind w:left="2040"/>
        <w:sectPr w:rsidR="00717AA1">
          <w:pgSz w:w="12240" w:h="15840"/>
          <w:pgMar w:top="1540" w:right="1240" w:bottom="280" w:left="1200" w:header="712" w:footer="967" w:gutter="0"/>
          <w:cols w:space="720"/>
        </w:sectPr>
      </w:pPr>
      <w:r>
        <w:t>c     Informs the Customer that the receipt cannot be printed</w:t>
      </w:r>
    </w:p>
    <w:p w14:paraId="1381B713" w14:textId="77777777" w:rsidR="00717AA1" w:rsidRDefault="00717AA1">
      <w:pPr>
        <w:spacing w:before="5" w:line="200" w:lineRule="exact"/>
      </w:pPr>
    </w:p>
    <w:p w14:paraId="72590C19" w14:textId="77777777" w:rsidR="00717AA1" w:rsidRDefault="00924D5B">
      <w:pPr>
        <w:tabs>
          <w:tab w:val="left" w:pos="2400"/>
        </w:tabs>
        <w:spacing w:before="34" w:line="250" w:lineRule="auto"/>
        <w:ind w:left="2400" w:right="441" w:hanging="360"/>
      </w:pPr>
      <w:r>
        <w:t>d</w:t>
      </w:r>
      <w:r>
        <w:tab/>
        <w:t xml:space="preserve">Displays the </w:t>
      </w:r>
      <w:r>
        <w:rPr>
          <w:b/>
        </w:rPr>
        <w:t xml:space="preserve">withdrawal receipt </w:t>
      </w:r>
      <w:r>
        <w:t>information to enable t</w:t>
      </w:r>
      <w:r>
        <w:t>he Customer to take a manual record of the transaction.</w:t>
      </w:r>
    </w:p>
    <w:p w14:paraId="5D31FDC3" w14:textId="77777777" w:rsidR="00717AA1" w:rsidRDefault="00924D5B">
      <w:pPr>
        <w:spacing w:before="19" w:line="360" w:lineRule="exact"/>
        <w:ind w:left="2040" w:right="691"/>
      </w:pPr>
      <w:proofErr w:type="spellStart"/>
      <w:r>
        <w:t>e</w:t>
      </w:r>
      <w:proofErr w:type="spellEnd"/>
      <w:r>
        <w:t xml:space="preserve">     Asks the Customer to acknowledge that the receipt information has been displayed. f      Displays the receipt information for two minutes or until it is acknowledged by the</w:t>
      </w:r>
    </w:p>
    <w:p w14:paraId="61E10438" w14:textId="77777777" w:rsidR="00717AA1" w:rsidRDefault="00924D5B">
      <w:pPr>
        <w:spacing w:line="200" w:lineRule="exact"/>
        <w:ind w:left="2400"/>
      </w:pPr>
      <w:r>
        <w:t>Customer.</w:t>
      </w:r>
    </w:p>
    <w:p w14:paraId="106BC525" w14:textId="77777777" w:rsidR="00717AA1" w:rsidRDefault="00717AA1">
      <w:pPr>
        <w:spacing w:line="120" w:lineRule="exact"/>
        <w:rPr>
          <w:sz w:val="13"/>
          <w:szCs w:val="13"/>
        </w:rPr>
      </w:pPr>
    </w:p>
    <w:p w14:paraId="1176C608" w14:textId="77777777" w:rsidR="00717AA1" w:rsidRDefault="00924D5B">
      <w:pPr>
        <w:ind w:left="960"/>
      </w:pPr>
      <w:r>
        <w:t xml:space="preserve">3         </w:t>
      </w:r>
      <w:r>
        <w:t xml:space="preserve">   The system beeps to alert the Customer that the receipt information is available.</w:t>
      </w:r>
    </w:p>
    <w:p w14:paraId="1497CD1E" w14:textId="77777777" w:rsidR="00717AA1" w:rsidRDefault="00717AA1">
      <w:pPr>
        <w:spacing w:line="120" w:lineRule="exact"/>
        <w:rPr>
          <w:sz w:val="13"/>
          <w:szCs w:val="13"/>
        </w:rPr>
      </w:pPr>
    </w:p>
    <w:p w14:paraId="1EA4B1D2" w14:textId="77777777" w:rsidR="00717AA1" w:rsidRDefault="00924D5B">
      <w:pPr>
        <w:ind w:left="960"/>
      </w:pPr>
      <w:r>
        <w:t>4            The use case resumes from the place where it was interrupted.</w:t>
      </w:r>
    </w:p>
    <w:p w14:paraId="2F46886D" w14:textId="77777777" w:rsidR="00717AA1" w:rsidRDefault="00717AA1">
      <w:pPr>
        <w:spacing w:before="12" w:line="240" w:lineRule="exact"/>
        <w:rPr>
          <w:sz w:val="24"/>
          <w:szCs w:val="24"/>
        </w:rPr>
      </w:pPr>
    </w:p>
    <w:p w14:paraId="3FEC8DD9" w14:textId="77777777" w:rsidR="00717AA1" w:rsidRDefault="00924D5B">
      <w:pPr>
        <w:ind w:left="240"/>
        <w:rPr>
          <w:rFonts w:ascii="Arial" w:eastAsia="Arial" w:hAnsi="Arial" w:cs="Arial"/>
        </w:rPr>
      </w:pPr>
      <w:r>
        <w:rPr>
          <w:rFonts w:ascii="Arial" w:eastAsia="Arial" w:hAnsi="Arial" w:cs="Arial"/>
          <w:b/>
        </w:rPr>
        <w:t>5.5   Error Handling</w:t>
      </w:r>
    </w:p>
    <w:p w14:paraId="710A85E9" w14:textId="77777777" w:rsidR="00717AA1" w:rsidRDefault="00717AA1">
      <w:pPr>
        <w:spacing w:line="180" w:lineRule="exact"/>
        <w:rPr>
          <w:sz w:val="19"/>
          <w:szCs w:val="19"/>
        </w:rPr>
      </w:pPr>
    </w:p>
    <w:p w14:paraId="3BC031CF" w14:textId="77777777" w:rsidR="00717AA1" w:rsidRDefault="00924D5B">
      <w:pPr>
        <w:ind w:left="240"/>
        <w:rPr>
          <w:rFonts w:ascii="Arial" w:eastAsia="Arial" w:hAnsi="Arial" w:cs="Arial"/>
        </w:rPr>
      </w:pPr>
      <w:r>
        <w:rPr>
          <w:rFonts w:ascii="Arial" w:eastAsia="Arial" w:hAnsi="Arial" w:cs="Arial"/>
          <w:i/>
        </w:rPr>
        <w:t>5.5.1   Handle Authentication Failures</w:t>
      </w:r>
    </w:p>
    <w:p w14:paraId="574396E8" w14:textId="77777777" w:rsidR="00717AA1" w:rsidRDefault="00924D5B">
      <w:pPr>
        <w:spacing w:before="68"/>
        <w:ind w:left="960"/>
      </w:pPr>
      <w:r>
        <w:t>At the</w:t>
      </w:r>
      <w:r>
        <w:rPr>
          <w:b/>
          <w:u w:val="thick" w:color="000000"/>
        </w:rPr>
        <w:t xml:space="preserve"> Authenticate Customer</w:t>
      </w:r>
      <w:r>
        <w:rPr>
          <w:b/>
        </w:rPr>
        <w:t xml:space="preserve"> </w:t>
      </w:r>
      <w:r>
        <w:t xml:space="preserve">step of the Basic Flow if the </w:t>
      </w:r>
      <w:r>
        <w:rPr>
          <w:b/>
        </w:rPr>
        <w:t xml:space="preserve">bank card </w:t>
      </w:r>
      <w:r>
        <w:t>is not authenticated, then</w:t>
      </w:r>
    </w:p>
    <w:p w14:paraId="570131C6" w14:textId="77777777" w:rsidR="00717AA1" w:rsidRDefault="00717AA1">
      <w:pPr>
        <w:spacing w:line="120" w:lineRule="exact"/>
        <w:rPr>
          <w:sz w:val="13"/>
          <w:szCs w:val="13"/>
        </w:rPr>
      </w:pPr>
    </w:p>
    <w:p w14:paraId="63DF5D8E" w14:textId="77777777" w:rsidR="00717AA1" w:rsidRDefault="00924D5B">
      <w:pPr>
        <w:ind w:left="960"/>
      </w:pPr>
      <w:r>
        <w:rPr>
          <w:b/>
        </w:rPr>
        <w:t xml:space="preserve">1     </w:t>
      </w:r>
      <w:r>
        <w:t>Unless the card has been deliberately retained the card is returned to the Customer:</w:t>
      </w:r>
    </w:p>
    <w:p w14:paraId="0B150E9E" w14:textId="77777777" w:rsidR="00717AA1" w:rsidRDefault="00717AA1">
      <w:pPr>
        <w:spacing w:before="2" w:line="120" w:lineRule="exact"/>
        <w:rPr>
          <w:sz w:val="13"/>
          <w:szCs w:val="13"/>
        </w:rPr>
      </w:pPr>
    </w:p>
    <w:p w14:paraId="41DE8ACE" w14:textId="77777777" w:rsidR="00717AA1" w:rsidRDefault="00924D5B">
      <w:pPr>
        <w:ind w:left="1680"/>
      </w:pPr>
      <w:r>
        <w:rPr>
          <w:b/>
          <w:u w:val="thick" w:color="000000"/>
        </w:rPr>
        <w:t>Eject Card</w:t>
      </w:r>
    </w:p>
    <w:p w14:paraId="117FDEA6" w14:textId="77777777" w:rsidR="00717AA1" w:rsidRDefault="00717AA1">
      <w:pPr>
        <w:spacing w:before="8" w:line="120" w:lineRule="exact"/>
        <w:rPr>
          <w:sz w:val="12"/>
          <w:szCs w:val="12"/>
        </w:rPr>
      </w:pPr>
    </w:p>
    <w:p w14:paraId="718D49AA" w14:textId="77777777" w:rsidR="00717AA1" w:rsidRDefault="00924D5B">
      <w:pPr>
        <w:ind w:left="1680"/>
      </w:pPr>
      <w:proofErr w:type="spellStart"/>
      <w:r>
        <w:t>a</w:t>
      </w:r>
      <w:proofErr w:type="spellEnd"/>
      <w:r>
        <w:t xml:space="preserve">             </w:t>
      </w:r>
      <w:proofErr w:type="gramStart"/>
      <w:r>
        <w:t>Th</w:t>
      </w:r>
      <w:r>
        <w:t>e</w:t>
      </w:r>
      <w:proofErr w:type="gramEnd"/>
      <w:r>
        <w:t xml:space="preserve"> system ejects the Customer’s </w:t>
      </w:r>
      <w:r>
        <w:rPr>
          <w:b/>
        </w:rPr>
        <w:t>bank card</w:t>
      </w:r>
      <w:r>
        <w:t>.</w:t>
      </w:r>
    </w:p>
    <w:p w14:paraId="544FE3E9" w14:textId="77777777" w:rsidR="00717AA1" w:rsidRDefault="00717AA1">
      <w:pPr>
        <w:spacing w:line="120" w:lineRule="exact"/>
        <w:rPr>
          <w:sz w:val="13"/>
          <w:szCs w:val="13"/>
        </w:rPr>
      </w:pPr>
    </w:p>
    <w:p w14:paraId="17E743E1" w14:textId="77777777" w:rsidR="00717AA1" w:rsidRDefault="00924D5B">
      <w:pPr>
        <w:ind w:left="1680"/>
      </w:pPr>
      <w:r>
        <w:t xml:space="preserve">b            The Customer takes the </w:t>
      </w:r>
      <w:r>
        <w:rPr>
          <w:b/>
        </w:rPr>
        <w:t xml:space="preserve">bank card </w:t>
      </w:r>
      <w:r>
        <w:t>from the machine.</w:t>
      </w:r>
    </w:p>
    <w:p w14:paraId="1E23C73D" w14:textId="77777777" w:rsidR="00717AA1" w:rsidRDefault="00717AA1">
      <w:pPr>
        <w:spacing w:line="120" w:lineRule="exact"/>
        <w:rPr>
          <w:sz w:val="13"/>
          <w:szCs w:val="13"/>
        </w:rPr>
      </w:pPr>
    </w:p>
    <w:p w14:paraId="5D9F20FC" w14:textId="77777777" w:rsidR="00717AA1" w:rsidRDefault="00924D5B">
      <w:pPr>
        <w:ind w:left="960"/>
      </w:pPr>
      <w:r>
        <w:t xml:space="preserve">2     The use case resumes the Basic Flow at </w:t>
      </w:r>
      <w:r>
        <w:rPr>
          <w:b/>
          <w:u w:val="thick" w:color="000000"/>
        </w:rPr>
        <w:t>Use Case Ends</w:t>
      </w:r>
      <w:r>
        <w:t>.</w:t>
      </w:r>
    </w:p>
    <w:p w14:paraId="3CC15BBB" w14:textId="77777777" w:rsidR="00717AA1" w:rsidRDefault="00717AA1">
      <w:pPr>
        <w:spacing w:before="12" w:line="240" w:lineRule="exact"/>
        <w:rPr>
          <w:sz w:val="24"/>
          <w:szCs w:val="24"/>
        </w:rPr>
      </w:pPr>
    </w:p>
    <w:p w14:paraId="60E8FC42" w14:textId="77777777" w:rsidR="00717AA1" w:rsidRDefault="00924D5B">
      <w:pPr>
        <w:ind w:left="240"/>
        <w:rPr>
          <w:rFonts w:ascii="Arial" w:eastAsia="Arial" w:hAnsi="Arial" w:cs="Arial"/>
        </w:rPr>
      </w:pPr>
      <w:r>
        <w:rPr>
          <w:rFonts w:ascii="Arial" w:eastAsia="Arial" w:hAnsi="Arial" w:cs="Arial"/>
          <w:i/>
        </w:rPr>
        <w:t>5.5.2   Handle the Bank Not Approving the Withdrawal</w:t>
      </w:r>
    </w:p>
    <w:p w14:paraId="65225C52" w14:textId="77777777" w:rsidR="00717AA1" w:rsidRDefault="00924D5B">
      <w:pPr>
        <w:spacing w:before="68" w:line="250" w:lineRule="auto"/>
        <w:ind w:left="960" w:right="420"/>
      </w:pPr>
      <w:r>
        <w:t xml:space="preserve">At the </w:t>
      </w:r>
      <w:r>
        <w:rPr>
          <w:b/>
          <w:u w:val="thick" w:color="000000"/>
        </w:rPr>
        <w:t>Validate the Withdrawal</w:t>
      </w:r>
      <w:r>
        <w:rPr>
          <w:b/>
        </w:rPr>
        <w:t xml:space="preserve"> </w:t>
      </w:r>
      <w:r>
        <w:t>ste</w:t>
      </w:r>
      <w:r>
        <w:t xml:space="preserve">p of the </w:t>
      </w:r>
      <w:proofErr w:type="spellStart"/>
      <w:r>
        <w:t>Subflow</w:t>
      </w:r>
      <w:proofErr w:type="spellEnd"/>
      <w:r>
        <w:t xml:space="preserve"> </w:t>
      </w:r>
      <w:r>
        <w:rPr>
          <w:b/>
          <w:i/>
        </w:rPr>
        <w:t xml:space="preserve">Conduct Withdrawal </w:t>
      </w:r>
      <w:r>
        <w:t xml:space="preserve">if the Bank System responds with a </w:t>
      </w:r>
      <w:r>
        <w:rPr>
          <w:b/>
        </w:rPr>
        <w:t xml:space="preserve">withdrawal rejection, </w:t>
      </w:r>
      <w:r>
        <w:t>then</w:t>
      </w:r>
    </w:p>
    <w:p w14:paraId="723CA8A7" w14:textId="77777777" w:rsidR="00717AA1" w:rsidRDefault="00717AA1">
      <w:pPr>
        <w:spacing w:line="120" w:lineRule="exact"/>
        <w:rPr>
          <w:sz w:val="12"/>
          <w:szCs w:val="12"/>
        </w:rPr>
      </w:pPr>
    </w:p>
    <w:p w14:paraId="1C1EF9F8" w14:textId="77777777" w:rsidR="00717AA1" w:rsidRDefault="00924D5B">
      <w:pPr>
        <w:tabs>
          <w:tab w:val="left" w:pos="1680"/>
        </w:tabs>
        <w:spacing w:line="250" w:lineRule="auto"/>
        <w:ind w:left="1680" w:right="310" w:hanging="720"/>
        <w:jc w:val="both"/>
      </w:pPr>
      <w:r>
        <w:t>1</w:t>
      </w:r>
      <w:r>
        <w:tab/>
      </w:r>
      <w:r>
        <w:t xml:space="preserve">If the Bank System rejected the withdrawal because there were not enough funds in the </w:t>
      </w:r>
      <w:r>
        <w:rPr>
          <w:b/>
        </w:rPr>
        <w:t xml:space="preserve">account, </w:t>
      </w:r>
      <w:r>
        <w:t xml:space="preserve">the system informs the Customer that the withdrawal has been rejected because the </w:t>
      </w:r>
      <w:r>
        <w:rPr>
          <w:b/>
        </w:rPr>
        <w:t xml:space="preserve">account </w:t>
      </w:r>
      <w:r>
        <w:t xml:space="preserve">does not have </w:t>
      </w:r>
      <w:proofErr w:type="gramStart"/>
      <w:r>
        <w:t>sufficient</w:t>
      </w:r>
      <w:proofErr w:type="gramEnd"/>
      <w:r>
        <w:t xml:space="preserve"> of funds</w:t>
      </w:r>
    </w:p>
    <w:p w14:paraId="6B6856C3" w14:textId="77777777" w:rsidR="00717AA1" w:rsidRDefault="00717AA1">
      <w:pPr>
        <w:spacing w:line="120" w:lineRule="exact"/>
        <w:rPr>
          <w:sz w:val="12"/>
          <w:szCs w:val="12"/>
        </w:rPr>
      </w:pPr>
    </w:p>
    <w:p w14:paraId="1CD57579" w14:textId="77777777" w:rsidR="00717AA1" w:rsidRDefault="00924D5B">
      <w:pPr>
        <w:ind w:left="960"/>
      </w:pPr>
      <w:r>
        <w:t>2            If the Bank System reje</w:t>
      </w:r>
      <w:r>
        <w:t>cts the withdrawal for any other reason, the system</w:t>
      </w:r>
    </w:p>
    <w:p w14:paraId="44085589" w14:textId="77777777" w:rsidR="00717AA1" w:rsidRDefault="00717AA1">
      <w:pPr>
        <w:spacing w:line="120" w:lineRule="exact"/>
        <w:rPr>
          <w:sz w:val="13"/>
          <w:szCs w:val="13"/>
        </w:rPr>
      </w:pPr>
    </w:p>
    <w:p w14:paraId="0EC6338D" w14:textId="77777777" w:rsidR="00717AA1" w:rsidRDefault="00924D5B">
      <w:pPr>
        <w:ind w:left="1680"/>
      </w:pPr>
      <w:r>
        <w:t xml:space="preserve">a.    Informs the Customer that the withdrawal has been rejected by the </w:t>
      </w:r>
      <w:r>
        <w:rPr>
          <w:b/>
        </w:rPr>
        <w:t>Customer’s Bank</w:t>
      </w:r>
    </w:p>
    <w:p w14:paraId="64B46656" w14:textId="77777777" w:rsidR="00717AA1" w:rsidRDefault="00717AA1">
      <w:pPr>
        <w:spacing w:line="120" w:lineRule="exact"/>
        <w:rPr>
          <w:sz w:val="13"/>
          <w:szCs w:val="13"/>
        </w:rPr>
      </w:pPr>
    </w:p>
    <w:p w14:paraId="77C6E155" w14:textId="77777777" w:rsidR="00717AA1" w:rsidRDefault="00924D5B">
      <w:pPr>
        <w:ind w:left="1680"/>
      </w:pPr>
      <w:r>
        <w:t>b.    Advises them to contact their Bank for further details</w:t>
      </w:r>
    </w:p>
    <w:p w14:paraId="23BF6FE5" w14:textId="77777777" w:rsidR="00717AA1" w:rsidRDefault="00717AA1">
      <w:pPr>
        <w:spacing w:line="120" w:lineRule="exact"/>
        <w:rPr>
          <w:sz w:val="13"/>
          <w:szCs w:val="13"/>
        </w:rPr>
      </w:pPr>
    </w:p>
    <w:p w14:paraId="02345AF8" w14:textId="77777777" w:rsidR="00717AA1" w:rsidRDefault="00924D5B">
      <w:pPr>
        <w:tabs>
          <w:tab w:val="left" w:pos="1680"/>
        </w:tabs>
        <w:spacing w:line="250" w:lineRule="auto"/>
        <w:ind w:left="1680" w:right="358" w:hanging="720"/>
      </w:pPr>
      <w:r>
        <w:t>3</w:t>
      </w:r>
      <w:r>
        <w:tab/>
        <w:t xml:space="preserve">The system records a </w:t>
      </w:r>
      <w:r>
        <w:rPr>
          <w:b/>
        </w:rPr>
        <w:t xml:space="preserve">transaction log </w:t>
      </w:r>
      <w:r>
        <w:t>entry for the</w:t>
      </w:r>
      <w:r>
        <w:t xml:space="preserve"> transaction including the reason given for the transactions rejection.</w:t>
      </w:r>
    </w:p>
    <w:p w14:paraId="2D92871B" w14:textId="77777777" w:rsidR="00717AA1" w:rsidRDefault="00717AA1">
      <w:pPr>
        <w:spacing w:line="120" w:lineRule="exact"/>
        <w:rPr>
          <w:sz w:val="12"/>
          <w:szCs w:val="12"/>
        </w:rPr>
      </w:pPr>
    </w:p>
    <w:p w14:paraId="6955D453" w14:textId="77777777" w:rsidR="00717AA1" w:rsidRDefault="00924D5B">
      <w:pPr>
        <w:ind w:left="960"/>
      </w:pPr>
      <w:r>
        <w:t xml:space="preserve">4            The use case resumes the Basic Flow at </w:t>
      </w:r>
      <w:r>
        <w:rPr>
          <w:b/>
          <w:u w:val="thick" w:color="000000"/>
        </w:rPr>
        <w:t>Select Withdrawal</w:t>
      </w:r>
      <w:r>
        <w:t>.</w:t>
      </w:r>
    </w:p>
    <w:p w14:paraId="1CBF69DE" w14:textId="77777777" w:rsidR="00717AA1" w:rsidRDefault="00717AA1">
      <w:pPr>
        <w:spacing w:before="12" w:line="240" w:lineRule="exact"/>
        <w:rPr>
          <w:sz w:val="24"/>
          <w:szCs w:val="24"/>
        </w:rPr>
      </w:pPr>
    </w:p>
    <w:p w14:paraId="764D2AD5" w14:textId="77777777" w:rsidR="00717AA1" w:rsidRDefault="00924D5B">
      <w:pPr>
        <w:ind w:left="240"/>
        <w:rPr>
          <w:rFonts w:ascii="Arial" w:eastAsia="Arial" w:hAnsi="Arial" w:cs="Arial"/>
        </w:rPr>
      </w:pPr>
      <w:r>
        <w:rPr>
          <w:rFonts w:ascii="Arial" w:eastAsia="Arial" w:hAnsi="Arial" w:cs="Arial"/>
          <w:i/>
        </w:rPr>
        <w:t>5.5.3   Handle Cash Dispensing Errors</w:t>
      </w:r>
    </w:p>
    <w:p w14:paraId="09712EA2" w14:textId="77777777" w:rsidR="00717AA1" w:rsidRDefault="00924D5B">
      <w:pPr>
        <w:spacing w:before="68" w:line="250" w:lineRule="auto"/>
        <w:ind w:left="960" w:right="783"/>
      </w:pPr>
      <w:r>
        <w:t xml:space="preserve">At the </w:t>
      </w:r>
      <w:r>
        <w:rPr>
          <w:b/>
          <w:u w:val="thick" w:color="000000"/>
        </w:rPr>
        <w:t>Dispense Cash</w:t>
      </w:r>
      <w:r>
        <w:rPr>
          <w:b/>
        </w:rPr>
        <w:t xml:space="preserve"> </w:t>
      </w:r>
      <w:r>
        <w:t xml:space="preserve">step of the Basic Flow if the full amount cannot be </w:t>
      </w:r>
      <w:r>
        <w:t>dispensed (notes might be rejected by, or get stuck in, the counting and dispensing device), then</w:t>
      </w:r>
    </w:p>
    <w:p w14:paraId="5616BD10" w14:textId="77777777" w:rsidR="00717AA1" w:rsidRDefault="00717AA1">
      <w:pPr>
        <w:spacing w:line="120" w:lineRule="exact"/>
        <w:rPr>
          <w:sz w:val="12"/>
          <w:szCs w:val="12"/>
        </w:rPr>
      </w:pPr>
    </w:p>
    <w:p w14:paraId="41600234" w14:textId="77777777" w:rsidR="00717AA1" w:rsidRDefault="00924D5B">
      <w:pPr>
        <w:ind w:left="960"/>
      </w:pPr>
      <w:r>
        <w:t xml:space="preserve">1            The system creates an </w:t>
      </w:r>
      <w:r>
        <w:rPr>
          <w:b/>
        </w:rPr>
        <w:t xml:space="preserve">event log </w:t>
      </w:r>
      <w:r>
        <w:t>entry to record the fact that there has been a dispensing error.</w:t>
      </w:r>
    </w:p>
    <w:p w14:paraId="1B41543E" w14:textId="77777777" w:rsidR="00717AA1" w:rsidRDefault="00924D5B">
      <w:pPr>
        <w:spacing w:before="10" w:line="250" w:lineRule="auto"/>
        <w:ind w:left="1680" w:right="413"/>
      </w:pPr>
      <w:r>
        <w:t xml:space="preserve">The </w:t>
      </w:r>
      <w:r>
        <w:rPr>
          <w:b/>
        </w:rPr>
        <w:t xml:space="preserve">event log </w:t>
      </w:r>
      <w:r>
        <w:t xml:space="preserve">entry includes the </w:t>
      </w:r>
      <w:r>
        <w:rPr>
          <w:b/>
        </w:rPr>
        <w:t>bank card info</w:t>
      </w:r>
      <w:r>
        <w:rPr>
          <w:b/>
        </w:rPr>
        <w:t xml:space="preserve">rmation </w:t>
      </w:r>
      <w:r>
        <w:t xml:space="preserve">(excluding the </w:t>
      </w:r>
      <w:r>
        <w:rPr>
          <w:b/>
        </w:rPr>
        <w:t>PIN</w:t>
      </w:r>
      <w:r>
        <w:t>) and the details of the cause of the dispensing error.</w:t>
      </w:r>
    </w:p>
    <w:p w14:paraId="34498FB6" w14:textId="77777777" w:rsidR="00717AA1" w:rsidRDefault="00717AA1">
      <w:pPr>
        <w:spacing w:line="120" w:lineRule="exact"/>
        <w:rPr>
          <w:sz w:val="12"/>
          <w:szCs w:val="12"/>
        </w:rPr>
      </w:pPr>
    </w:p>
    <w:p w14:paraId="051B1402" w14:textId="77777777" w:rsidR="00717AA1" w:rsidRDefault="00924D5B">
      <w:pPr>
        <w:tabs>
          <w:tab w:val="left" w:pos="1680"/>
        </w:tabs>
        <w:spacing w:line="250" w:lineRule="auto"/>
        <w:ind w:left="1680" w:right="241" w:hanging="720"/>
      </w:pPr>
      <w:r>
        <w:t>2</w:t>
      </w:r>
      <w:r>
        <w:tab/>
        <w:t xml:space="preserve">The system sends the </w:t>
      </w:r>
      <w:r>
        <w:rPr>
          <w:b/>
        </w:rPr>
        <w:t xml:space="preserve">event log </w:t>
      </w:r>
      <w:r>
        <w:t>entry to the Service Administrator and the Bank System to inform</w:t>
      </w:r>
      <w:r>
        <w:t xml:space="preserve"> them that the ATM is no longer able to dispense cash.</w:t>
      </w:r>
    </w:p>
    <w:p w14:paraId="7ADB50DD" w14:textId="77777777" w:rsidR="00717AA1" w:rsidRDefault="00717AA1">
      <w:pPr>
        <w:spacing w:line="120" w:lineRule="exact"/>
        <w:rPr>
          <w:sz w:val="12"/>
          <w:szCs w:val="12"/>
        </w:rPr>
      </w:pPr>
    </w:p>
    <w:p w14:paraId="4ABA1AB5" w14:textId="77777777" w:rsidR="00717AA1" w:rsidRDefault="00924D5B">
      <w:pPr>
        <w:ind w:left="960"/>
      </w:pPr>
      <w:r>
        <w:t xml:space="preserve">3            The system disables the withdraw-cash </w:t>
      </w:r>
      <w:r>
        <w:rPr>
          <w:b/>
        </w:rPr>
        <w:t>service option</w:t>
      </w:r>
      <w:r>
        <w:t>.</w:t>
      </w:r>
    </w:p>
    <w:p w14:paraId="609F654C" w14:textId="77777777" w:rsidR="00717AA1" w:rsidRDefault="00717AA1">
      <w:pPr>
        <w:spacing w:line="120" w:lineRule="exact"/>
        <w:rPr>
          <w:sz w:val="13"/>
          <w:szCs w:val="13"/>
        </w:rPr>
      </w:pPr>
    </w:p>
    <w:p w14:paraId="5DFE02C1" w14:textId="77777777" w:rsidR="00717AA1" w:rsidRDefault="00924D5B">
      <w:pPr>
        <w:tabs>
          <w:tab w:val="left" w:pos="1680"/>
        </w:tabs>
        <w:spacing w:line="250" w:lineRule="auto"/>
        <w:ind w:left="1680" w:right="597" w:hanging="720"/>
        <w:sectPr w:rsidR="00717AA1">
          <w:pgSz w:w="12240" w:h="15840"/>
          <w:pgMar w:top="1540" w:right="1240" w:bottom="280" w:left="1200" w:header="712" w:footer="967" w:gutter="0"/>
          <w:cols w:space="720"/>
        </w:sectPr>
      </w:pPr>
      <w:r>
        <w:t>4</w:t>
      </w:r>
      <w:r>
        <w:tab/>
        <w:t xml:space="preserve">The system records a </w:t>
      </w:r>
      <w:r>
        <w:rPr>
          <w:b/>
        </w:rPr>
        <w:t xml:space="preserve">transaction log </w:t>
      </w:r>
      <w:r>
        <w:t>entry for the transaction including both the amount that should have been dispen</w:t>
      </w:r>
      <w:r>
        <w:t xml:space="preserve">sed and the amount that was </w:t>
      </w:r>
      <w:proofErr w:type="gramStart"/>
      <w:r>
        <w:t>actually dispensed</w:t>
      </w:r>
      <w:proofErr w:type="gramEnd"/>
      <w:r>
        <w:t>.</w:t>
      </w:r>
    </w:p>
    <w:p w14:paraId="74BC8066" w14:textId="77777777" w:rsidR="00717AA1" w:rsidRDefault="00717AA1">
      <w:pPr>
        <w:spacing w:before="5" w:line="200" w:lineRule="exact"/>
      </w:pPr>
    </w:p>
    <w:p w14:paraId="7E96C488" w14:textId="77777777" w:rsidR="00717AA1" w:rsidRDefault="00924D5B">
      <w:pPr>
        <w:spacing w:before="34"/>
        <w:ind w:left="960"/>
      </w:pPr>
      <w:r>
        <w:t xml:space="preserve">5            Perform </w:t>
      </w:r>
      <w:proofErr w:type="spellStart"/>
      <w:r>
        <w:t>Subflow</w:t>
      </w:r>
      <w:proofErr w:type="spellEnd"/>
      <w:r>
        <w:t xml:space="preserve"> </w:t>
      </w:r>
      <w:r>
        <w:rPr>
          <w:b/>
          <w:i/>
        </w:rPr>
        <w:t xml:space="preserve">Handle Transaction Adjustments </w:t>
      </w:r>
      <w:r>
        <w:t>to balance the ATM and the Bank System.</w:t>
      </w:r>
    </w:p>
    <w:p w14:paraId="78FEA2CB" w14:textId="77777777" w:rsidR="00717AA1" w:rsidRDefault="00717AA1">
      <w:pPr>
        <w:spacing w:line="120" w:lineRule="exact"/>
        <w:rPr>
          <w:sz w:val="13"/>
          <w:szCs w:val="13"/>
        </w:rPr>
      </w:pPr>
    </w:p>
    <w:p w14:paraId="5BB83CA8" w14:textId="77777777" w:rsidR="00717AA1" w:rsidRDefault="00924D5B">
      <w:pPr>
        <w:ind w:left="960"/>
      </w:pPr>
      <w:r>
        <w:t xml:space="preserve">6            The use case resumes the Basic Flow at </w:t>
      </w:r>
      <w:r>
        <w:rPr>
          <w:b/>
          <w:u w:val="thick" w:color="000000"/>
        </w:rPr>
        <w:t>Use Case Ends</w:t>
      </w:r>
      <w:r>
        <w:t>.</w:t>
      </w:r>
    </w:p>
    <w:p w14:paraId="45FBDD0F" w14:textId="77777777" w:rsidR="00717AA1" w:rsidRDefault="00717AA1">
      <w:pPr>
        <w:spacing w:before="12" w:line="240" w:lineRule="exact"/>
        <w:rPr>
          <w:sz w:val="24"/>
          <w:szCs w:val="24"/>
        </w:rPr>
      </w:pPr>
    </w:p>
    <w:p w14:paraId="6A5C7518" w14:textId="77777777" w:rsidR="00717AA1" w:rsidRDefault="00924D5B">
      <w:pPr>
        <w:ind w:left="240"/>
        <w:rPr>
          <w:rFonts w:ascii="Arial" w:eastAsia="Arial" w:hAnsi="Arial" w:cs="Arial"/>
        </w:rPr>
      </w:pPr>
      <w:r>
        <w:rPr>
          <w:rFonts w:ascii="Arial" w:eastAsia="Arial" w:hAnsi="Arial" w:cs="Arial"/>
          <w:i/>
        </w:rPr>
        <w:t xml:space="preserve">5.5.4   Handle Money Left Behind </w:t>
      </w:r>
      <w:proofErr w:type="gramStart"/>
      <w:r>
        <w:rPr>
          <w:rFonts w:ascii="Arial" w:eastAsia="Arial" w:hAnsi="Arial" w:cs="Arial"/>
          <w:i/>
        </w:rPr>
        <w:t>By</w:t>
      </w:r>
      <w:proofErr w:type="gramEnd"/>
      <w:r>
        <w:rPr>
          <w:rFonts w:ascii="Arial" w:eastAsia="Arial" w:hAnsi="Arial" w:cs="Arial"/>
          <w:i/>
        </w:rPr>
        <w:t xml:space="preserve"> Customer</w:t>
      </w:r>
    </w:p>
    <w:p w14:paraId="78050217" w14:textId="77777777" w:rsidR="00717AA1" w:rsidRDefault="00924D5B">
      <w:pPr>
        <w:spacing w:before="68"/>
        <w:ind w:left="960"/>
      </w:pPr>
      <w:r>
        <w:t xml:space="preserve">At the </w:t>
      </w:r>
      <w:r>
        <w:rPr>
          <w:b/>
          <w:u w:val="thick" w:color="000000"/>
        </w:rPr>
        <w:t>Dispense Cash</w:t>
      </w:r>
      <w:r>
        <w:rPr>
          <w:b/>
        </w:rPr>
        <w:t xml:space="preserve"> </w:t>
      </w:r>
      <w:r>
        <w:t>step of the Basic Flow if the cash is not removed from the ATM within 30 seconds,</w:t>
      </w:r>
    </w:p>
    <w:p w14:paraId="732E2D87" w14:textId="77777777" w:rsidR="00717AA1" w:rsidRDefault="00717AA1">
      <w:pPr>
        <w:spacing w:line="120" w:lineRule="exact"/>
        <w:rPr>
          <w:sz w:val="13"/>
          <w:szCs w:val="13"/>
        </w:rPr>
      </w:pPr>
    </w:p>
    <w:p w14:paraId="4D9599F0" w14:textId="77777777" w:rsidR="00717AA1" w:rsidRDefault="00924D5B">
      <w:pPr>
        <w:ind w:left="960"/>
      </w:pPr>
      <w:r>
        <w:t>1            The system beeps to alert the Customer.</w:t>
      </w:r>
    </w:p>
    <w:p w14:paraId="7F3F7CCD" w14:textId="77777777" w:rsidR="00717AA1" w:rsidRDefault="00717AA1">
      <w:pPr>
        <w:spacing w:line="120" w:lineRule="exact"/>
        <w:rPr>
          <w:sz w:val="13"/>
          <w:szCs w:val="13"/>
        </w:rPr>
      </w:pPr>
    </w:p>
    <w:p w14:paraId="41A3C4E6" w14:textId="77777777" w:rsidR="00717AA1" w:rsidRDefault="00924D5B">
      <w:pPr>
        <w:tabs>
          <w:tab w:val="left" w:pos="1680"/>
          <w:tab w:val="left" w:pos="2020"/>
        </w:tabs>
        <w:spacing w:line="375" w:lineRule="auto"/>
        <w:ind w:left="1680" w:right="323" w:hanging="720"/>
      </w:pPr>
      <w:r>
        <w:t>2</w:t>
      </w:r>
      <w:r>
        <w:tab/>
      </w:r>
      <w:r>
        <w:t>If the cash has still not been removed within a minute of the alert being sounded, then the system a.</w:t>
      </w:r>
      <w:r>
        <w:tab/>
        <w:t>Retrieves the cash checking the amount that has been left behind.</w:t>
      </w:r>
    </w:p>
    <w:p w14:paraId="42C59248" w14:textId="77777777" w:rsidR="00717AA1" w:rsidRDefault="00924D5B">
      <w:pPr>
        <w:tabs>
          <w:tab w:val="left" w:pos="2020"/>
        </w:tabs>
        <w:spacing w:before="5" w:line="250" w:lineRule="auto"/>
        <w:ind w:left="2040" w:right="449" w:hanging="360"/>
      </w:pPr>
      <w:r>
        <w:t>b.</w:t>
      </w:r>
      <w:r>
        <w:tab/>
        <w:t xml:space="preserve">Creates an </w:t>
      </w:r>
      <w:r>
        <w:rPr>
          <w:b/>
        </w:rPr>
        <w:t xml:space="preserve">event log </w:t>
      </w:r>
      <w:r>
        <w:t>entry to record the fact that cash has been left uncollected.  T</w:t>
      </w:r>
      <w:r>
        <w:t xml:space="preserve">he </w:t>
      </w:r>
      <w:r>
        <w:rPr>
          <w:b/>
        </w:rPr>
        <w:t xml:space="preserve">event log </w:t>
      </w:r>
      <w:r>
        <w:t xml:space="preserve">entry includes the </w:t>
      </w:r>
      <w:r>
        <w:rPr>
          <w:b/>
        </w:rPr>
        <w:t xml:space="preserve">bank card information </w:t>
      </w:r>
      <w:r>
        <w:t xml:space="preserve">(excluding the </w:t>
      </w:r>
      <w:r>
        <w:rPr>
          <w:b/>
        </w:rPr>
        <w:t>PIN</w:t>
      </w:r>
      <w:r>
        <w:t>), the amount of cash retrieved and the amount of cash dispensed.</w:t>
      </w:r>
    </w:p>
    <w:p w14:paraId="3089AF1F" w14:textId="77777777" w:rsidR="00717AA1" w:rsidRDefault="00717AA1">
      <w:pPr>
        <w:spacing w:line="120" w:lineRule="exact"/>
        <w:rPr>
          <w:sz w:val="12"/>
          <w:szCs w:val="12"/>
        </w:rPr>
      </w:pPr>
    </w:p>
    <w:p w14:paraId="2D0FFF5F" w14:textId="77777777" w:rsidR="00717AA1" w:rsidRDefault="00924D5B">
      <w:pPr>
        <w:tabs>
          <w:tab w:val="left" w:pos="2020"/>
        </w:tabs>
        <w:spacing w:line="250" w:lineRule="auto"/>
        <w:ind w:left="2040" w:right="553" w:hanging="360"/>
      </w:pPr>
      <w:r>
        <w:t>c.</w:t>
      </w:r>
      <w:r>
        <w:tab/>
        <w:t xml:space="preserve">Records a </w:t>
      </w:r>
      <w:r>
        <w:rPr>
          <w:b/>
        </w:rPr>
        <w:t xml:space="preserve">transaction log </w:t>
      </w:r>
      <w:r>
        <w:t xml:space="preserve">entry for the transaction including both the amount that should have been taken and the </w:t>
      </w:r>
      <w:r>
        <w:t xml:space="preserve">amount that was </w:t>
      </w:r>
      <w:proofErr w:type="gramStart"/>
      <w:r>
        <w:t>actually taken</w:t>
      </w:r>
      <w:proofErr w:type="gramEnd"/>
      <w:r>
        <w:t>.</w:t>
      </w:r>
    </w:p>
    <w:p w14:paraId="59C4A173" w14:textId="77777777" w:rsidR="00717AA1" w:rsidRDefault="00717AA1">
      <w:pPr>
        <w:spacing w:line="120" w:lineRule="exact"/>
        <w:rPr>
          <w:sz w:val="12"/>
          <w:szCs w:val="12"/>
        </w:rPr>
      </w:pPr>
    </w:p>
    <w:p w14:paraId="67728C9F" w14:textId="77777777" w:rsidR="00717AA1" w:rsidRDefault="00924D5B">
      <w:pPr>
        <w:ind w:left="1680"/>
      </w:pPr>
      <w:r>
        <w:t xml:space="preserve">d.    Performs </w:t>
      </w:r>
      <w:proofErr w:type="spellStart"/>
      <w:r>
        <w:t>Subflow</w:t>
      </w:r>
      <w:proofErr w:type="spellEnd"/>
      <w:r>
        <w:t xml:space="preserve"> </w:t>
      </w:r>
      <w:r>
        <w:rPr>
          <w:b/>
          <w:i/>
        </w:rPr>
        <w:t xml:space="preserve">Handle Transaction Adjustments </w:t>
      </w:r>
      <w:r>
        <w:t>to balance the ATM and the Bank</w:t>
      </w:r>
    </w:p>
    <w:p w14:paraId="3089936B" w14:textId="77777777" w:rsidR="00717AA1" w:rsidRDefault="00924D5B">
      <w:pPr>
        <w:spacing w:before="10"/>
        <w:ind w:left="2005" w:right="7134"/>
        <w:jc w:val="center"/>
      </w:pPr>
      <w:r>
        <w:t>System</w:t>
      </w:r>
    </w:p>
    <w:p w14:paraId="28E939AD" w14:textId="77777777" w:rsidR="00717AA1" w:rsidRDefault="00717AA1">
      <w:pPr>
        <w:spacing w:line="120" w:lineRule="exact"/>
        <w:rPr>
          <w:sz w:val="13"/>
          <w:szCs w:val="13"/>
        </w:rPr>
      </w:pPr>
    </w:p>
    <w:p w14:paraId="16567878" w14:textId="77777777" w:rsidR="00717AA1" w:rsidRDefault="00924D5B">
      <w:pPr>
        <w:ind w:left="1680"/>
      </w:pPr>
      <w:r>
        <w:t>e.    Turns off the alert.</w:t>
      </w:r>
    </w:p>
    <w:p w14:paraId="0E58462C" w14:textId="77777777" w:rsidR="00717AA1" w:rsidRDefault="00717AA1">
      <w:pPr>
        <w:spacing w:line="120" w:lineRule="exact"/>
        <w:rPr>
          <w:sz w:val="13"/>
          <w:szCs w:val="13"/>
        </w:rPr>
      </w:pPr>
    </w:p>
    <w:p w14:paraId="6B88D0C3" w14:textId="77777777" w:rsidR="00717AA1" w:rsidRDefault="00924D5B">
      <w:pPr>
        <w:ind w:left="960"/>
      </w:pPr>
      <w:r>
        <w:t xml:space="preserve">3            The use case resumes the Basic Flow at </w:t>
      </w:r>
      <w:r>
        <w:rPr>
          <w:b/>
          <w:u w:val="thick" w:color="000000"/>
        </w:rPr>
        <w:t>Use Case Ends</w:t>
      </w:r>
      <w:r>
        <w:t>.</w:t>
      </w:r>
    </w:p>
    <w:p w14:paraId="7ABDAD51" w14:textId="77777777" w:rsidR="00717AA1" w:rsidRDefault="00717AA1">
      <w:pPr>
        <w:spacing w:before="12" w:line="240" w:lineRule="exact"/>
        <w:rPr>
          <w:sz w:val="24"/>
          <w:szCs w:val="24"/>
        </w:rPr>
      </w:pPr>
    </w:p>
    <w:p w14:paraId="59AEEC98" w14:textId="77777777" w:rsidR="00717AA1" w:rsidRDefault="00924D5B">
      <w:pPr>
        <w:ind w:left="240"/>
        <w:rPr>
          <w:rFonts w:ascii="Arial" w:eastAsia="Arial" w:hAnsi="Arial" w:cs="Arial"/>
        </w:rPr>
      </w:pPr>
      <w:r>
        <w:rPr>
          <w:rFonts w:ascii="Arial" w:eastAsia="Arial" w:hAnsi="Arial" w:cs="Arial"/>
          <w:i/>
        </w:rPr>
        <w:t xml:space="preserve">5.5.5   Handle Running Out </w:t>
      </w:r>
      <w:proofErr w:type="gramStart"/>
      <w:r>
        <w:rPr>
          <w:rFonts w:ascii="Arial" w:eastAsia="Arial" w:hAnsi="Arial" w:cs="Arial"/>
          <w:i/>
        </w:rPr>
        <w:t>Of</w:t>
      </w:r>
      <w:proofErr w:type="gramEnd"/>
      <w:r>
        <w:rPr>
          <w:rFonts w:ascii="Arial" w:eastAsia="Arial" w:hAnsi="Arial" w:cs="Arial"/>
          <w:i/>
        </w:rPr>
        <w:t xml:space="preserve"> Critical Resources</w:t>
      </w:r>
    </w:p>
    <w:p w14:paraId="26B759EA" w14:textId="77777777" w:rsidR="00717AA1" w:rsidRDefault="00924D5B">
      <w:pPr>
        <w:spacing w:before="68" w:line="250" w:lineRule="auto"/>
        <w:ind w:left="960" w:right="871"/>
      </w:pPr>
      <w:r>
        <w:t xml:space="preserve">At </w:t>
      </w:r>
      <w:r>
        <w:rPr>
          <w:b/>
          <w:u w:val="thick" w:color="000000"/>
        </w:rPr>
        <w:t>Use Case Ends</w:t>
      </w:r>
      <w:r>
        <w:rPr>
          <w:b/>
        </w:rPr>
        <w:t xml:space="preserve"> </w:t>
      </w:r>
      <w:r>
        <w:t>if the system does not have the capacity to log any more events or log any more transactions then,</w:t>
      </w:r>
    </w:p>
    <w:p w14:paraId="63011F8D" w14:textId="77777777" w:rsidR="00717AA1" w:rsidRDefault="00717AA1">
      <w:pPr>
        <w:spacing w:line="120" w:lineRule="exact"/>
        <w:rPr>
          <w:sz w:val="12"/>
          <w:szCs w:val="12"/>
        </w:rPr>
      </w:pPr>
    </w:p>
    <w:p w14:paraId="3D24513E" w14:textId="77777777" w:rsidR="00717AA1" w:rsidRDefault="00924D5B">
      <w:pPr>
        <w:ind w:left="960"/>
      </w:pPr>
      <w:r>
        <w:t xml:space="preserve">1            Perform </w:t>
      </w:r>
      <w:proofErr w:type="spellStart"/>
      <w:r>
        <w:t>Subflow</w:t>
      </w:r>
      <w:proofErr w:type="spellEnd"/>
      <w:r>
        <w:t xml:space="preserve"> </w:t>
      </w:r>
      <w:r>
        <w:rPr>
          <w:b/>
          <w:i/>
        </w:rPr>
        <w:t xml:space="preserve">Service Shutdown </w:t>
      </w:r>
      <w:r>
        <w:t xml:space="preserve">to </w:t>
      </w:r>
      <w:proofErr w:type="spellStart"/>
      <w:r>
        <w:t>shutdown</w:t>
      </w:r>
      <w:proofErr w:type="spellEnd"/>
      <w:r>
        <w:t xml:space="preserve"> all </w:t>
      </w:r>
      <w:r>
        <w:rPr>
          <w:b/>
        </w:rPr>
        <w:t xml:space="preserve">service options </w:t>
      </w:r>
      <w:r>
        <w:t>and end the use case.</w:t>
      </w:r>
    </w:p>
    <w:p w14:paraId="354D9C61" w14:textId="77777777" w:rsidR="00717AA1" w:rsidRDefault="00717AA1">
      <w:pPr>
        <w:spacing w:before="12" w:line="240" w:lineRule="exact"/>
        <w:rPr>
          <w:sz w:val="24"/>
          <w:szCs w:val="24"/>
        </w:rPr>
      </w:pPr>
    </w:p>
    <w:p w14:paraId="7D74FB71" w14:textId="77777777" w:rsidR="00717AA1" w:rsidRDefault="00924D5B">
      <w:pPr>
        <w:ind w:left="240"/>
        <w:rPr>
          <w:rFonts w:ascii="Arial" w:eastAsia="Arial" w:hAnsi="Arial" w:cs="Arial"/>
        </w:rPr>
      </w:pPr>
      <w:r>
        <w:rPr>
          <w:rFonts w:ascii="Arial" w:eastAsia="Arial" w:hAnsi="Arial" w:cs="Arial"/>
          <w:i/>
        </w:rPr>
        <w:t>5.5.6   Handle Running Out of Cash</w:t>
      </w:r>
    </w:p>
    <w:p w14:paraId="0BDF25D3" w14:textId="77777777" w:rsidR="00717AA1" w:rsidRDefault="00924D5B">
      <w:pPr>
        <w:spacing w:before="68"/>
        <w:ind w:left="960"/>
      </w:pPr>
      <w:r>
        <w:t xml:space="preserve">At </w:t>
      </w:r>
      <w:r>
        <w:rPr>
          <w:b/>
          <w:u w:val="thick" w:color="000000"/>
        </w:rPr>
        <w:t>Use Case Ends</w:t>
      </w:r>
      <w:r>
        <w:rPr>
          <w:b/>
        </w:rPr>
        <w:t xml:space="preserve"> </w:t>
      </w:r>
      <w:r>
        <w:t>if the system has no more funds to dispense,</w:t>
      </w:r>
    </w:p>
    <w:p w14:paraId="0ABAC83A" w14:textId="77777777" w:rsidR="00717AA1" w:rsidRDefault="00717AA1">
      <w:pPr>
        <w:spacing w:line="120" w:lineRule="exact"/>
        <w:rPr>
          <w:sz w:val="13"/>
          <w:szCs w:val="13"/>
        </w:rPr>
      </w:pPr>
    </w:p>
    <w:p w14:paraId="3AA011DE" w14:textId="77777777" w:rsidR="00717AA1" w:rsidRDefault="00924D5B">
      <w:pPr>
        <w:ind w:left="960"/>
      </w:pPr>
      <w:r>
        <w:t xml:space="preserve">1            The system removes Withdraw Cash from the list of available </w:t>
      </w:r>
      <w:r>
        <w:rPr>
          <w:b/>
        </w:rPr>
        <w:t>service options</w:t>
      </w:r>
      <w:r>
        <w:t>.</w:t>
      </w:r>
    </w:p>
    <w:p w14:paraId="29DA3F5A" w14:textId="77777777" w:rsidR="00717AA1" w:rsidRDefault="00717AA1">
      <w:pPr>
        <w:spacing w:line="120" w:lineRule="exact"/>
        <w:rPr>
          <w:sz w:val="13"/>
          <w:szCs w:val="13"/>
        </w:rPr>
      </w:pPr>
    </w:p>
    <w:p w14:paraId="34BD2109" w14:textId="77777777" w:rsidR="00717AA1" w:rsidRDefault="00924D5B">
      <w:pPr>
        <w:ind w:left="960"/>
      </w:pPr>
      <w:r>
        <w:t>2            The system crea</w:t>
      </w:r>
      <w:r>
        <w:t xml:space="preserve">tes an </w:t>
      </w:r>
      <w:r>
        <w:rPr>
          <w:b/>
        </w:rPr>
        <w:t xml:space="preserve">event log </w:t>
      </w:r>
      <w:r>
        <w:t>entry to record the fact that the ATM has run out of cash.</w:t>
      </w:r>
    </w:p>
    <w:p w14:paraId="56A918BB" w14:textId="77777777" w:rsidR="00717AA1" w:rsidRDefault="00717AA1">
      <w:pPr>
        <w:spacing w:line="120" w:lineRule="exact"/>
        <w:rPr>
          <w:sz w:val="13"/>
          <w:szCs w:val="13"/>
        </w:rPr>
      </w:pPr>
    </w:p>
    <w:p w14:paraId="30269C32" w14:textId="77777777" w:rsidR="00717AA1" w:rsidRDefault="00924D5B">
      <w:pPr>
        <w:tabs>
          <w:tab w:val="left" w:pos="1680"/>
        </w:tabs>
        <w:spacing w:line="250" w:lineRule="auto"/>
        <w:ind w:left="1680" w:right="241" w:hanging="720"/>
      </w:pPr>
      <w:r>
        <w:t>3</w:t>
      </w:r>
      <w:r>
        <w:tab/>
        <w:t xml:space="preserve">The system sends the </w:t>
      </w:r>
      <w:r>
        <w:rPr>
          <w:b/>
        </w:rPr>
        <w:t xml:space="preserve">event log </w:t>
      </w:r>
      <w:r>
        <w:t>entry to the Service Administrator and the Bank System to inform them that the ATM is no longer able to dispense cash.</w:t>
      </w:r>
    </w:p>
    <w:p w14:paraId="5442F0F8" w14:textId="77777777" w:rsidR="00717AA1" w:rsidRDefault="00717AA1">
      <w:pPr>
        <w:spacing w:line="120" w:lineRule="exact"/>
        <w:rPr>
          <w:sz w:val="12"/>
          <w:szCs w:val="12"/>
        </w:rPr>
      </w:pPr>
    </w:p>
    <w:p w14:paraId="27234CE3" w14:textId="77777777" w:rsidR="00717AA1" w:rsidRDefault="00924D5B">
      <w:pPr>
        <w:ind w:left="960"/>
      </w:pPr>
      <w:r>
        <w:t xml:space="preserve">4            The use case </w:t>
      </w:r>
      <w:r>
        <w:t>resumes from the place where it was interrupted.</w:t>
      </w:r>
    </w:p>
    <w:p w14:paraId="10495E6F" w14:textId="77777777" w:rsidR="00717AA1" w:rsidRDefault="00717AA1">
      <w:pPr>
        <w:spacing w:before="12" w:line="240" w:lineRule="exact"/>
        <w:rPr>
          <w:sz w:val="24"/>
          <w:szCs w:val="24"/>
        </w:rPr>
      </w:pPr>
    </w:p>
    <w:p w14:paraId="69B8841D" w14:textId="77777777" w:rsidR="00717AA1" w:rsidRDefault="00924D5B">
      <w:pPr>
        <w:ind w:left="240"/>
        <w:rPr>
          <w:rFonts w:ascii="Arial" w:eastAsia="Arial" w:hAnsi="Arial" w:cs="Arial"/>
        </w:rPr>
      </w:pPr>
      <w:r>
        <w:rPr>
          <w:rFonts w:ascii="Arial" w:eastAsia="Arial" w:hAnsi="Arial" w:cs="Arial"/>
          <w:i/>
        </w:rPr>
        <w:t>5.5.7   Handle Security Breaches</w:t>
      </w:r>
    </w:p>
    <w:p w14:paraId="66B14ACA" w14:textId="77777777" w:rsidR="00717AA1" w:rsidRDefault="00924D5B">
      <w:pPr>
        <w:spacing w:before="68"/>
        <w:ind w:left="960"/>
      </w:pPr>
      <w:r>
        <w:t>At any time when an attempt to gain physical access to the currency dispenser is detected,</w:t>
      </w:r>
    </w:p>
    <w:p w14:paraId="3A8F03B2" w14:textId="77777777" w:rsidR="00717AA1" w:rsidRDefault="00717AA1">
      <w:pPr>
        <w:spacing w:line="120" w:lineRule="exact"/>
        <w:rPr>
          <w:sz w:val="13"/>
          <w:szCs w:val="13"/>
        </w:rPr>
      </w:pPr>
    </w:p>
    <w:p w14:paraId="1B8D951D" w14:textId="77777777" w:rsidR="00717AA1" w:rsidRDefault="00924D5B">
      <w:pPr>
        <w:ind w:left="960"/>
      </w:pPr>
      <w:r>
        <w:t>1            The system starts to videotape the Customer.</w:t>
      </w:r>
    </w:p>
    <w:p w14:paraId="219E3E06" w14:textId="77777777" w:rsidR="00717AA1" w:rsidRDefault="00717AA1">
      <w:pPr>
        <w:spacing w:line="120" w:lineRule="exact"/>
        <w:rPr>
          <w:sz w:val="13"/>
          <w:szCs w:val="13"/>
        </w:rPr>
      </w:pPr>
    </w:p>
    <w:p w14:paraId="4EBE2067" w14:textId="77777777" w:rsidR="00717AA1" w:rsidRDefault="00924D5B">
      <w:pPr>
        <w:ind w:left="960"/>
      </w:pPr>
      <w:r>
        <w:t>2            The syste</w:t>
      </w:r>
      <w:r>
        <w:t xml:space="preserve">m creates an </w:t>
      </w:r>
      <w:r>
        <w:rPr>
          <w:b/>
        </w:rPr>
        <w:t xml:space="preserve">event log </w:t>
      </w:r>
      <w:r>
        <w:t>entry to record the fact that the ATM has detected an attack</w:t>
      </w:r>
    </w:p>
    <w:p w14:paraId="6EEE0068" w14:textId="77777777" w:rsidR="00717AA1" w:rsidRDefault="00717AA1">
      <w:pPr>
        <w:spacing w:line="120" w:lineRule="exact"/>
        <w:rPr>
          <w:sz w:val="13"/>
          <w:szCs w:val="13"/>
        </w:rPr>
      </w:pPr>
    </w:p>
    <w:p w14:paraId="3B9292B0" w14:textId="77777777" w:rsidR="00717AA1" w:rsidRDefault="00924D5B">
      <w:pPr>
        <w:tabs>
          <w:tab w:val="left" w:pos="1680"/>
        </w:tabs>
        <w:spacing w:line="250" w:lineRule="auto"/>
        <w:ind w:left="1680" w:right="213" w:hanging="720"/>
      </w:pPr>
      <w:r>
        <w:t>3</w:t>
      </w:r>
      <w:r>
        <w:tab/>
        <w:t xml:space="preserve">The system sends the </w:t>
      </w:r>
      <w:r>
        <w:rPr>
          <w:b/>
        </w:rPr>
        <w:t xml:space="preserve">event log </w:t>
      </w:r>
      <w:r>
        <w:t>entry to the Security Administrator, the Service Administrator and</w:t>
      </w:r>
      <w:r>
        <w:t xml:space="preserve"> the Bank System to inform them that the ATM is being attacked.</w:t>
      </w:r>
    </w:p>
    <w:p w14:paraId="01123BFD" w14:textId="77777777" w:rsidR="00717AA1" w:rsidRDefault="00717AA1">
      <w:pPr>
        <w:spacing w:line="120" w:lineRule="exact"/>
        <w:rPr>
          <w:sz w:val="12"/>
          <w:szCs w:val="12"/>
        </w:rPr>
      </w:pPr>
    </w:p>
    <w:p w14:paraId="3394086A" w14:textId="77777777" w:rsidR="00717AA1" w:rsidRDefault="00924D5B">
      <w:pPr>
        <w:ind w:left="960"/>
      </w:pPr>
      <w:r>
        <w:t>4            If the card has not yet been ejected, the card is confiscated.</w:t>
      </w:r>
    </w:p>
    <w:p w14:paraId="5113AA7E" w14:textId="77777777" w:rsidR="00717AA1" w:rsidRDefault="00717AA1">
      <w:pPr>
        <w:spacing w:line="120" w:lineRule="exact"/>
        <w:rPr>
          <w:sz w:val="13"/>
          <w:szCs w:val="13"/>
        </w:rPr>
      </w:pPr>
    </w:p>
    <w:p w14:paraId="7A807CE6" w14:textId="77777777" w:rsidR="00717AA1" w:rsidRDefault="00924D5B">
      <w:pPr>
        <w:tabs>
          <w:tab w:val="left" w:pos="1660"/>
        </w:tabs>
        <w:spacing w:line="250" w:lineRule="auto"/>
        <w:ind w:left="1680" w:right="680" w:hanging="720"/>
        <w:sectPr w:rsidR="00717AA1">
          <w:pgSz w:w="12240" w:h="15840"/>
          <w:pgMar w:top="1540" w:right="1240" w:bottom="280" w:left="1200" w:header="712" w:footer="967" w:gutter="0"/>
          <w:cols w:space="720"/>
        </w:sectPr>
      </w:pPr>
      <w:r>
        <w:t>5</w:t>
      </w:r>
      <w:r>
        <w:tab/>
        <w:t>If a withdrawal has been approved but the cash has not yet been dispensed, the transaction is cance</w:t>
      </w:r>
      <w:r>
        <w:t>lled.</w:t>
      </w:r>
    </w:p>
    <w:p w14:paraId="2E4472E6" w14:textId="77777777" w:rsidR="00717AA1" w:rsidRDefault="00717AA1">
      <w:pPr>
        <w:spacing w:before="5" w:line="200" w:lineRule="exact"/>
      </w:pPr>
    </w:p>
    <w:p w14:paraId="12F8B866" w14:textId="77777777" w:rsidR="00717AA1" w:rsidRDefault="00924D5B">
      <w:pPr>
        <w:tabs>
          <w:tab w:val="left" w:pos="1680"/>
        </w:tabs>
        <w:spacing w:before="34" w:line="250" w:lineRule="auto"/>
        <w:ind w:left="1680" w:right="443" w:hanging="720"/>
      </w:pPr>
      <w:r>
        <w:t>6</w:t>
      </w:r>
      <w:r>
        <w:tab/>
        <w:t xml:space="preserve">The system creates an </w:t>
      </w:r>
      <w:r>
        <w:rPr>
          <w:b/>
        </w:rPr>
        <w:t xml:space="preserve">event log </w:t>
      </w:r>
      <w:r>
        <w:t xml:space="preserve">entry to record the actions taken.  The </w:t>
      </w:r>
      <w:r>
        <w:rPr>
          <w:b/>
        </w:rPr>
        <w:t xml:space="preserve">event log </w:t>
      </w:r>
      <w:r>
        <w:t xml:space="preserve">entry includes the </w:t>
      </w:r>
      <w:r>
        <w:rPr>
          <w:b/>
        </w:rPr>
        <w:t xml:space="preserve">bank card information </w:t>
      </w:r>
      <w:r>
        <w:t xml:space="preserve">(excluding the </w:t>
      </w:r>
      <w:r>
        <w:rPr>
          <w:b/>
        </w:rPr>
        <w:t>PIN</w:t>
      </w:r>
      <w:r>
        <w:t>).</w:t>
      </w:r>
    </w:p>
    <w:p w14:paraId="6AC6E889" w14:textId="77777777" w:rsidR="00717AA1" w:rsidRDefault="00717AA1">
      <w:pPr>
        <w:spacing w:line="120" w:lineRule="exact"/>
        <w:rPr>
          <w:sz w:val="12"/>
          <w:szCs w:val="12"/>
        </w:rPr>
      </w:pPr>
    </w:p>
    <w:p w14:paraId="6BD3B48C" w14:textId="77777777" w:rsidR="00717AA1" w:rsidRDefault="00924D5B">
      <w:pPr>
        <w:tabs>
          <w:tab w:val="left" w:pos="1680"/>
        </w:tabs>
        <w:spacing w:line="250" w:lineRule="auto"/>
        <w:ind w:left="1680" w:right="213" w:hanging="720"/>
      </w:pPr>
      <w:r>
        <w:t>7</w:t>
      </w:r>
      <w:r>
        <w:tab/>
        <w:t xml:space="preserve">The system sends the </w:t>
      </w:r>
      <w:r>
        <w:rPr>
          <w:b/>
        </w:rPr>
        <w:t xml:space="preserve">event log </w:t>
      </w:r>
      <w:r>
        <w:t>entry to the Security Administrator, the Service Administrator and th</w:t>
      </w:r>
      <w:r>
        <w:t>e Bank System to inform them what action has been taken.</w:t>
      </w:r>
    </w:p>
    <w:p w14:paraId="33C2448A" w14:textId="77777777" w:rsidR="00717AA1" w:rsidRDefault="00717AA1">
      <w:pPr>
        <w:spacing w:line="120" w:lineRule="exact"/>
        <w:rPr>
          <w:sz w:val="12"/>
          <w:szCs w:val="12"/>
        </w:rPr>
      </w:pPr>
    </w:p>
    <w:p w14:paraId="3ECC2857" w14:textId="77777777" w:rsidR="00717AA1" w:rsidRDefault="00924D5B">
      <w:pPr>
        <w:ind w:left="960"/>
      </w:pPr>
      <w:r>
        <w:t>8            If a transaction was cancelled, then</w:t>
      </w:r>
    </w:p>
    <w:p w14:paraId="39347303" w14:textId="77777777" w:rsidR="00717AA1" w:rsidRDefault="00717AA1">
      <w:pPr>
        <w:spacing w:line="120" w:lineRule="exact"/>
        <w:rPr>
          <w:sz w:val="13"/>
          <w:szCs w:val="13"/>
        </w:rPr>
      </w:pPr>
    </w:p>
    <w:p w14:paraId="2C2D1907" w14:textId="77777777" w:rsidR="00717AA1" w:rsidRDefault="00924D5B">
      <w:pPr>
        <w:tabs>
          <w:tab w:val="left" w:pos="2020"/>
        </w:tabs>
        <w:spacing w:line="250" w:lineRule="auto"/>
        <w:ind w:left="2040" w:right="237" w:hanging="360"/>
      </w:pPr>
      <w:r>
        <w:t>a.</w:t>
      </w:r>
      <w:r>
        <w:tab/>
        <w:t xml:space="preserve">The system records a </w:t>
      </w:r>
      <w:r>
        <w:rPr>
          <w:b/>
        </w:rPr>
        <w:t xml:space="preserve">transaction log </w:t>
      </w:r>
      <w:r>
        <w:t>entry for the transaction including both the amount that should have been dispensed and the amount that was</w:t>
      </w:r>
      <w:r>
        <w:t xml:space="preserve"> </w:t>
      </w:r>
      <w:proofErr w:type="gramStart"/>
      <w:r>
        <w:t>actually dispensed</w:t>
      </w:r>
      <w:proofErr w:type="gramEnd"/>
      <w:r>
        <w:t>.</w:t>
      </w:r>
    </w:p>
    <w:p w14:paraId="5925DA56" w14:textId="77777777" w:rsidR="00717AA1" w:rsidRDefault="00717AA1">
      <w:pPr>
        <w:spacing w:line="120" w:lineRule="exact"/>
        <w:rPr>
          <w:sz w:val="12"/>
          <w:szCs w:val="12"/>
        </w:rPr>
      </w:pPr>
    </w:p>
    <w:p w14:paraId="1C36094F" w14:textId="77777777" w:rsidR="00717AA1" w:rsidRDefault="00924D5B">
      <w:pPr>
        <w:ind w:left="1680"/>
      </w:pPr>
      <w:r>
        <w:t xml:space="preserve">b.    Perform </w:t>
      </w:r>
      <w:proofErr w:type="spellStart"/>
      <w:r>
        <w:t>Subflow</w:t>
      </w:r>
      <w:proofErr w:type="spellEnd"/>
      <w:r>
        <w:t xml:space="preserve"> </w:t>
      </w:r>
      <w:r>
        <w:rPr>
          <w:b/>
          <w:i/>
        </w:rPr>
        <w:t xml:space="preserve">Handle Transaction Adjustments </w:t>
      </w:r>
      <w:r>
        <w:t>to balance the ATM and the Bank</w:t>
      </w:r>
    </w:p>
    <w:p w14:paraId="600FDD09" w14:textId="77777777" w:rsidR="00717AA1" w:rsidRDefault="00924D5B">
      <w:pPr>
        <w:spacing w:before="10"/>
        <w:ind w:left="2005" w:right="7086"/>
        <w:jc w:val="center"/>
      </w:pPr>
      <w:r>
        <w:t>System.</w:t>
      </w:r>
    </w:p>
    <w:p w14:paraId="5B9F8B18" w14:textId="77777777" w:rsidR="00717AA1" w:rsidRDefault="00717AA1">
      <w:pPr>
        <w:spacing w:line="120" w:lineRule="exact"/>
        <w:rPr>
          <w:sz w:val="13"/>
          <w:szCs w:val="13"/>
        </w:rPr>
      </w:pPr>
    </w:p>
    <w:p w14:paraId="12A7F5FB" w14:textId="77777777" w:rsidR="00717AA1" w:rsidRDefault="00924D5B">
      <w:pPr>
        <w:ind w:left="960"/>
      </w:pPr>
      <w:r>
        <w:t>9            The Customer is informed that the card has been confiscated and the transaction ended.</w:t>
      </w:r>
    </w:p>
    <w:p w14:paraId="509464FD" w14:textId="77777777" w:rsidR="00717AA1" w:rsidRDefault="00717AA1">
      <w:pPr>
        <w:spacing w:line="120" w:lineRule="exact"/>
        <w:rPr>
          <w:sz w:val="13"/>
          <w:szCs w:val="13"/>
        </w:rPr>
      </w:pPr>
    </w:p>
    <w:p w14:paraId="67F330B3" w14:textId="77777777" w:rsidR="00717AA1" w:rsidRDefault="00924D5B">
      <w:pPr>
        <w:ind w:left="960"/>
      </w:pPr>
      <w:r>
        <w:t xml:space="preserve">10          The system saves the video recording with the </w:t>
      </w:r>
      <w:r>
        <w:rPr>
          <w:b/>
        </w:rPr>
        <w:t>session ID</w:t>
      </w:r>
    </w:p>
    <w:p w14:paraId="77A0275A" w14:textId="77777777" w:rsidR="00717AA1" w:rsidRDefault="00717AA1">
      <w:pPr>
        <w:spacing w:line="120" w:lineRule="exact"/>
        <w:rPr>
          <w:sz w:val="13"/>
          <w:szCs w:val="13"/>
        </w:rPr>
      </w:pPr>
    </w:p>
    <w:p w14:paraId="5612B037" w14:textId="77777777" w:rsidR="00717AA1" w:rsidRDefault="00924D5B">
      <w:pPr>
        <w:ind w:left="960"/>
      </w:pPr>
      <w:r>
        <w:t xml:space="preserve">11          The use case resumes the Basic Flow at </w:t>
      </w:r>
      <w:r>
        <w:rPr>
          <w:b/>
          <w:u w:val="thick" w:color="000000"/>
        </w:rPr>
        <w:t>Use Case Ends</w:t>
      </w:r>
      <w:r>
        <w:t>.</w:t>
      </w:r>
    </w:p>
    <w:p w14:paraId="25FF0606" w14:textId="77777777" w:rsidR="00717AA1" w:rsidRDefault="00717AA1">
      <w:pPr>
        <w:spacing w:before="12" w:line="240" w:lineRule="exact"/>
        <w:rPr>
          <w:sz w:val="24"/>
          <w:szCs w:val="24"/>
        </w:rPr>
      </w:pPr>
    </w:p>
    <w:p w14:paraId="4396D811" w14:textId="77777777" w:rsidR="00717AA1" w:rsidRDefault="00924D5B">
      <w:pPr>
        <w:ind w:left="205" w:right="5201"/>
        <w:jc w:val="center"/>
        <w:rPr>
          <w:rFonts w:ascii="Arial" w:eastAsia="Arial" w:hAnsi="Arial" w:cs="Arial"/>
        </w:rPr>
      </w:pPr>
      <w:r>
        <w:rPr>
          <w:rFonts w:ascii="Arial" w:eastAsia="Arial" w:hAnsi="Arial" w:cs="Arial"/>
          <w:i/>
        </w:rPr>
        <w:t>5.5.8   Handle the</w:t>
      </w:r>
      <w:r>
        <w:rPr>
          <w:rFonts w:ascii="Arial" w:eastAsia="Arial" w:hAnsi="Arial" w:cs="Arial"/>
          <w:i/>
        </w:rPr>
        <w:t xml:space="preserve"> Customer Quitting the Session</w:t>
      </w:r>
    </w:p>
    <w:p w14:paraId="0CEBCD62" w14:textId="77777777" w:rsidR="00717AA1" w:rsidRDefault="00924D5B">
      <w:pPr>
        <w:spacing w:before="68"/>
        <w:ind w:left="960"/>
      </w:pPr>
      <w:r>
        <w:t>At any time, if the Customer elects to quit the session,</w:t>
      </w:r>
    </w:p>
    <w:p w14:paraId="4D32EDD6" w14:textId="77777777" w:rsidR="00717AA1" w:rsidRDefault="00717AA1">
      <w:pPr>
        <w:spacing w:before="2" w:line="120" w:lineRule="exact"/>
        <w:rPr>
          <w:sz w:val="13"/>
          <w:szCs w:val="13"/>
        </w:rPr>
      </w:pPr>
    </w:p>
    <w:p w14:paraId="35DAFE4A" w14:textId="77777777" w:rsidR="00717AA1" w:rsidRDefault="00924D5B">
      <w:pPr>
        <w:ind w:left="960"/>
      </w:pPr>
      <w:r>
        <w:rPr>
          <w:b/>
        </w:rPr>
        <w:t xml:space="preserve">1.    </w:t>
      </w:r>
      <w:r>
        <w:rPr>
          <w:b/>
          <w:u w:val="thick" w:color="000000"/>
        </w:rPr>
        <w:t>Tidy Up the Session</w:t>
      </w:r>
    </w:p>
    <w:p w14:paraId="2D5A24AA" w14:textId="77777777" w:rsidR="00717AA1" w:rsidRDefault="00717AA1">
      <w:pPr>
        <w:spacing w:before="8" w:line="120" w:lineRule="exact"/>
        <w:rPr>
          <w:sz w:val="12"/>
          <w:szCs w:val="12"/>
        </w:rPr>
      </w:pPr>
    </w:p>
    <w:p w14:paraId="763D680B" w14:textId="77777777" w:rsidR="00717AA1" w:rsidRDefault="00924D5B">
      <w:pPr>
        <w:ind w:left="1285" w:right="5178"/>
        <w:jc w:val="center"/>
      </w:pPr>
      <w:r>
        <w:t>The system stops the current transaction.</w:t>
      </w:r>
    </w:p>
    <w:p w14:paraId="2CCD697B" w14:textId="77777777" w:rsidR="00717AA1" w:rsidRDefault="00717AA1">
      <w:pPr>
        <w:spacing w:line="120" w:lineRule="exact"/>
        <w:rPr>
          <w:sz w:val="13"/>
          <w:szCs w:val="13"/>
        </w:rPr>
      </w:pPr>
    </w:p>
    <w:p w14:paraId="5F545458" w14:textId="77777777" w:rsidR="00717AA1" w:rsidRDefault="00924D5B">
      <w:pPr>
        <w:spacing w:line="250" w:lineRule="auto"/>
        <w:ind w:left="1680" w:right="405" w:hanging="360"/>
      </w:pPr>
      <w:r>
        <w:t>If the Customer quits after a withdrawal has been authorized but before the cash has been dispensed, then the system</w:t>
      </w:r>
    </w:p>
    <w:p w14:paraId="4134AACE" w14:textId="77777777" w:rsidR="00717AA1" w:rsidRDefault="00717AA1">
      <w:pPr>
        <w:spacing w:line="120" w:lineRule="exact"/>
        <w:rPr>
          <w:sz w:val="12"/>
          <w:szCs w:val="12"/>
        </w:rPr>
      </w:pPr>
    </w:p>
    <w:p w14:paraId="1C897DD3" w14:textId="77777777" w:rsidR="00717AA1" w:rsidRDefault="00924D5B">
      <w:pPr>
        <w:tabs>
          <w:tab w:val="left" w:pos="2020"/>
        </w:tabs>
        <w:spacing w:line="250" w:lineRule="auto"/>
        <w:ind w:left="2040" w:right="553" w:hanging="360"/>
      </w:pPr>
      <w:r>
        <w:t>a.</w:t>
      </w:r>
      <w:r>
        <w:tab/>
        <w:t xml:space="preserve">Records a </w:t>
      </w:r>
      <w:r>
        <w:rPr>
          <w:b/>
        </w:rPr>
        <w:t xml:space="preserve">transaction log </w:t>
      </w:r>
      <w:r>
        <w:t xml:space="preserve">entry for the transaction including both the amount that should have been dispensed and the amount that was </w:t>
      </w:r>
      <w:proofErr w:type="gramStart"/>
      <w:r>
        <w:t>actually dispensed</w:t>
      </w:r>
      <w:proofErr w:type="gramEnd"/>
      <w:r>
        <w:t>.</w:t>
      </w:r>
    </w:p>
    <w:p w14:paraId="61ACCB16" w14:textId="77777777" w:rsidR="00717AA1" w:rsidRDefault="00717AA1">
      <w:pPr>
        <w:spacing w:line="120" w:lineRule="exact"/>
        <w:rPr>
          <w:sz w:val="12"/>
          <w:szCs w:val="12"/>
        </w:rPr>
      </w:pPr>
    </w:p>
    <w:p w14:paraId="3CF7F71D" w14:textId="77777777" w:rsidR="00717AA1" w:rsidRDefault="00924D5B">
      <w:pPr>
        <w:ind w:left="1680"/>
      </w:pPr>
      <w:r>
        <w:t xml:space="preserve">b.    Performs </w:t>
      </w:r>
      <w:proofErr w:type="spellStart"/>
      <w:r>
        <w:t>Subflow</w:t>
      </w:r>
      <w:proofErr w:type="spellEnd"/>
      <w:r>
        <w:t xml:space="preserve"> </w:t>
      </w:r>
      <w:r>
        <w:rPr>
          <w:b/>
          <w:i/>
        </w:rPr>
        <w:t xml:space="preserve">Handle Transaction Adjustments </w:t>
      </w:r>
      <w:r>
        <w:t>to balance the ATM and the Bank</w:t>
      </w:r>
    </w:p>
    <w:p w14:paraId="0FCFF180" w14:textId="77777777" w:rsidR="00717AA1" w:rsidRDefault="00924D5B">
      <w:pPr>
        <w:spacing w:before="10"/>
        <w:ind w:left="2005" w:right="7134"/>
        <w:jc w:val="center"/>
      </w:pPr>
      <w:r>
        <w:t>System</w:t>
      </w:r>
    </w:p>
    <w:p w14:paraId="3770666F" w14:textId="77777777" w:rsidR="00717AA1" w:rsidRDefault="00717AA1">
      <w:pPr>
        <w:spacing w:before="2" w:line="120" w:lineRule="exact"/>
        <w:rPr>
          <w:sz w:val="13"/>
          <w:szCs w:val="13"/>
        </w:rPr>
      </w:pPr>
    </w:p>
    <w:p w14:paraId="6E168D3C" w14:textId="77777777" w:rsidR="00717AA1" w:rsidRDefault="00924D5B">
      <w:pPr>
        <w:ind w:left="960"/>
      </w:pPr>
      <w:r>
        <w:rPr>
          <w:b/>
        </w:rPr>
        <w:t xml:space="preserve">2.    </w:t>
      </w:r>
      <w:r>
        <w:rPr>
          <w:b/>
          <w:u w:val="thick" w:color="000000"/>
        </w:rPr>
        <w:t>Eject Card</w:t>
      </w:r>
    </w:p>
    <w:p w14:paraId="723519A0" w14:textId="77777777" w:rsidR="00717AA1" w:rsidRDefault="00717AA1">
      <w:pPr>
        <w:spacing w:before="8" w:line="120" w:lineRule="exact"/>
        <w:rPr>
          <w:sz w:val="12"/>
          <w:szCs w:val="12"/>
        </w:rPr>
      </w:pPr>
    </w:p>
    <w:p w14:paraId="7A24FF70" w14:textId="77777777" w:rsidR="00717AA1" w:rsidRDefault="00924D5B">
      <w:pPr>
        <w:ind w:left="1680"/>
      </w:pPr>
      <w:r>
        <w:t>a.    The syste</w:t>
      </w:r>
      <w:r>
        <w:t xml:space="preserve">m ejects the Customer’s </w:t>
      </w:r>
      <w:r>
        <w:rPr>
          <w:b/>
        </w:rPr>
        <w:t>bank card</w:t>
      </w:r>
      <w:r>
        <w:t>.</w:t>
      </w:r>
    </w:p>
    <w:p w14:paraId="786876AD" w14:textId="77777777" w:rsidR="00717AA1" w:rsidRDefault="00717AA1">
      <w:pPr>
        <w:spacing w:line="120" w:lineRule="exact"/>
        <w:rPr>
          <w:sz w:val="13"/>
          <w:szCs w:val="13"/>
        </w:rPr>
      </w:pPr>
    </w:p>
    <w:p w14:paraId="5A9DC8F3" w14:textId="77777777" w:rsidR="00717AA1" w:rsidRDefault="00924D5B">
      <w:pPr>
        <w:spacing w:line="375" w:lineRule="auto"/>
        <w:ind w:left="960" w:right="3397" w:firstLine="720"/>
      </w:pPr>
      <w:r>
        <w:t xml:space="preserve">b.    The Customer takes the </w:t>
      </w:r>
      <w:r>
        <w:rPr>
          <w:b/>
        </w:rPr>
        <w:t xml:space="preserve">bank card </w:t>
      </w:r>
      <w:r>
        <w:t xml:space="preserve">from the machine. The use case resumes the Basic Flow at </w:t>
      </w:r>
      <w:r>
        <w:rPr>
          <w:b/>
          <w:u w:val="thick" w:color="000000"/>
        </w:rPr>
        <w:t>Use Case Ends</w:t>
      </w:r>
      <w:r>
        <w:t>.</w:t>
      </w:r>
    </w:p>
    <w:p w14:paraId="72330716" w14:textId="77777777" w:rsidR="00717AA1" w:rsidRDefault="00717AA1">
      <w:pPr>
        <w:spacing w:before="6" w:line="120" w:lineRule="exact"/>
        <w:rPr>
          <w:sz w:val="12"/>
          <w:szCs w:val="12"/>
        </w:rPr>
      </w:pPr>
    </w:p>
    <w:p w14:paraId="2AA3DE04" w14:textId="77777777" w:rsidR="00717AA1" w:rsidRDefault="00924D5B">
      <w:pPr>
        <w:ind w:left="240"/>
        <w:rPr>
          <w:rFonts w:ascii="Arial" w:eastAsia="Arial" w:hAnsi="Arial" w:cs="Arial"/>
        </w:rPr>
      </w:pPr>
      <w:r>
        <w:rPr>
          <w:rFonts w:ascii="Arial" w:eastAsia="Arial" w:hAnsi="Arial" w:cs="Arial"/>
          <w:i/>
        </w:rPr>
        <w:t>5.5.9   Handle the Customer Stopping Responding</w:t>
      </w:r>
    </w:p>
    <w:p w14:paraId="6B88FF37" w14:textId="77777777" w:rsidR="00717AA1" w:rsidRDefault="00924D5B">
      <w:pPr>
        <w:spacing w:before="68" w:line="250" w:lineRule="auto"/>
        <w:ind w:left="960" w:right="196"/>
      </w:pPr>
      <w:r>
        <w:t>At any time where a response from the Customer is requested,</w:t>
      </w:r>
      <w:r>
        <w:t xml:space="preserve"> if no response is made within 30 seconds (this does not include removing the card or the cash when they are dispensed as these are explicitly handled by their own flows)</w:t>
      </w:r>
    </w:p>
    <w:p w14:paraId="01B3D0ED" w14:textId="77777777" w:rsidR="00717AA1" w:rsidRDefault="00717AA1">
      <w:pPr>
        <w:spacing w:line="120" w:lineRule="exact"/>
        <w:rPr>
          <w:sz w:val="12"/>
          <w:szCs w:val="12"/>
        </w:rPr>
      </w:pPr>
    </w:p>
    <w:p w14:paraId="6A62D5F5" w14:textId="77777777" w:rsidR="00717AA1" w:rsidRDefault="00924D5B">
      <w:pPr>
        <w:ind w:left="960"/>
      </w:pPr>
      <w:r>
        <w:t>1            The system beeps to alert the Customer.</w:t>
      </w:r>
    </w:p>
    <w:p w14:paraId="6CB70B3E" w14:textId="77777777" w:rsidR="00717AA1" w:rsidRDefault="00717AA1">
      <w:pPr>
        <w:spacing w:line="120" w:lineRule="exact"/>
        <w:rPr>
          <w:sz w:val="13"/>
          <w:szCs w:val="13"/>
        </w:rPr>
      </w:pPr>
    </w:p>
    <w:p w14:paraId="4537484D" w14:textId="77777777" w:rsidR="00717AA1" w:rsidRDefault="00924D5B">
      <w:pPr>
        <w:tabs>
          <w:tab w:val="left" w:pos="1680"/>
          <w:tab w:val="left" w:pos="2020"/>
        </w:tabs>
        <w:spacing w:line="375" w:lineRule="auto"/>
        <w:ind w:left="1680" w:right="1479" w:hanging="720"/>
      </w:pPr>
      <w:r>
        <w:t>2</w:t>
      </w:r>
      <w:r>
        <w:tab/>
      </w:r>
      <w:r>
        <w:t>If there is still no reply within a minute of the alert being sounded, then the system a.</w:t>
      </w:r>
      <w:r>
        <w:tab/>
        <w:t>Confiscates the card.</w:t>
      </w:r>
    </w:p>
    <w:p w14:paraId="74DD98B2" w14:textId="77777777" w:rsidR="00717AA1" w:rsidRDefault="00924D5B">
      <w:pPr>
        <w:tabs>
          <w:tab w:val="left" w:pos="2020"/>
        </w:tabs>
        <w:spacing w:before="5" w:line="250" w:lineRule="auto"/>
        <w:ind w:left="2040" w:right="372" w:hanging="360"/>
      </w:pPr>
      <w:r>
        <w:t>b.</w:t>
      </w:r>
      <w:r>
        <w:tab/>
        <w:t xml:space="preserve">Creates an </w:t>
      </w:r>
      <w:r>
        <w:rPr>
          <w:b/>
        </w:rPr>
        <w:t xml:space="preserve">event log </w:t>
      </w:r>
      <w:r>
        <w:t xml:space="preserve">entry to record that the card has been confiscated.  The </w:t>
      </w:r>
      <w:r>
        <w:rPr>
          <w:b/>
        </w:rPr>
        <w:t xml:space="preserve">event log </w:t>
      </w:r>
      <w:r>
        <w:t xml:space="preserve">entry includes the </w:t>
      </w:r>
      <w:r>
        <w:rPr>
          <w:b/>
        </w:rPr>
        <w:t xml:space="preserve">bank card information </w:t>
      </w:r>
      <w:r>
        <w:t>(excluding t</w:t>
      </w:r>
      <w:r>
        <w:t xml:space="preserve">he </w:t>
      </w:r>
      <w:r>
        <w:rPr>
          <w:b/>
        </w:rPr>
        <w:t>PIN</w:t>
      </w:r>
      <w:r>
        <w:t>).</w:t>
      </w:r>
    </w:p>
    <w:p w14:paraId="7437E5FD" w14:textId="77777777" w:rsidR="00717AA1" w:rsidRDefault="00717AA1">
      <w:pPr>
        <w:spacing w:line="120" w:lineRule="exact"/>
        <w:rPr>
          <w:sz w:val="12"/>
          <w:szCs w:val="12"/>
        </w:rPr>
      </w:pPr>
    </w:p>
    <w:p w14:paraId="1F7F0888" w14:textId="77777777" w:rsidR="00717AA1" w:rsidRDefault="00924D5B">
      <w:pPr>
        <w:tabs>
          <w:tab w:val="left" w:pos="2020"/>
        </w:tabs>
        <w:spacing w:line="250" w:lineRule="auto"/>
        <w:ind w:left="2040" w:right="207" w:hanging="360"/>
      </w:pPr>
      <w:r>
        <w:t>c.</w:t>
      </w:r>
      <w:r>
        <w:tab/>
        <w:t xml:space="preserve">Sends the </w:t>
      </w:r>
      <w:r>
        <w:rPr>
          <w:b/>
        </w:rPr>
        <w:t xml:space="preserve">event log </w:t>
      </w:r>
      <w:r>
        <w:t>entry to the Bank System to inform the Customer’s bank that the card has been confiscated.</w:t>
      </w:r>
    </w:p>
    <w:p w14:paraId="6777195A" w14:textId="77777777" w:rsidR="00717AA1" w:rsidRDefault="00717AA1">
      <w:pPr>
        <w:spacing w:line="120" w:lineRule="exact"/>
        <w:rPr>
          <w:sz w:val="12"/>
          <w:szCs w:val="12"/>
        </w:rPr>
      </w:pPr>
    </w:p>
    <w:p w14:paraId="5F148AA1" w14:textId="77777777" w:rsidR="00717AA1" w:rsidRDefault="00924D5B">
      <w:pPr>
        <w:tabs>
          <w:tab w:val="left" w:pos="2020"/>
        </w:tabs>
        <w:spacing w:line="250" w:lineRule="auto"/>
        <w:ind w:left="2040" w:right="655" w:hanging="360"/>
        <w:sectPr w:rsidR="00717AA1">
          <w:pgSz w:w="12240" w:h="15840"/>
          <w:pgMar w:top="1540" w:right="1240" w:bottom="280" w:left="1200" w:header="712" w:footer="967" w:gutter="0"/>
          <w:cols w:space="720"/>
        </w:sectPr>
      </w:pPr>
      <w:r>
        <w:t>d.</w:t>
      </w:r>
      <w:r>
        <w:tab/>
      </w:r>
      <w:r>
        <w:t>If the event happens after a withdrawal has been authorized but before the cash has been dispensed, then the system</w:t>
      </w:r>
    </w:p>
    <w:p w14:paraId="321722C6" w14:textId="77777777" w:rsidR="00717AA1" w:rsidRDefault="00717AA1">
      <w:pPr>
        <w:spacing w:before="5" w:line="200" w:lineRule="exact"/>
      </w:pPr>
    </w:p>
    <w:p w14:paraId="3C9DC911" w14:textId="77777777" w:rsidR="00717AA1" w:rsidRDefault="00924D5B">
      <w:pPr>
        <w:spacing w:before="34" w:line="250" w:lineRule="auto"/>
        <w:ind w:left="2580" w:right="596" w:hanging="296"/>
      </w:pPr>
      <w:r>
        <w:t xml:space="preserve">I.    Records a </w:t>
      </w:r>
      <w:r>
        <w:rPr>
          <w:b/>
        </w:rPr>
        <w:t xml:space="preserve">transaction log </w:t>
      </w:r>
      <w:r>
        <w:t>entry for the transaction including both the amount that should have been dispensed and the amount that was</w:t>
      </w:r>
      <w:r>
        <w:t xml:space="preserve"> </w:t>
      </w:r>
      <w:proofErr w:type="gramStart"/>
      <w:r>
        <w:t>actually dispensed</w:t>
      </w:r>
      <w:proofErr w:type="gramEnd"/>
      <w:r>
        <w:t>.</w:t>
      </w:r>
    </w:p>
    <w:p w14:paraId="0C37616D" w14:textId="77777777" w:rsidR="00717AA1" w:rsidRDefault="00717AA1">
      <w:pPr>
        <w:spacing w:line="120" w:lineRule="exact"/>
        <w:rPr>
          <w:sz w:val="12"/>
          <w:szCs w:val="12"/>
        </w:rPr>
      </w:pPr>
    </w:p>
    <w:p w14:paraId="43A15AAE" w14:textId="77777777" w:rsidR="00717AA1" w:rsidRDefault="00924D5B">
      <w:pPr>
        <w:ind w:left="2216"/>
      </w:pPr>
      <w:r>
        <w:t xml:space="preserve">II.    Performs </w:t>
      </w:r>
      <w:proofErr w:type="spellStart"/>
      <w:r>
        <w:t>Subflow</w:t>
      </w:r>
      <w:proofErr w:type="spellEnd"/>
      <w:r>
        <w:t xml:space="preserve"> </w:t>
      </w:r>
      <w:r>
        <w:rPr>
          <w:b/>
          <w:i/>
        </w:rPr>
        <w:t xml:space="preserve">Handle Transaction Adjustments </w:t>
      </w:r>
      <w:r>
        <w:t>to balance the ATM and the Bank</w:t>
      </w:r>
    </w:p>
    <w:p w14:paraId="20209503" w14:textId="77777777" w:rsidR="00717AA1" w:rsidRDefault="00924D5B">
      <w:pPr>
        <w:spacing w:before="10"/>
        <w:ind w:left="2580"/>
      </w:pPr>
      <w:r>
        <w:t>System</w:t>
      </w:r>
    </w:p>
    <w:p w14:paraId="1D0158BA" w14:textId="77777777" w:rsidR="00717AA1" w:rsidRDefault="00717AA1">
      <w:pPr>
        <w:spacing w:line="120" w:lineRule="exact"/>
        <w:rPr>
          <w:sz w:val="13"/>
          <w:szCs w:val="13"/>
        </w:rPr>
      </w:pPr>
    </w:p>
    <w:p w14:paraId="57B599BB" w14:textId="77777777" w:rsidR="00717AA1" w:rsidRDefault="00924D5B">
      <w:pPr>
        <w:ind w:left="1680"/>
      </w:pPr>
      <w:proofErr w:type="spellStart"/>
      <w:r>
        <w:t>e</w:t>
      </w:r>
      <w:proofErr w:type="spellEnd"/>
      <w:r>
        <w:t xml:space="preserve">     Turns off the alert.</w:t>
      </w:r>
    </w:p>
    <w:p w14:paraId="6CD783AE" w14:textId="77777777" w:rsidR="00717AA1" w:rsidRDefault="00717AA1">
      <w:pPr>
        <w:spacing w:line="120" w:lineRule="exact"/>
        <w:rPr>
          <w:sz w:val="13"/>
          <w:szCs w:val="13"/>
        </w:rPr>
      </w:pPr>
    </w:p>
    <w:p w14:paraId="22E3A7DE" w14:textId="77777777" w:rsidR="00717AA1" w:rsidRDefault="00924D5B">
      <w:pPr>
        <w:ind w:left="960"/>
      </w:pPr>
      <w:r>
        <w:t xml:space="preserve">3            The use case resumes the Basic Flow at </w:t>
      </w:r>
      <w:r>
        <w:rPr>
          <w:b/>
          <w:u w:val="thick" w:color="000000"/>
        </w:rPr>
        <w:t>Use Case Ends</w:t>
      </w:r>
      <w:r>
        <w:t>.</w:t>
      </w:r>
    </w:p>
    <w:p w14:paraId="12ABBAA8" w14:textId="77777777" w:rsidR="00717AA1" w:rsidRDefault="00717AA1">
      <w:pPr>
        <w:spacing w:before="12" w:line="240" w:lineRule="exact"/>
        <w:rPr>
          <w:sz w:val="24"/>
          <w:szCs w:val="24"/>
        </w:rPr>
      </w:pPr>
    </w:p>
    <w:p w14:paraId="61246BB0" w14:textId="77777777" w:rsidR="00717AA1" w:rsidRDefault="00924D5B">
      <w:pPr>
        <w:ind w:left="240"/>
        <w:rPr>
          <w:rFonts w:ascii="Arial" w:eastAsia="Arial" w:hAnsi="Arial" w:cs="Arial"/>
        </w:rPr>
      </w:pPr>
      <w:r>
        <w:rPr>
          <w:rFonts w:ascii="Arial" w:eastAsia="Arial" w:hAnsi="Arial" w:cs="Arial"/>
          <w:i/>
        </w:rPr>
        <w:t>5.5.10   Handle Video Recording Failure</w:t>
      </w:r>
    </w:p>
    <w:p w14:paraId="4D4422AB" w14:textId="77777777" w:rsidR="00717AA1" w:rsidRDefault="00924D5B">
      <w:pPr>
        <w:spacing w:before="68" w:line="250" w:lineRule="auto"/>
        <w:ind w:left="960" w:right="183"/>
      </w:pPr>
      <w:r>
        <w:t>At any point in the flow of events where video is being recorded, if the video capture device fails or there is insufficient storage for the video images,</w:t>
      </w:r>
    </w:p>
    <w:p w14:paraId="49F2CAE5" w14:textId="77777777" w:rsidR="00717AA1" w:rsidRDefault="00717AA1">
      <w:pPr>
        <w:spacing w:line="120" w:lineRule="exact"/>
        <w:rPr>
          <w:sz w:val="12"/>
          <w:szCs w:val="12"/>
        </w:rPr>
      </w:pPr>
    </w:p>
    <w:p w14:paraId="025E85B1" w14:textId="77777777" w:rsidR="00717AA1" w:rsidRDefault="00924D5B">
      <w:pPr>
        <w:ind w:left="960"/>
      </w:pPr>
      <w:r>
        <w:t xml:space="preserve">1            The system creates an </w:t>
      </w:r>
      <w:r>
        <w:rPr>
          <w:b/>
        </w:rPr>
        <w:t xml:space="preserve">event log </w:t>
      </w:r>
      <w:r>
        <w:t>entry to record</w:t>
      </w:r>
      <w:r>
        <w:t xml:space="preserve"> the failure of the video system.  The </w:t>
      </w:r>
      <w:r>
        <w:rPr>
          <w:b/>
        </w:rPr>
        <w:t xml:space="preserve">event </w:t>
      </w:r>
      <w:proofErr w:type="gramStart"/>
      <w:r>
        <w:rPr>
          <w:b/>
        </w:rPr>
        <w:t>log</w:t>
      </w:r>
      <w:proofErr w:type="gramEnd"/>
    </w:p>
    <w:p w14:paraId="7F3B8A40" w14:textId="77777777" w:rsidR="00717AA1" w:rsidRDefault="00924D5B">
      <w:pPr>
        <w:spacing w:before="10"/>
        <w:ind w:left="1680"/>
      </w:pPr>
      <w:r>
        <w:t>entry includes the type of failure (video storage full or video device failure).</w:t>
      </w:r>
    </w:p>
    <w:p w14:paraId="2A33A6E0" w14:textId="77777777" w:rsidR="00717AA1" w:rsidRDefault="00717AA1">
      <w:pPr>
        <w:spacing w:line="120" w:lineRule="exact"/>
        <w:rPr>
          <w:sz w:val="13"/>
          <w:szCs w:val="13"/>
        </w:rPr>
      </w:pPr>
    </w:p>
    <w:p w14:paraId="1A959FE4" w14:textId="77777777" w:rsidR="00717AA1" w:rsidRDefault="00924D5B">
      <w:pPr>
        <w:tabs>
          <w:tab w:val="left" w:pos="1680"/>
        </w:tabs>
        <w:spacing w:line="250" w:lineRule="auto"/>
        <w:ind w:left="1680" w:right="241" w:hanging="720"/>
      </w:pPr>
      <w:r>
        <w:t>2</w:t>
      </w:r>
      <w:r>
        <w:tab/>
        <w:t xml:space="preserve">The system sends the </w:t>
      </w:r>
      <w:r>
        <w:rPr>
          <w:b/>
        </w:rPr>
        <w:t xml:space="preserve">event log </w:t>
      </w:r>
      <w:r>
        <w:t xml:space="preserve">entry to the Service Administrator and the Bank System to inform them that the video system </w:t>
      </w:r>
      <w:r>
        <w:t>has failed.</w:t>
      </w:r>
    </w:p>
    <w:p w14:paraId="7923B05C" w14:textId="77777777" w:rsidR="00717AA1" w:rsidRDefault="00717AA1">
      <w:pPr>
        <w:spacing w:line="120" w:lineRule="exact"/>
        <w:rPr>
          <w:sz w:val="12"/>
          <w:szCs w:val="12"/>
        </w:rPr>
      </w:pPr>
    </w:p>
    <w:p w14:paraId="6931C503" w14:textId="77777777" w:rsidR="00717AA1" w:rsidRDefault="00924D5B">
      <w:pPr>
        <w:tabs>
          <w:tab w:val="left" w:pos="1660"/>
        </w:tabs>
        <w:spacing w:line="250" w:lineRule="auto"/>
        <w:ind w:left="1680" w:right="611" w:hanging="720"/>
      </w:pPr>
      <w:r>
        <w:t>3</w:t>
      </w:r>
      <w:r>
        <w:tab/>
        <w:t>The system turns off the video device to await the maintenance engineer.  There is no need to disable the ATM because all functions can continue without the video being active.</w:t>
      </w:r>
    </w:p>
    <w:p w14:paraId="355FED37" w14:textId="77777777" w:rsidR="00717AA1" w:rsidRDefault="00717AA1">
      <w:pPr>
        <w:spacing w:line="120" w:lineRule="exact"/>
        <w:rPr>
          <w:sz w:val="12"/>
          <w:szCs w:val="12"/>
        </w:rPr>
      </w:pPr>
    </w:p>
    <w:p w14:paraId="3C1C2AC0" w14:textId="77777777" w:rsidR="00717AA1" w:rsidRDefault="00924D5B">
      <w:pPr>
        <w:ind w:left="960"/>
      </w:pPr>
      <w:r>
        <w:t>4            The use case resumes from the point that the failu</w:t>
      </w:r>
      <w:r>
        <w:t>re was detected.</w:t>
      </w:r>
    </w:p>
    <w:p w14:paraId="1FA0E470" w14:textId="77777777" w:rsidR="00717AA1" w:rsidRDefault="00717AA1">
      <w:pPr>
        <w:spacing w:before="12" w:line="240" w:lineRule="exact"/>
        <w:rPr>
          <w:sz w:val="24"/>
          <w:szCs w:val="24"/>
        </w:rPr>
      </w:pPr>
    </w:p>
    <w:p w14:paraId="7A686A9C" w14:textId="77777777" w:rsidR="00717AA1" w:rsidRDefault="00924D5B">
      <w:pPr>
        <w:ind w:left="240"/>
        <w:rPr>
          <w:rFonts w:ascii="Arial" w:eastAsia="Arial" w:hAnsi="Arial" w:cs="Arial"/>
        </w:rPr>
      </w:pPr>
      <w:r>
        <w:rPr>
          <w:rFonts w:ascii="Arial" w:eastAsia="Arial" w:hAnsi="Arial" w:cs="Arial"/>
          <w:i/>
        </w:rPr>
        <w:t>5.5.11   Handle Transaction Log Failure</w:t>
      </w:r>
    </w:p>
    <w:p w14:paraId="12CEDF48" w14:textId="77777777" w:rsidR="00717AA1" w:rsidRDefault="00924D5B">
      <w:pPr>
        <w:spacing w:before="68"/>
        <w:ind w:left="960"/>
      </w:pPr>
      <w:r>
        <w:t xml:space="preserve">At any point in the flow of events where a </w:t>
      </w:r>
      <w:r>
        <w:rPr>
          <w:b/>
        </w:rPr>
        <w:t xml:space="preserve">transaction log </w:t>
      </w:r>
      <w:r>
        <w:t>is being recorded, if the log cannot be stored,</w:t>
      </w:r>
    </w:p>
    <w:p w14:paraId="25588355" w14:textId="77777777" w:rsidR="00717AA1" w:rsidRDefault="00717AA1">
      <w:pPr>
        <w:spacing w:line="120" w:lineRule="exact"/>
        <w:rPr>
          <w:sz w:val="13"/>
          <w:szCs w:val="13"/>
        </w:rPr>
      </w:pPr>
    </w:p>
    <w:p w14:paraId="4FB313DE" w14:textId="77777777" w:rsidR="00717AA1" w:rsidRDefault="00924D5B">
      <w:pPr>
        <w:tabs>
          <w:tab w:val="left" w:pos="1680"/>
        </w:tabs>
        <w:spacing w:line="250" w:lineRule="auto"/>
        <w:ind w:left="1680" w:right="183" w:hanging="720"/>
      </w:pPr>
      <w:r>
        <w:t>1</w:t>
      </w:r>
      <w:r>
        <w:tab/>
        <w:t xml:space="preserve">The system creates an </w:t>
      </w:r>
      <w:r>
        <w:rPr>
          <w:b/>
        </w:rPr>
        <w:t xml:space="preserve">event log </w:t>
      </w:r>
      <w:r>
        <w:t xml:space="preserve">entry to record the fact that </w:t>
      </w:r>
      <w:r>
        <w:rPr>
          <w:b/>
        </w:rPr>
        <w:t xml:space="preserve">transaction log </w:t>
      </w:r>
      <w:r>
        <w:t xml:space="preserve">has failed.  The </w:t>
      </w:r>
      <w:r>
        <w:rPr>
          <w:b/>
        </w:rPr>
        <w:t xml:space="preserve">event log </w:t>
      </w:r>
      <w:r>
        <w:t xml:space="preserve">entry includes the current </w:t>
      </w:r>
      <w:r>
        <w:rPr>
          <w:b/>
        </w:rPr>
        <w:t xml:space="preserve">bank card information </w:t>
      </w:r>
      <w:r>
        <w:t xml:space="preserve">(excluding the </w:t>
      </w:r>
      <w:r>
        <w:rPr>
          <w:b/>
        </w:rPr>
        <w:t>PIN</w:t>
      </w:r>
      <w:r>
        <w:t>).</w:t>
      </w:r>
    </w:p>
    <w:p w14:paraId="240E0A23" w14:textId="77777777" w:rsidR="00717AA1" w:rsidRDefault="00717AA1">
      <w:pPr>
        <w:spacing w:line="120" w:lineRule="exact"/>
        <w:rPr>
          <w:sz w:val="12"/>
          <w:szCs w:val="12"/>
        </w:rPr>
      </w:pPr>
    </w:p>
    <w:p w14:paraId="49A79610" w14:textId="77777777" w:rsidR="00717AA1" w:rsidRDefault="00924D5B">
      <w:pPr>
        <w:tabs>
          <w:tab w:val="left" w:pos="1680"/>
        </w:tabs>
        <w:spacing w:line="250" w:lineRule="auto"/>
        <w:ind w:left="1680" w:right="241" w:hanging="720"/>
      </w:pPr>
      <w:r>
        <w:t>2</w:t>
      </w:r>
      <w:r>
        <w:tab/>
        <w:t xml:space="preserve">The system sends the </w:t>
      </w:r>
      <w:r>
        <w:rPr>
          <w:b/>
        </w:rPr>
        <w:t xml:space="preserve">event log </w:t>
      </w:r>
      <w:r>
        <w:t xml:space="preserve">entry to the Bank System and the Service Administrator to inform them that the </w:t>
      </w:r>
      <w:r>
        <w:t>transaction log is out of order.</w:t>
      </w:r>
    </w:p>
    <w:p w14:paraId="3D34CA3D" w14:textId="77777777" w:rsidR="00717AA1" w:rsidRDefault="00717AA1">
      <w:pPr>
        <w:spacing w:line="120" w:lineRule="exact"/>
        <w:rPr>
          <w:sz w:val="12"/>
          <w:szCs w:val="12"/>
        </w:rPr>
      </w:pPr>
    </w:p>
    <w:p w14:paraId="2D3F6B9D" w14:textId="77777777" w:rsidR="00717AA1" w:rsidRDefault="00924D5B">
      <w:pPr>
        <w:tabs>
          <w:tab w:val="left" w:pos="1660"/>
        </w:tabs>
        <w:spacing w:line="250" w:lineRule="auto"/>
        <w:ind w:left="1680" w:right="1015" w:hanging="720"/>
      </w:pPr>
      <w:r>
        <w:t>3</w:t>
      </w:r>
      <w:r>
        <w:tab/>
        <w:t>If the event happens after a withdrawal has been authorized but before the cash has been dispensed, then the system</w:t>
      </w:r>
    </w:p>
    <w:p w14:paraId="75103DA0" w14:textId="77777777" w:rsidR="00717AA1" w:rsidRDefault="00717AA1">
      <w:pPr>
        <w:spacing w:line="120" w:lineRule="exact"/>
        <w:rPr>
          <w:sz w:val="12"/>
          <w:szCs w:val="12"/>
        </w:rPr>
      </w:pPr>
    </w:p>
    <w:p w14:paraId="0B1909EE" w14:textId="77777777" w:rsidR="00717AA1" w:rsidRDefault="00924D5B">
      <w:pPr>
        <w:ind w:left="1680"/>
      </w:pPr>
      <w:r>
        <w:t xml:space="preserve">a.    Sends the </w:t>
      </w:r>
      <w:r>
        <w:rPr>
          <w:b/>
        </w:rPr>
        <w:t xml:space="preserve">transaction log </w:t>
      </w:r>
      <w:r>
        <w:t>entry to the Bank System to cancel the withdrawal.</w:t>
      </w:r>
    </w:p>
    <w:p w14:paraId="5A9EAB07" w14:textId="77777777" w:rsidR="00717AA1" w:rsidRDefault="00717AA1">
      <w:pPr>
        <w:spacing w:line="120" w:lineRule="exact"/>
        <w:rPr>
          <w:sz w:val="13"/>
          <w:szCs w:val="13"/>
        </w:rPr>
      </w:pPr>
    </w:p>
    <w:p w14:paraId="141414E5" w14:textId="77777777" w:rsidR="00717AA1" w:rsidRDefault="00924D5B">
      <w:pPr>
        <w:ind w:left="1680"/>
      </w:pPr>
      <w:r>
        <w:t xml:space="preserve">b.    Creates an </w:t>
      </w:r>
      <w:r>
        <w:rPr>
          <w:b/>
        </w:rPr>
        <w:t>ev</w:t>
      </w:r>
      <w:r>
        <w:rPr>
          <w:b/>
        </w:rPr>
        <w:t xml:space="preserve">ent log </w:t>
      </w:r>
      <w:r>
        <w:t>entry to record the fact that the transaction has been cancelled.  The</w:t>
      </w:r>
    </w:p>
    <w:p w14:paraId="61725780" w14:textId="77777777" w:rsidR="00717AA1" w:rsidRDefault="00924D5B">
      <w:pPr>
        <w:spacing w:before="10" w:line="250" w:lineRule="auto"/>
        <w:ind w:left="2040" w:right="178"/>
      </w:pPr>
      <w:r>
        <w:rPr>
          <w:b/>
        </w:rPr>
        <w:t xml:space="preserve">event log </w:t>
      </w:r>
      <w:r>
        <w:t xml:space="preserve">entry includes the current </w:t>
      </w:r>
      <w:r>
        <w:rPr>
          <w:b/>
        </w:rPr>
        <w:t xml:space="preserve">bank card information </w:t>
      </w:r>
      <w:r>
        <w:t xml:space="preserve">(excluding the </w:t>
      </w:r>
      <w:r>
        <w:rPr>
          <w:b/>
        </w:rPr>
        <w:t>PIN</w:t>
      </w:r>
      <w:r>
        <w:t>), the fact that the transaction was a withdrawal and the amount of the withdrawal.</w:t>
      </w:r>
    </w:p>
    <w:p w14:paraId="7A93C02F" w14:textId="77777777" w:rsidR="00717AA1" w:rsidRDefault="00717AA1">
      <w:pPr>
        <w:spacing w:line="120" w:lineRule="exact"/>
        <w:rPr>
          <w:sz w:val="12"/>
          <w:szCs w:val="12"/>
        </w:rPr>
      </w:pPr>
    </w:p>
    <w:p w14:paraId="1140C07D" w14:textId="77777777" w:rsidR="00717AA1" w:rsidRDefault="00924D5B">
      <w:pPr>
        <w:tabs>
          <w:tab w:val="left" w:pos="1680"/>
        </w:tabs>
        <w:spacing w:line="250" w:lineRule="auto"/>
        <w:ind w:left="1680" w:right="871" w:hanging="720"/>
      </w:pPr>
      <w:r>
        <w:t>4</w:t>
      </w:r>
      <w:r>
        <w:tab/>
        <w:t>The system in</w:t>
      </w:r>
      <w:r>
        <w:t>forms the Customer that because of a technical problem their request cannot currently be fulfilled.</w:t>
      </w:r>
    </w:p>
    <w:p w14:paraId="7C254729" w14:textId="77777777" w:rsidR="00717AA1" w:rsidRDefault="00717AA1">
      <w:pPr>
        <w:spacing w:line="120" w:lineRule="exact"/>
        <w:rPr>
          <w:sz w:val="12"/>
          <w:szCs w:val="12"/>
        </w:rPr>
      </w:pPr>
    </w:p>
    <w:p w14:paraId="3D27E23C" w14:textId="77777777" w:rsidR="00717AA1" w:rsidRDefault="00924D5B">
      <w:pPr>
        <w:ind w:left="960"/>
      </w:pPr>
      <w:r>
        <w:t xml:space="preserve">5            </w:t>
      </w:r>
      <w:r>
        <w:rPr>
          <w:b/>
          <w:u w:val="thick" w:color="000000"/>
        </w:rPr>
        <w:t>Eject Card</w:t>
      </w:r>
    </w:p>
    <w:p w14:paraId="3E1EF8D4" w14:textId="77777777" w:rsidR="00717AA1" w:rsidRDefault="00717AA1">
      <w:pPr>
        <w:spacing w:line="120" w:lineRule="exact"/>
        <w:rPr>
          <w:sz w:val="13"/>
          <w:szCs w:val="13"/>
        </w:rPr>
      </w:pPr>
    </w:p>
    <w:p w14:paraId="453CBF79" w14:textId="77777777" w:rsidR="00717AA1" w:rsidRDefault="00924D5B">
      <w:pPr>
        <w:ind w:left="1680"/>
      </w:pPr>
      <w:r>
        <w:t xml:space="preserve">a.    The system ejects the Customer’s </w:t>
      </w:r>
      <w:r>
        <w:rPr>
          <w:b/>
        </w:rPr>
        <w:t>bank card</w:t>
      </w:r>
      <w:r>
        <w:t>.</w:t>
      </w:r>
    </w:p>
    <w:p w14:paraId="468A525C" w14:textId="77777777" w:rsidR="00717AA1" w:rsidRDefault="00717AA1">
      <w:pPr>
        <w:spacing w:line="120" w:lineRule="exact"/>
        <w:rPr>
          <w:sz w:val="13"/>
          <w:szCs w:val="13"/>
        </w:rPr>
      </w:pPr>
    </w:p>
    <w:p w14:paraId="43865F40" w14:textId="77777777" w:rsidR="00717AA1" w:rsidRDefault="00924D5B">
      <w:pPr>
        <w:ind w:left="1680"/>
      </w:pPr>
      <w:r>
        <w:t xml:space="preserve">b.    The Customer takes the </w:t>
      </w:r>
      <w:r>
        <w:rPr>
          <w:b/>
        </w:rPr>
        <w:t xml:space="preserve">bank card </w:t>
      </w:r>
      <w:r>
        <w:t>from the machine.</w:t>
      </w:r>
    </w:p>
    <w:p w14:paraId="1500ED33" w14:textId="77777777" w:rsidR="00717AA1" w:rsidRDefault="00717AA1">
      <w:pPr>
        <w:spacing w:line="120" w:lineRule="exact"/>
        <w:rPr>
          <w:sz w:val="13"/>
          <w:szCs w:val="13"/>
        </w:rPr>
      </w:pPr>
    </w:p>
    <w:p w14:paraId="5F9873EC" w14:textId="77777777" w:rsidR="00717AA1" w:rsidRDefault="00924D5B">
      <w:pPr>
        <w:ind w:left="960"/>
      </w:pPr>
      <w:r>
        <w:t xml:space="preserve">6            Perform </w:t>
      </w:r>
      <w:proofErr w:type="spellStart"/>
      <w:r>
        <w:t>Subflow</w:t>
      </w:r>
      <w:proofErr w:type="spellEnd"/>
      <w:r>
        <w:t xml:space="preserve"> </w:t>
      </w:r>
      <w:r>
        <w:rPr>
          <w:b/>
          <w:i/>
        </w:rPr>
        <w:t xml:space="preserve">Service Shutdown </w:t>
      </w:r>
      <w:r>
        <w:t xml:space="preserve">to </w:t>
      </w:r>
      <w:proofErr w:type="spellStart"/>
      <w:r>
        <w:t>shutdown</w:t>
      </w:r>
      <w:proofErr w:type="spellEnd"/>
      <w:r>
        <w:t xml:space="preserve"> all Customer services and end the use case.</w:t>
      </w:r>
    </w:p>
    <w:p w14:paraId="76A41FFD" w14:textId="77777777" w:rsidR="00717AA1" w:rsidRDefault="00717AA1">
      <w:pPr>
        <w:spacing w:before="12" w:line="240" w:lineRule="exact"/>
        <w:rPr>
          <w:sz w:val="24"/>
          <w:szCs w:val="24"/>
        </w:rPr>
      </w:pPr>
    </w:p>
    <w:p w14:paraId="116C2566" w14:textId="77777777" w:rsidR="00717AA1" w:rsidRDefault="00924D5B">
      <w:pPr>
        <w:ind w:left="240"/>
        <w:rPr>
          <w:rFonts w:ascii="Arial" w:eastAsia="Arial" w:hAnsi="Arial" w:cs="Arial"/>
        </w:rPr>
      </w:pPr>
      <w:r>
        <w:rPr>
          <w:rFonts w:ascii="Arial" w:eastAsia="Arial" w:hAnsi="Arial" w:cs="Arial"/>
          <w:i/>
        </w:rPr>
        <w:t>5.5.12   Handle Event Log Failure</w:t>
      </w:r>
    </w:p>
    <w:p w14:paraId="7CE37086" w14:textId="77777777" w:rsidR="00717AA1" w:rsidRDefault="00924D5B">
      <w:pPr>
        <w:spacing w:before="68" w:line="250" w:lineRule="auto"/>
        <w:ind w:left="960" w:right="367"/>
        <w:sectPr w:rsidR="00717AA1">
          <w:pgSz w:w="12240" w:h="15840"/>
          <w:pgMar w:top="1540" w:right="1240" w:bottom="280" w:left="1200" w:header="712" w:footer="967" w:gutter="0"/>
          <w:cols w:space="720"/>
        </w:sectPr>
      </w:pPr>
      <w:r>
        <w:t xml:space="preserve">If at any point in the use case the </w:t>
      </w:r>
      <w:r>
        <w:rPr>
          <w:b/>
        </w:rPr>
        <w:t xml:space="preserve">event log </w:t>
      </w:r>
      <w:proofErr w:type="gramStart"/>
      <w:r>
        <w:t>fails</w:t>
      </w:r>
      <w:proofErr w:type="gramEnd"/>
      <w:r>
        <w:t xml:space="preserve"> the use case will continue to completion without logging any events.  At the end of the use case, the Customer services will be shutdown (see Handle Running Out of Critical Resources).  For the details of how event log failures are handled by the sys</w:t>
      </w:r>
      <w:r>
        <w:t>tem see the Supplementary Specification.</w:t>
      </w:r>
    </w:p>
    <w:p w14:paraId="3C60C6E8" w14:textId="77777777" w:rsidR="00717AA1" w:rsidRDefault="00717AA1">
      <w:pPr>
        <w:spacing w:before="6" w:line="200" w:lineRule="exact"/>
      </w:pPr>
    </w:p>
    <w:p w14:paraId="67BB806E" w14:textId="77777777" w:rsidR="00717AA1" w:rsidRDefault="00924D5B">
      <w:pPr>
        <w:spacing w:before="34"/>
        <w:ind w:left="240"/>
        <w:rPr>
          <w:rFonts w:ascii="Arial" w:eastAsia="Arial" w:hAnsi="Arial" w:cs="Arial"/>
        </w:rPr>
      </w:pPr>
      <w:r>
        <w:rPr>
          <w:rFonts w:ascii="Arial" w:eastAsia="Arial" w:hAnsi="Arial" w:cs="Arial"/>
          <w:b/>
        </w:rPr>
        <w:t>5.6   Handle the Bank System Stopping Responding</w:t>
      </w:r>
    </w:p>
    <w:p w14:paraId="1F3AE71C" w14:textId="77777777" w:rsidR="00717AA1" w:rsidRDefault="00717AA1">
      <w:pPr>
        <w:spacing w:before="8" w:line="100" w:lineRule="exact"/>
        <w:rPr>
          <w:sz w:val="10"/>
          <w:szCs w:val="10"/>
        </w:rPr>
      </w:pPr>
    </w:p>
    <w:p w14:paraId="31C0ED45" w14:textId="77777777" w:rsidR="00717AA1" w:rsidRDefault="00717AA1">
      <w:pPr>
        <w:spacing w:line="200" w:lineRule="exact"/>
      </w:pPr>
    </w:p>
    <w:p w14:paraId="515B5093" w14:textId="77777777" w:rsidR="00717AA1" w:rsidRDefault="00924D5B">
      <w:pPr>
        <w:spacing w:line="250" w:lineRule="auto"/>
        <w:ind w:left="960" w:right="361"/>
      </w:pPr>
      <w:r>
        <w:t xml:space="preserve">At the </w:t>
      </w:r>
      <w:r>
        <w:rPr>
          <w:b/>
          <w:u w:val="thick" w:color="000000"/>
        </w:rPr>
        <w:t>Validate the Withdrawal</w:t>
      </w:r>
      <w:r>
        <w:rPr>
          <w:b/>
        </w:rPr>
        <w:t xml:space="preserve"> </w:t>
      </w:r>
      <w:r>
        <w:t xml:space="preserve">step of the </w:t>
      </w:r>
      <w:proofErr w:type="spellStart"/>
      <w:r>
        <w:t>Subflow</w:t>
      </w:r>
      <w:proofErr w:type="spellEnd"/>
      <w:r>
        <w:t xml:space="preserve"> </w:t>
      </w:r>
      <w:r>
        <w:rPr>
          <w:b/>
          <w:i/>
        </w:rPr>
        <w:t xml:space="preserve">Conduct Withdrawal </w:t>
      </w:r>
      <w:r>
        <w:t xml:space="preserve">if the Bank System cannot be contacted or does not reply within the set </w:t>
      </w:r>
      <w:r>
        <w:rPr>
          <w:b/>
        </w:rPr>
        <w:t>communication time ou</w:t>
      </w:r>
      <w:r>
        <w:rPr>
          <w:b/>
        </w:rPr>
        <w:t>t period</w:t>
      </w:r>
      <w:r>
        <w:t>,</w:t>
      </w:r>
    </w:p>
    <w:p w14:paraId="372EEF72" w14:textId="77777777" w:rsidR="00717AA1" w:rsidRDefault="00717AA1">
      <w:pPr>
        <w:spacing w:before="3" w:line="120" w:lineRule="exact"/>
        <w:rPr>
          <w:sz w:val="12"/>
          <w:szCs w:val="12"/>
        </w:rPr>
      </w:pPr>
    </w:p>
    <w:p w14:paraId="1EA4AC4D" w14:textId="77777777" w:rsidR="00717AA1" w:rsidRDefault="00924D5B">
      <w:pPr>
        <w:ind w:left="960" w:right="4922"/>
        <w:jc w:val="both"/>
      </w:pPr>
      <w:r>
        <w:rPr>
          <w:b/>
        </w:rPr>
        <w:t xml:space="preserve">1.    </w:t>
      </w:r>
      <w:r>
        <w:rPr>
          <w:b/>
          <w:u w:val="thick" w:color="000000"/>
        </w:rPr>
        <w:t>Attempt to Re-establish Communications</w:t>
      </w:r>
    </w:p>
    <w:p w14:paraId="2E72CF2E" w14:textId="77777777" w:rsidR="00717AA1" w:rsidRDefault="00717AA1">
      <w:pPr>
        <w:spacing w:before="8" w:line="120" w:lineRule="exact"/>
        <w:rPr>
          <w:sz w:val="12"/>
          <w:szCs w:val="12"/>
        </w:rPr>
      </w:pPr>
    </w:p>
    <w:p w14:paraId="0582DCF3" w14:textId="77777777" w:rsidR="00717AA1" w:rsidRDefault="00924D5B">
      <w:pPr>
        <w:tabs>
          <w:tab w:val="left" w:pos="2020"/>
        </w:tabs>
        <w:spacing w:line="251" w:lineRule="auto"/>
        <w:ind w:left="2040" w:right="229" w:hanging="360"/>
      </w:pPr>
      <w:r>
        <w:t>a.</w:t>
      </w:r>
      <w:r>
        <w:tab/>
        <w:t xml:space="preserve">If the communications link has not failed, during this use case, more times than the </w:t>
      </w:r>
      <w:r>
        <w:rPr>
          <w:b/>
        </w:rPr>
        <w:t xml:space="preserve">communication retry number </w:t>
      </w:r>
      <w:r>
        <w:t xml:space="preserve">then the system will attempt to contact the Bank System until it has completed the number of retry attempts indicated by the </w:t>
      </w:r>
      <w:r>
        <w:rPr>
          <w:b/>
        </w:rPr>
        <w:t>communication retry number.</w:t>
      </w:r>
    </w:p>
    <w:p w14:paraId="08630376" w14:textId="77777777" w:rsidR="00717AA1" w:rsidRDefault="00717AA1">
      <w:pPr>
        <w:spacing w:before="7" w:line="100" w:lineRule="exact"/>
        <w:rPr>
          <w:sz w:val="11"/>
          <w:szCs w:val="11"/>
        </w:rPr>
      </w:pPr>
    </w:p>
    <w:p w14:paraId="59888DA6" w14:textId="77777777" w:rsidR="00717AA1" w:rsidRDefault="00924D5B">
      <w:pPr>
        <w:spacing w:line="250" w:lineRule="auto"/>
        <w:ind w:left="2040" w:right="299" w:hanging="360"/>
      </w:pPr>
      <w:r>
        <w:rPr>
          <w:b/>
        </w:rPr>
        <w:t xml:space="preserve">b.    </w:t>
      </w:r>
      <w:r>
        <w:t xml:space="preserve">If communication is re-established the flow is resumed at the </w:t>
      </w:r>
      <w:r>
        <w:rPr>
          <w:b/>
        </w:rPr>
        <w:t xml:space="preserve">Validate the Withdrawal </w:t>
      </w:r>
      <w:r>
        <w:t>step of th</w:t>
      </w:r>
      <w:r>
        <w:t xml:space="preserve">e </w:t>
      </w:r>
      <w:proofErr w:type="spellStart"/>
      <w:r>
        <w:t>Subflow</w:t>
      </w:r>
      <w:proofErr w:type="spellEnd"/>
      <w:r>
        <w:t xml:space="preserve"> </w:t>
      </w:r>
      <w:r>
        <w:rPr>
          <w:b/>
          <w:i/>
        </w:rPr>
        <w:t>Conduct Withdrawal</w:t>
      </w:r>
      <w:r>
        <w:rPr>
          <w:b/>
        </w:rPr>
        <w:t>.</w:t>
      </w:r>
    </w:p>
    <w:p w14:paraId="66AEF397" w14:textId="77777777" w:rsidR="00717AA1" w:rsidRDefault="00717AA1">
      <w:pPr>
        <w:spacing w:before="3" w:line="120" w:lineRule="exact"/>
        <w:rPr>
          <w:sz w:val="12"/>
          <w:szCs w:val="12"/>
        </w:rPr>
      </w:pPr>
    </w:p>
    <w:p w14:paraId="60C3E356" w14:textId="77777777" w:rsidR="00717AA1" w:rsidRDefault="00924D5B">
      <w:pPr>
        <w:ind w:left="960" w:right="6459"/>
        <w:jc w:val="both"/>
      </w:pPr>
      <w:r>
        <w:rPr>
          <w:b/>
        </w:rPr>
        <w:t xml:space="preserve">2.    </w:t>
      </w:r>
      <w:r>
        <w:rPr>
          <w:b/>
          <w:u w:val="thick" w:color="000000"/>
        </w:rPr>
        <w:t>Cancel the Withdrawal</w:t>
      </w:r>
    </w:p>
    <w:p w14:paraId="55F54144" w14:textId="77777777" w:rsidR="00717AA1" w:rsidRDefault="00717AA1">
      <w:pPr>
        <w:spacing w:before="8" w:line="120" w:lineRule="exact"/>
        <w:rPr>
          <w:sz w:val="12"/>
          <w:szCs w:val="12"/>
        </w:rPr>
      </w:pPr>
    </w:p>
    <w:p w14:paraId="3CD5C48A" w14:textId="77777777" w:rsidR="00717AA1" w:rsidRDefault="00924D5B">
      <w:pPr>
        <w:tabs>
          <w:tab w:val="left" w:pos="2040"/>
        </w:tabs>
        <w:spacing w:line="250" w:lineRule="auto"/>
        <w:ind w:left="2040" w:right="546" w:hanging="360"/>
      </w:pPr>
      <w:r>
        <w:t>a.</w:t>
      </w:r>
      <w:r>
        <w:tab/>
        <w:t xml:space="preserve">If there is still no response from the Bank System the system creates an </w:t>
      </w:r>
      <w:r>
        <w:rPr>
          <w:b/>
        </w:rPr>
        <w:t xml:space="preserve">event log </w:t>
      </w:r>
      <w:r>
        <w:t>entry to</w:t>
      </w:r>
      <w:r>
        <w:t xml:space="preserve"> record the failure of the communication link to the Bank System.  The </w:t>
      </w:r>
      <w:r>
        <w:rPr>
          <w:b/>
        </w:rPr>
        <w:t xml:space="preserve">event log </w:t>
      </w:r>
      <w:r>
        <w:t>entry includes the type of failure.</w:t>
      </w:r>
    </w:p>
    <w:p w14:paraId="6FE1BF1E" w14:textId="77777777" w:rsidR="00717AA1" w:rsidRDefault="00717AA1">
      <w:pPr>
        <w:spacing w:line="120" w:lineRule="exact"/>
        <w:rPr>
          <w:sz w:val="12"/>
          <w:szCs w:val="12"/>
        </w:rPr>
      </w:pPr>
    </w:p>
    <w:p w14:paraId="426DCBB3" w14:textId="77777777" w:rsidR="00717AA1" w:rsidRDefault="00924D5B">
      <w:pPr>
        <w:tabs>
          <w:tab w:val="left" w:pos="2020"/>
        </w:tabs>
        <w:spacing w:line="250" w:lineRule="auto"/>
        <w:ind w:left="2040" w:right="1286" w:hanging="360"/>
      </w:pPr>
      <w:r>
        <w:t>b.</w:t>
      </w:r>
      <w:r>
        <w:tab/>
        <w:t xml:space="preserve">The system sends the </w:t>
      </w:r>
      <w:r>
        <w:rPr>
          <w:b/>
        </w:rPr>
        <w:t xml:space="preserve">event log </w:t>
      </w:r>
      <w:r>
        <w:t>to the Service Administrator to inform them that communication with Bank System has been lost.</w:t>
      </w:r>
    </w:p>
    <w:p w14:paraId="092C57CA" w14:textId="77777777" w:rsidR="00717AA1" w:rsidRDefault="00717AA1">
      <w:pPr>
        <w:spacing w:line="120" w:lineRule="exact"/>
        <w:rPr>
          <w:sz w:val="12"/>
          <w:szCs w:val="12"/>
        </w:rPr>
      </w:pPr>
    </w:p>
    <w:p w14:paraId="053097FC" w14:textId="77777777" w:rsidR="00717AA1" w:rsidRDefault="00924D5B">
      <w:pPr>
        <w:tabs>
          <w:tab w:val="left" w:pos="2020"/>
        </w:tabs>
        <w:spacing w:line="250" w:lineRule="auto"/>
        <w:ind w:left="2040" w:right="557" w:hanging="360"/>
      </w:pPr>
      <w:r>
        <w:t>c.</w:t>
      </w:r>
      <w:r>
        <w:tab/>
        <w:t>The s</w:t>
      </w:r>
      <w:r>
        <w:t xml:space="preserve">ystem records a </w:t>
      </w:r>
      <w:r>
        <w:rPr>
          <w:b/>
        </w:rPr>
        <w:t xml:space="preserve">transaction log </w:t>
      </w:r>
      <w:r>
        <w:t>entry for the transaction including the fact that the withdrawal was not authorized because of loss of communications with the Bank System.</w:t>
      </w:r>
    </w:p>
    <w:p w14:paraId="3443497B" w14:textId="77777777" w:rsidR="00717AA1" w:rsidRDefault="00717AA1">
      <w:pPr>
        <w:spacing w:line="120" w:lineRule="exact"/>
        <w:rPr>
          <w:sz w:val="12"/>
          <w:szCs w:val="12"/>
        </w:rPr>
      </w:pPr>
    </w:p>
    <w:p w14:paraId="1466D099" w14:textId="77777777" w:rsidR="00717AA1" w:rsidRDefault="00924D5B">
      <w:pPr>
        <w:ind w:left="1680"/>
      </w:pPr>
      <w:r>
        <w:t>d.    The system informs the Customer that the withdrawal has been rejected because the Bank</w:t>
      </w:r>
    </w:p>
    <w:p w14:paraId="475D3A0D" w14:textId="77777777" w:rsidR="00717AA1" w:rsidRDefault="00924D5B">
      <w:pPr>
        <w:spacing w:before="10"/>
        <w:ind w:left="2040"/>
      </w:pPr>
      <w:r>
        <w:t>System cannot be contacted.</w:t>
      </w:r>
    </w:p>
    <w:p w14:paraId="5E88CE9A" w14:textId="77777777" w:rsidR="00717AA1" w:rsidRDefault="00717AA1">
      <w:pPr>
        <w:spacing w:before="2" w:line="120" w:lineRule="exact"/>
        <w:rPr>
          <w:sz w:val="13"/>
          <w:szCs w:val="13"/>
        </w:rPr>
      </w:pPr>
    </w:p>
    <w:p w14:paraId="416AC788" w14:textId="77777777" w:rsidR="00717AA1" w:rsidRDefault="00924D5B">
      <w:pPr>
        <w:ind w:left="960" w:right="7511"/>
        <w:jc w:val="both"/>
      </w:pPr>
      <w:r>
        <w:rPr>
          <w:b/>
        </w:rPr>
        <w:t xml:space="preserve">3.    </w:t>
      </w:r>
      <w:r>
        <w:rPr>
          <w:b/>
          <w:u w:val="thick" w:color="000000"/>
        </w:rPr>
        <w:t>Eject Card</w:t>
      </w:r>
    </w:p>
    <w:p w14:paraId="3875813A" w14:textId="77777777" w:rsidR="00717AA1" w:rsidRDefault="00717AA1">
      <w:pPr>
        <w:spacing w:before="8" w:line="120" w:lineRule="exact"/>
        <w:rPr>
          <w:sz w:val="12"/>
          <w:szCs w:val="12"/>
        </w:rPr>
      </w:pPr>
    </w:p>
    <w:p w14:paraId="0EEB593A" w14:textId="77777777" w:rsidR="00717AA1" w:rsidRDefault="00924D5B">
      <w:pPr>
        <w:ind w:left="1680"/>
      </w:pPr>
      <w:r>
        <w:t xml:space="preserve">a.    The system ejects the Customer’s </w:t>
      </w:r>
      <w:r>
        <w:rPr>
          <w:b/>
        </w:rPr>
        <w:t>bank card</w:t>
      </w:r>
      <w:r>
        <w:t>.</w:t>
      </w:r>
    </w:p>
    <w:p w14:paraId="75CAC0A9" w14:textId="77777777" w:rsidR="00717AA1" w:rsidRDefault="00717AA1">
      <w:pPr>
        <w:spacing w:line="120" w:lineRule="exact"/>
        <w:rPr>
          <w:sz w:val="13"/>
          <w:szCs w:val="13"/>
        </w:rPr>
      </w:pPr>
    </w:p>
    <w:p w14:paraId="7E4E153E" w14:textId="77777777" w:rsidR="00717AA1" w:rsidRDefault="00924D5B">
      <w:pPr>
        <w:ind w:left="1680"/>
      </w:pPr>
      <w:r>
        <w:t xml:space="preserve">b.    The Customer takes the </w:t>
      </w:r>
      <w:r>
        <w:rPr>
          <w:b/>
        </w:rPr>
        <w:t xml:space="preserve">bank card </w:t>
      </w:r>
      <w:r>
        <w:t>from the machine.</w:t>
      </w:r>
    </w:p>
    <w:p w14:paraId="1491E37D" w14:textId="77777777" w:rsidR="00717AA1" w:rsidRDefault="00717AA1">
      <w:pPr>
        <w:spacing w:before="2" w:line="120" w:lineRule="exact"/>
        <w:rPr>
          <w:sz w:val="13"/>
          <w:szCs w:val="13"/>
        </w:rPr>
      </w:pPr>
    </w:p>
    <w:p w14:paraId="3BD0DE8B" w14:textId="77777777" w:rsidR="00717AA1" w:rsidRDefault="00924D5B">
      <w:pPr>
        <w:ind w:left="960" w:right="6409"/>
        <w:jc w:val="both"/>
      </w:pPr>
      <w:r>
        <w:rPr>
          <w:b/>
        </w:rPr>
        <w:t xml:space="preserve">4.    </w:t>
      </w:r>
      <w:r>
        <w:rPr>
          <w:b/>
          <w:u w:val="thick" w:color="000000"/>
        </w:rPr>
        <w:t>R</w:t>
      </w:r>
      <w:r>
        <w:rPr>
          <w:b/>
          <w:u w:val="thick" w:color="000000"/>
        </w:rPr>
        <w:t xml:space="preserve">esume </w:t>
      </w:r>
      <w:proofErr w:type="gramStart"/>
      <w:r>
        <w:rPr>
          <w:b/>
          <w:u w:val="thick" w:color="000000"/>
        </w:rPr>
        <w:t>The</w:t>
      </w:r>
      <w:proofErr w:type="gramEnd"/>
      <w:r>
        <w:rPr>
          <w:b/>
          <w:u w:val="thick" w:color="000000"/>
        </w:rPr>
        <w:t xml:space="preserve"> Basic Flow</w:t>
      </w:r>
    </w:p>
    <w:p w14:paraId="56F653CF" w14:textId="77777777" w:rsidR="00717AA1" w:rsidRDefault="00717AA1">
      <w:pPr>
        <w:spacing w:before="8" w:line="120" w:lineRule="exact"/>
        <w:rPr>
          <w:sz w:val="12"/>
          <w:szCs w:val="12"/>
        </w:rPr>
      </w:pPr>
    </w:p>
    <w:p w14:paraId="42FA19D2" w14:textId="77777777" w:rsidR="00717AA1" w:rsidRDefault="00924D5B">
      <w:pPr>
        <w:ind w:left="1680"/>
      </w:pPr>
      <w:r>
        <w:t xml:space="preserve">The use case resumes the Basic Flow at </w:t>
      </w:r>
      <w:r>
        <w:rPr>
          <w:b/>
          <w:u w:val="thick" w:color="000000"/>
        </w:rPr>
        <w:t>Use Case Ends</w:t>
      </w:r>
      <w:r>
        <w:t>.</w:t>
      </w:r>
    </w:p>
    <w:p w14:paraId="0FBD5D2A" w14:textId="77777777" w:rsidR="00717AA1" w:rsidRDefault="00717AA1">
      <w:pPr>
        <w:spacing w:before="12" w:line="240" w:lineRule="exact"/>
        <w:rPr>
          <w:sz w:val="24"/>
          <w:szCs w:val="24"/>
        </w:rPr>
      </w:pPr>
    </w:p>
    <w:p w14:paraId="6EABDFDC" w14:textId="77777777" w:rsidR="00717AA1" w:rsidRDefault="00924D5B">
      <w:pPr>
        <w:ind w:left="240"/>
        <w:rPr>
          <w:rFonts w:ascii="Arial" w:eastAsia="Arial" w:hAnsi="Arial" w:cs="Arial"/>
        </w:rPr>
      </w:pPr>
      <w:r>
        <w:rPr>
          <w:rFonts w:ascii="Arial" w:eastAsia="Arial" w:hAnsi="Arial" w:cs="Arial"/>
          <w:i/>
        </w:rPr>
        <w:t>5.6.1   Handle Loss of Connection to the Security Administrator or the Service Administrator</w:t>
      </w:r>
    </w:p>
    <w:p w14:paraId="52B7DF53" w14:textId="77777777" w:rsidR="00717AA1" w:rsidRDefault="00924D5B">
      <w:pPr>
        <w:spacing w:before="68" w:line="250" w:lineRule="auto"/>
        <w:ind w:left="960" w:right="419"/>
        <w:jc w:val="both"/>
      </w:pPr>
      <w:r>
        <w:t>If at any time the system attempts to contact the Security Administrator or the Servic</w:t>
      </w:r>
      <w:r>
        <w:t xml:space="preserve">e Administrator and fails, the use case will </w:t>
      </w:r>
      <w:proofErr w:type="gramStart"/>
      <w:r>
        <w:t>still continue</w:t>
      </w:r>
      <w:proofErr w:type="gramEnd"/>
      <w:r>
        <w:t xml:space="preserve"> to completion.  For the details of how these generic communications failures are handled by the system, see the Supplementary Specification.</w:t>
      </w:r>
    </w:p>
    <w:p w14:paraId="72FF5C46" w14:textId="77777777" w:rsidR="00717AA1" w:rsidRDefault="00717AA1">
      <w:pPr>
        <w:spacing w:before="11" w:line="220" w:lineRule="exact"/>
        <w:rPr>
          <w:sz w:val="22"/>
          <w:szCs w:val="22"/>
        </w:rPr>
      </w:pPr>
    </w:p>
    <w:p w14:paraId="4983E390" w14:textId="77777777" w:rsidR="00717AA1" w:rsidRDefault="00924D5B">
      <w:pPr>
        <w:ind w:left="240"/>
        <w:rPr>
          <w:rFonts w:ascii="Arial" w:eastAsia="Arial" w:hAnsi="Arial" w:cs="Arial"/>
          <w:sz w:val="24"/>
          <w:szCs w:val="24"/>
        </w:rPr>
      </w:pPr>
      <w:r>
        <w:rPr>
          <w:rFonts w:ascii="Arial" w:eastAsia="Arial" w:hAnsi="Arial" w:cs="Arial"/>
          <w:b/>
          <w:sz w:val="24"/>
          <w:szCs w:val="24"/>
        </w:rPr>
        <w:t xml:space="preserve">6.  </w:t>
      </w:r>
      <w:proofErr w:type="spellStart"/>
      <w:r>
        <w:rPr>
          <w:rFonts w:ascii="Arial" w:eastAsia="Arial" w:hAnsi="Arial" w:cs="Arial"/>
          <w:b/>
          <w:sz w:val="24"/>
          <w:szCs w:val="24"/>
        </w:rPr>
        <w:t>Subflows</w:t>
      </w:r>
      <w:proofErr w:type="spellEnd"/>
    </w:p>
    <w:p w14:paraId="63BDE826" w14:textId="77777777" w:rsidR="00717AA1" w:rsidRDefault="00717AA1">
      <w:pPr>
        <w:spacing w:before="1" w:line="180" w:lineRule="exact"/>
        <w:rPr>
          <w:sz w:val="19"/>
          <w:szCs w:val="19"/>
        </w:rPr>
      </w:pPr>
    </w:p>
    <w:p w14:paraId="077FD5AC" w14:textId="77777777" w:rsidR="00717AA1" w:rsidRDefault="00924D5B">
      <w:pPr>
        <w:ind w:left="240"/>
        <w:rPr>
          <w:rFonts w:ascii="Arial" w:eastAsia="Arial" w:hAnsi="Arial" w:cs="Arial"/>
        </w:rPr>
      </w:pPr>
      <w:r>
        <w:rPr>
          <w:rFonts w:ascii="Arial" w:eastAsia="Arial" w:hAnsi="Arial" w:cs="Arial"/>
          <w:b/>
        </w:rPr>
        <w:t>6.1   Authenticate Customer</w:t>
      </w:r>
    </w:p>
    <w:p w14:paraId="4E34CF1F" w14:textId="77777777" w:rsidR="00717AA1" w:rsidRDefault="00924D5B">
      <w:pPr>
        <w:spacing w:before="71"/>
        <w:ind w:left="600"/>
      </w:pPr>
      <w:r>
        <w:rPr>
          <w:b/>
        </w:rPr>
        <w:t xml:space="preserve">1.    </w:t>
      </w:r>
      <w:r>
        <w:rPr>
          <w:b/>
          <w:u w:val="thick" w:color="000000"/>
        </w:rPr>
        <w:t>Validate Card Information</w:t>
      </w:r>
    </w:p>
    <w:p w14:paraId="5AFAB579" w14:textId="77777777" w:rsidR="00717AA1" w:rsidRDefault="00717AA1">
      <w:pPr>
        <w:spacing w:before="8" w:line="120" w:lineRule="exact"/>
        <w:rPr>
          <w:sz w:val="12"/>
          <w:szCs w:val="12"/>
        </w:rPr>
      </w:pPr>
    </w:p>
    <w:p w14:paraId="5F10BB4C" w14:textId="77777777" w:rsidR="00717AA1" w:rsidRDefault="00924D5B">
      <w:pPr>
        <w:tabs>
          <w:tab w:val="left" w:pos="1320"/>
        </w:tabs>
        <w:spacing w:line="250" w:lineRule="auto"/>
        <w:ind w:left="1320" w:right="286" w:hanging="360"/>
      </w:pPr>
      <w:r>
        <w:t>a.</w:t>
      </w:r>
      <w:r>
        <w:tab/>
        <w:t xml:space="preserve">The system sends the </w:t>
      </w:r>
      <w:r>
        <w:rPr>
          <w:b/>
        </w:rPr>
        <w:t xml:space="preserve">bank card information </w:t>
      </w:r>
      <w:r>
        <w:t xml:space="preserve">to the </w:t>
      </w:r>
      <w:r>
        <w:rPr>
          <w:b/>
        </w:rPr>
        <w:t xml:space="preserve">Bank System </w:t>
      </w:r>
      <w:r>
        <w:t xml:space="preserve">to confirm that the </w:t>
      </w:r>
      <w:r>
        <w:rPr>
          <w:b/>
        </w:rPr>
        <w:t xml:space="preserve">bank card </w:t>
      </w:r>
      <w:r>
        <w:t xml:space="preserve">and its associated </w:t>
      </w:r>
      <w:r>
        <w:rPr>
          <w:b/>
        </w:rPr>
        <w:t xml:space="preserve">account </w:t>
      </w:r>
      <w:r>
        <w:t xml:space="preserve">are active, that the card has not been reported stolen and that the </w:t>
      </w:r>
      <w:r>
        <w:rPr>
          <w:b/>
        </w:rPr>
        <w:t xml:space="preserve">bank </w:t>
      </w:r>
      <w:r>
        <w:rPr>
          <w:b/>
        </w:rPr>
        <w:t xml:space="preserve">card </w:t>
      </w:r>
      <w:r>
        <w:t xml:space="preserve">information (including the </w:t>
      </w:r>
      <w:r>
        <w:rPr>
          <w:b/>
        </w:rPr>
        <w:t>PIN</w:t>
      </w:r>
      <w:r>
        <w:t xml:space="preserve">) read from the </w:t>
      </w:r>
      <w:r>
        <w:rPr>
          <w:b/>
        </w:rPr>
        <w:t xml:space="preserve">bank card </w:t>
      </w:r>
      <w:r>
        <w:t>is valid.</w:t>
      </w:r>
    </w:p>
    <w:p w14:paraId="1FEE325F" w14:textId="77777777" w:rsidR="00717AA1" w:rsidRDefault="00717AA1">
      <w:pPr>
        <w:spacing w:line="120" w:lineRule="exact"/>
        <w:rPr>
          <w:sz w:val="12"/>
          <w:szCs w:val="12"/>
        </w:rPr>
      </w:pPr>
    </w:p>
    <w:p w14:paraId="100F1F3C" w14:textId="77777777" w:rsidR="00717AA1" w:rsidRDefault="00924D5B">
      <w:pPr>
        <w:tabs>
          <w:tab w:val="left" w:pos="1320"/>
        </w:tabs>
        <w:spacing w:line="250" w:lineRule="auto"/>
        <w:ind w:left="1320" w:right="438" w:hanging="360"/>
      </w:pPr>
      <w:r>
        <w:t>b.</w:t>
      </w:r>
      <w:r>
        <w:tab/>
        <w:t xml:space="preserve">The system also sends the </w:t>
      </w:r>
      <w:r>
        <w:rPr>
          <w:b/>
        </w:rPr>
        <w:t xml:space="preserve">ATM ID </w:t>
      </w:r>
      <w:r>
        <w:t xml:space="preserve">and the </w:t>
      </w:r>
      <w:r>
        <w:rPr>
          <w:b/>
        </w:rPr>
        <w:t xml:space="preserve">ATM session identifier </w:t>
      </w:r>
      <w:r>
        <w:t xml:space="preserve">to the Bank System along with the </w:t>
      </w:r>
      <w:r>
        <w:rPr>
          <w:b/>
        </w:rPr>
        <w:t xml:space="preserve">bank card </w:t>
      </w:r>
      <w:r>
        <w:t>information.</w:t>
      </w:r>
    </w:p>
    <w:p w14:paraId="2F2E0788" w14:textId="77777777" w:rsidR="00717AA1" w:rsidRDefault="00717AA1">
      <w:pPr>
        <w:spacing w:line="120" w:lineRule="exact"/>
        <w:rPr>
          <w:sz w:val="12"/>
          <w:szCs w:val="12"/>
        </w:rPr>
      </w:pPr>
    </w:p>
    <w:p w14:paraId="13E3B1DE" w14:textId="77777777" w:rsidR="00717AA1" w:rsidRDefault="00924D5B">
      <w:pPr>
        <w:ind w:left="960" w:right="238"/>
        <w:jc w:val="both"/>
      </w:pPr>
      <w:r>
        <w:t xml:space="preserve">c.    The Bank System acknowledges that the </w:t>
      </w:r>
      <w:r>
        <w:rPr>
          <w:b/>
        </w:rPr>
        <w:t xml:space="preserve">bank card </w:t>
      </w:r>
      <w:r>
        <w:t>infor</w:t>
      </w:r>
      <w:r>
        <w:t>mation is valid and that the card can be used.</w:t>
      </w:r>
    </w:p>
    <w:p w14:paraId="212B53BD" w14:textId="77777777" w:rsidR="00717AA1" w:rsidRDefault="00717AA1">
      <w:pPr>
        <w:spacing w:before="2" w:line="120" w:lineRule="exact"/>
        <w:rPr>
          <w:sz w:val="13"/>
          <w:szCs w:val="13"/>
        </w:rPr>
      </w:pPr>
    </w:p>
    <w:p w14:paraId="16383515" w14:textId="77777777" w:rsidR="00717AA1" w:rsidRDefault="00924D5B">
      <w:pPr>
        <w:ind w:left="600"/>
        <w:sectPr w:rsidR="00717AA1">
          <w:pgSz w:w="12240" w:h="15840"/>
          <w:pgMar w:top="1540" w:right="1240" w:bottom="280" w:left="1200" w:header="712" w:footer="967" w:gutter="0"/>
          <w:cols w:space="720"/>
        </w:sectPr>
      </w:pPr>
      <w:r>
        <w:rPr>
          <w:b/>
        </w:rPr>
        <w:t xml:space="preserve">2.    </w:t>
      </w:r>
      <w:r>
        <w:rPr>
          <w:b/>
          <w:u w:val="thick" w:color="000000"/>
        </w:rPr>
        <w:t>Validate User Identity</w:t>
      </w:r>
    </w:p>
    <w:p w14:paraId="05591BAF" w14:textId="77777777" w:rsidR="00717AA1" w:rsidRDefault="00717AA1">
      <w:pPr>
        <w:spacing w:before="5" w:line="200" w:lineRule="exact"/>
      </w:pPr>
    </w:p>
    <w:p w14:paraId="4687ACC4" w14:textId="77777777" w:rsidR="00717AA1" w:rsidRDefault="00924D5B">
      <w:pPr>
        <w:spacing w:before="34" w:line="375" w:lineRule="auto"/>
        <w:ind w:left="960" w:right="4307"/>
      </w:pPr>
      <w:r>
        <w:t xml:space="preserve">a.    The system prompts the Customer to enter the </w:t>
      </w:r>
      <w:r>
        <w:rPr>
          <w:b/>
        </w:rPr>
        <w:t>PIN</w:t>
      </w:r>
      <w:r>
        <w:t xml:space="preserve">. b.    The Customer enters their </w:t>
      </w:r>
      <w:r>
        <w:rPr>
          <w:b/>
        </w:rPr>
        <w:t>PIN</w:t>
      </w:r>
      <w:r>
        <w:t>.</w:t>
      </w:r>
    </w:p>
    <w:p w14:paraId="5DFBAAC7" w14:textId="77777777" w:rsidR="00717AA1" w:rsidRDefault="00924D5B">
      <w:pPr>
        <w:spacing w:before="5"/>
        <w:ind w:left="960"/>
      </w:pPr>
      <w:r>
        <w:t xml:space="preserve">c.    The system checks that the </w:t>
      </w:r>
      <w:r>
        <w:rPr>
          <w:b/>
        </w:rPr>
        <w:t xml:space="preserve">PIN </w:t>
      </w:r>
      <w:r>
        <w:t>entered is identical to the PIN rea</w:t>
      </w:r>
      <w:r>
        <w:t xml:space="preserve">d from the </w:t>
      </w:r>
      <w:r>
        <w:rPr>
          <w:b/>
        </w:rPr>
        <w:t>bank card.</w:t>
      </w:r>
    </w:p>
    <w:p w14:paraId="1AD36A63" w14:textId="77777777" w:rsidR="00717AA1" w:rsidRDefault="00717AA1">
      <w:pPr>
        <w:spacing w:line="120" w:lineRule="exact"/>
        <w:rPr>
          <w:sz w:val="13"/>
          <w:szCs w:val="13"/>
        </w:rPr>
      </w:pPr>
    </w:p>
    <w:p w14:paraId="3BA5267E" w14:textId="77777777" w:rsidR="00717AA1" w:rsidRDefault="00924D5B">
      <w:pPr>
        <w:ind w:left="600"/>
      </w:pPr>
      <w:r>
        <w:t>3.    The flow of events resumes at the next step.</w:t>
      </w:r>
    </w:p>
    <w:p w14:paraId="49C27109" w14:textId="77777777" w:rsidR="00717AA1" w:rsidRDefault="00717AA1">
      <w:pPr>
        <w:spacing w:before="12" w:line="240" w:lineRule="exact"/>
        <w:rPr>
          <w:sz w:val="24"/>
          <w:szCs w:val="24"/>
        </w:rPr>
      </w:pPr>
    </w:p>
    <w:p w14:paraId="43774820" w14:textId="77777777" w:rsidR="00717AA1" w:rsidRDefault="00924D5B">
      <w:pPr>
        <w:ind w:left="240"/>
        <w:rPr>
          <w:rFonts w:ascii="Arial" w:eastAsia="Arial" w:hAnsi="Arial" w:cs="Arial"/>
        </w:rPr>
      </w:pPr>
      <w:r>
        <w:rPr>
          <w:rFonts w:ascii="Arial" w:eastAsia="Arial" w:hAnsi="Arial" w:cs="Arial"/>
          <w:b/>
        </w:rPr>
        <w:t>6.2   Assess Funds on Hand</w:t>
      </w:r>
    </w:p>
    <w:p w14:paraId="5216D601" w14:textId="77777777" w:rsidR="00717AA1" w:rsidRDefault="00924D5B">
      <w:pPr>
        <w:spacing w:before="68"/>
        <w:ind w:left="600"/>
      </w:pPr>
      <w:r>
        <w:t xml:space="preserve">1     The system determines whether it has </w:t>
      </w:r>
      <w:proofErr w:type="gramStart"/>
      <w:r>
        <w:t>sufficient</w:t>
      </w:r>
      <w:proofErr w:type="gramEnd"/>
      <w:r>
        <w:t xml:space="preserve"> funds on hand to dispense the requested amount.</w:t>
      </w:r>
    </w:p>
    <w:p w14:paraId="511CD129" w14:textId="77777777" w:rsidR="00717AA1" w:rsidRDefault="00717AA1">
      <w:pPr>
        <w:spacing w:line="120" w:lineRule="exact"/>
        <w:rPr>
          <w:sz w:val="13"/>
          <w:szCs w:val="13"/>
        </w:rPr>
      </w:pPr>
    </w:p>
    <w:p w14:paraId="5990E1D7" w14:textId="77777777" w:rsidR="00717AA1" w:rsidRDefault="00924D5B">
      <w:pPr>
        <w:ind w:left="960"/>
      </w:pPr>
      <w:r>
        <w:t>3.    The system checks to see if the total amount requested is greater than the amount on hand.</w:t>
      </w:r>
    </w:p>
    <w:p w14:paraId="2634EE0B" w14:textId="77777777" w:rsidR="00717AA1" w:rsidRDefault="00717AA1">
      <w:pPr>
        <w:spacing w:line="120" w:lineRule="exact"/>
        <w:rPr>
          <w:sz w:val="13"/>
          <w:szCs w:val="13"/>
        </w:rPr>
      </w:pPr>
    </w:p>
    <w:p w14:paraId="579CD5EA" w14:textId="77777777" w:rsidR="00717AA1" w:rsidRDefault="00924D5B">
      <w:pPr>
        <w:ind w:left="960"/>
      </w:pPr>
      <w:r>
        <w:t xml:space="preserve">4.    The system checks to see if the requested amount </w:t>
      </w:r>
      <w:r>
        <w:t>can be dispensed with the denominations on hand.</w:t>
      </w:r>
    </w:p>
    <w:p w14:paraId="36C75B82" w14:textId="77777777" w:rsidR="00717AA1" w:rsidRDefault="00924D5B">
      <w:pPr>
        <w:spacing w:before="10" w:line="250" w:lineRule="auto"/>
        <w:ind w:left="1320" w:right="246"/>
      </w:pPr>
      <w:r>
        <w:rPr>
          <w:b/>
        </w:rPr>
        <w:t>Note: I</w:t>
      </w:r>
      <w:r>
        <w:t xml:space="preserve">t is possible to have </w:t>
      </w:r>
      <w:proofErr w:type="gramStart"/>
      <w:r>
        <w:t>sufficient</w:t>
      </w:r>
      <w:proofErr w:type="gramEnd"/>
      <w:r>
        <w:t xml:space="preserve"> funds in total and still be unable to dispense funds.  Consider the case where the Customer has requested $35 but the system has only $40 in the form of two $20 bills.</w:t>
      </w:r>
    </w:p>
    <w:p w14:paraId="190E5A7A" w14:textId="77777777" w:rsidR="00717AA1" w:rsidRDefault="00717AA1">
      <w:pPr>
        <w:spacing w:line="120" w:lineRule="exact"/>
        <w:rPr>
          <w:sz w:val="12"/>
          <w:szCs w:val="12"/>
        </w:rPr>
      </w:pPr>
    </w:p>
    <w:p w14:paraId="56B1C266" w14:textId="77777777" w:rsidR="00717AA1" w:rsidRDefault="00924D5B">
      <w:pPr>
        <w:ind w:left="600"/>
      </w:pPr>
      <w:r>
        <w:t xml:space="preserve">2     If there are not </w:t>
      </w:r>
      <w:proofErr w:type="gramStart"/>
      <w:r>
        <w:t>sufficient</w:t>
      </w:r>
      <w:proofErr w:type="gramEnd"/>
      <w:r>
        <w:t xml:space="preserve"> funds on hand, the system</w:t>
      </w:r>
    </w:p>
    <w:p w14:paraId="7C7BB937" w14:textId="77777777" w:rsidR="00717AA1" w:rsidRDefault="00717AA1">
      <w:pPr>
        <w:spacing w:line="120" w:lineRule="exact"/>
        <w:rPr>
          <w:sz w:val="13"/>
          <w:szCs w:val="13"/>
        </w:rPr>
      </w:pPr>
    </w:p>
    <w:p w14:paraId="317D5DFB" w14:textId="77777777" w:rsidR="00717AA1" w:rsidRDefault="00924D5B">
      <w:pPr>
        <w:ind w:left="1320"/>
      </w:pPr>
      <w:proofErr w:type="spellStart"/>
      <w:r>
        <w:t>a</w:t>
      </w:r>
      <w:proofErr w:type="spellEnd"/>
      <w:r>
        <w:t xml:space="preserve">     Informs the Customer that the amount requested is not available from the ATM</w:t>
      </w:r>
    </w:p>
    <w:p w14:paraId="318B2859" w14:textId="77777777" w:rsidR="00717AA1" w:rsidRDefault="00717AA1">
      <w:pPr>
        <w:spacing w:line="120" w:lineRule="exact"/>
        <w:rPr>
          <w:sz w:val="13"/>
          <w:szCs w:val="13"/>
        </w:rPr>
      </w:pPr>
    </w:p>
    <w:p w14:paraId="4297A0B8" w14:textId="77777777" w:rsidR="00717AA1" w:rsidRDefault="00924D5B">
      <w:pPr>
        <w:spacing w:line="250" w:lineRule="auto"/>
        <w:ind w:left="1320" w:right="529"/>
      </w:pPr>
      <w:r>
        <w:t>b     Offers the Customer a choice of the nearest available amount (s).  If the amount requested was rejected</w:t>
      </w:r>
      <w:r>
        <w:t xml:space="preserve"> because the correct denomination notes were not available, then both the nearest amounts below and above that requested are offered.  If the amount requested was rejected because it was higher than the amount of fund available, then the nearest amount bel</w:t>
      </w:r>
      <w:r>
        <w:t>ow that requested is offered.</w:t>
      </w:r>
    </w:p>
    <w:p w14:paraId="4DFD8A22" w14:textId="77777777" w:rsidR="00717AA1" w:rsidRDefault="00717AA1">
      <w:pPr>
        <w:spacing w:line="120" w:lineRule="exact"/>
        <w:rPr>
          <w:sz w:val="12"/>
          <w:szCs w:val="12"/>
        </w:rPr>
      </w:pPr>
    </w:p>
    <w:p w14:paraId="12A92BA5" w14:textId="77777777" w:rsidR="00717AA1" w:rsidRDefault="00924D5B">
      <w:pPr>
        <w:ind w:left="600"/>
      </w:pPr>
      <w:r>
        <w:t>3     The Customer selects an amount to be withdrawn.</w:t>
      </w:r>
    </w:p>
    <w:p w14:paraId="7EFC24FD" w14:textId="77777777" w:rsidR="00717AA1" w:rsidRDefault="00717AA1">
      <w:pPr>
        <w:spacing w:line="120" w:lineRule="exact"/>
        <w:rPr>
          <w:sz w:val="13"/>
          <w:szCs w:val="13"/>
        </w:rPr>
      </w:pPr>
    </w:p>
    <w:p w14:paraId="2A240C20" w14:textId="77777777" w:rsidR="00717AA1" w:rsidRDefault="00924D5B">
      <w:pPr>
        <w:ind w:left="600"/>
      </w:pPr>
      <w:r>
        <w:t>4     The flow of events resumes at the next step.</w:t>
      </w:r>
    </w:p>
    <w:p w14:paraId="43F1F82C" w14:textId="77777777" w:rsidR="00717AA1" w:rsidRDefault="00717AA1">
      <w:pPr>
        <w:spacing w:before="12" w:line="240" w:lineRule="exact"/>
        <w:rPr>
          <w:sz w:val="24"/>
          <w:szCs w:val="24"/>
        </w:rPr>
      </w:pPr>
    </w:p>
    <w:p w14:paraId="34CA93F1" w14:textId="77777777" w:rsidR="00717AA1" w:rsidRDefault="00924D5B">
      <w:pPr>
        <w:ind w:left="240"/>
        <w:rPr>
          <w:rFonts w:ascii="Arial" w:eastAsia="Arial" w:hAnsi="Arial" w:cs="Arial"/>
        </w:rPr>
      </w:pPr>
      <w:r>
        <w:rPr>
          <w:rFonts w:ascii="Arial" w:eastAsia="Arial" w:hAnsi="Arial" w:cs="Arial"/>
          <w:b/>
        </w:rPr>
        <w:t>6.3   Conduct Withdrawal</w:t>
      </w:r>
    </w:p>
    <w:p w14:paraId="5A9A43DD" w14:textId="77777777" w:rsidR="00717AA1" w:rsidRDefault="00924D5B">
      <w:pPr>
        <w:spacing w:before="71"/>
        <w:ind w:left="960"/>
      </w:pPr>
      <w:r>
        <w:rPr>
          <w:b/>
        </w:rPr>
        <w:t xml:space="preserve">1.    </w:t>
      </w:r>
      <w:r>
        <w:rPr>
          <w:b/>
          <w:u w:val="thick" w:color="000000"/>
        </w:rPr>
        <w:t>Validate the Withdrawal</w:t>
      </w:r>
    </w:p>
    <w:p w14:paraId="6B2A61C7" w14:textId="77777777" w:rsidR="00717AA1" w:rsidRDefault="00924D5B">
      <w:pPr>
        <w:tabs>
          <w:tab w:val="left" w:pos="1680"/>
        </w:tabs>
        <w:spacing w:before="7" w:line="250" w:lineRule="auto"/>
        <w:ind w:left="1680" w:right="234" w:hanging="360"/>
      </w:pPr>
      <w:r>
        <w:t>a.</w:t>
      </w:r>
      <w:r>
        <w:tab/>
      </w:r>
      <w:r>
        <w:t xml:space="preserve">The system supplies the Bank System with the </w:t>
      </w:r>
      <w:r>
        <w:rPr>
          <w:b/>
        </w:rPr>
        <w:t xml:space="preserve">bank card </w:t>
      </w:r>
      <w:r>
        <w:t xml:space="preserve">information, the amount of the requested withdrawal, the </w:t>
      </w:r>
      <w:r>
        <w:rPr>
          <w:b/>
        </w:rPr>
        <w:t xml:space="preserve">ATM Session Identifier </w:t>
      </w:r>
      <w:r>
        <w:t xml:space="preserve">and the </w:t>
      </w:r>
      <w:r>
        <w:rPr>
          <w:b/>
        </w:rPr>
        <w:t xml:space="preserve">transaction fee </w:t>
      </w:r>
      <w:r>
        <w:t>and asks it to approve the withdrawal.</w:t>
      </w:r>
    </w:p>
    <w:p w14:paraId="53F61018" w14:textId="77777777" w:rsidR="00717AA1" w:rsidRDefault="00717AA1">
      <w:pPr>
        <w:spacing w:line="120" w:lineRule="exact"/>
        <w:rPr>
          <w:sz w:val="12"/>
          <w:szCs w:val="12"/>
        </w:rPr>
      </w:pPr>
    </w:p>
    <w:p w14:paraId="21D44BDA" w14:textId="77777777" w:rsidR="00717AA1" w:rsidRDefault="00924D5B">
      <w:pPr>
        <w:ind w:left="1320"/>
      </w:pPr>
      <w:r>
        <w:t xml:space="preserve">b.    The Bank System responds with a </w:t>
      </w:r>
      <w:r>
        <w:rPr>
          <w:b/>
        </w:rPr>
        <w:t>withdrawal acceptan</w:t>
      </w:r>
      <w:r>
        <w:rPr>
          <w:b/>
        </w:rPr>
        <w:t xml:space="preserve">ce </w:t>
      </w:r>
      <w:r>
        <w:t>to approve the withdrawal.</w:t>
      </w:r>
    </w:p>
    <w:p w14:paraId="686EA995" w14:textId="77777777" w:rsidR="00717AA1" w:rsidRDefault="00717AA1">
      <w:pPr>
        <w:spacing w:before="2" w:line="120" w:lineRule="exact"/>
        <w:rPr>
          <w:sz w:val="13"/>
          <w:szCs w:val="13"/>
        </w:rPr>
      </w:pPr>
    </w:p>
    <w:p w14:paraId="786CAC97" w14:textId="77777777" w:rsidR="00717AA1" w:rsidRDefault="00924D5B">
      <w:pPr>
        <w:ind w:left="960"/>
      </w:pPr>
      <w:r>
        <w:rPr>
          <w:b/>
        </w:rPr>
        <w:t xml:space="preserve">2.    </w:t>
      </w:r>
      <w:r>
        <w:rPr>
          <w:b/>
          <w:u w:val="thick" w:color="000000"/>
        </w:rPr>
        <w:t>Log the Authorization</w:t>
      </w:r>
    </w:p>
    <w:p w14:paraId="7C261988" w14:textId="77777777" w:rsidR="00717AA1" w:rsidRDefault="00717AA1">
      <w:pPr>
        <w:spacing w:before="8" w:line="120" w:lineRule="exact"/>
        <w:rPr>
          <w:sz w:val="12"/>
          <w:szCs w:val="12"/>
        </w:rPr>
      </w:pPr>
    </w:p>
    <w:p w14:paraId="5CAE8033" w14:textId="77777777" w:rsidR="00717AA1" w:rsidRDefault="00924D5B">
      <w:pPr>
        <w:spacing w:line="250" w:lineRule="auto"/>
        <w:ind w:left="1320" w:right="453"/>
      </w:pPr>
      <w:r>
        <w:t xml:space="preserve">The system records a </w:t>
      </w:r>
      <w:r>
        <w:rPr>
          <w:b/>
        </w:rPr>
        <w:t xml:space="preserve">transaction log </w:t>
      </w:r>
      <w:r>
        <w:t>entry for the authorized withdrawal including the information that the cash is still to be dispensed.</w:t>
      </w:r>
    </w:p>
    <w:p w14:paraId="2D78FFDE" w14:textId="77777777" w:rsidR="00717AA1" w:rsidRDefault="00717AA1">
      <w:pPr>
        <w:spacing w:before="3" w:line="120" w:lineRule="exact"/>
        <w:rPr>
          <w:sz w:val="12"/>
          <w:szCs w:val="12"/>
        </w:rPr>
      </w:pPr>
    </w:p>
    <w:p w14:paraId="15FCAB3D" w14:textId="77777777" w:rsidR="00717AA1" w:rsidRDefault="00924D5B">
      <w:pPr>
        <w:ind w:left="960"/>
      </w:pPr>
      <w:r>
        <w:rPr>
          <w:b/>
        </w:rPr>
        <w:t xml:space="preserve">3.    </w:t>
      </w:r>
      <w:r>
        <w:rPr>
          <w:b/>
          <w:u w:val="thick" w:color="000000"/>
        </w:rPr>
        <w:t>Return to Performing Flow</w:t>
      </w:r>
    </w:p>
    <w:p w14:paraId="1941F07F" w14:textId="77777777" w:rsidR="00717AA1" w:rsidRDefault="00717AA1">
      <w:pPr>
        <w:spacing w:before="8" w:line="120" w:lineRule="exact"/>
        <w:rPr>
          <w:sz w:val="12"/>
          <w:szCs w:val="12"/>
        </w:rPr>
      </w:pPr>
    </w:p>
    <w:p w14:paraId="11B3E77F" w14:textId="77777777" w:rsidR="00717AA1" w:rsidRDefault="00924D5B">
      <w:pPr>
        <w:ind w:left="1320"/>
      </w:pPr>
      <w:r>
        <w:t>Resume at the next step.</w:t>
      </w:r>
    </w:p>
    <w:p w14:paraId="3DC49ED2" w14:textId="77777777" w:rsidR="00717AA1" w:rsidRDefault="00717AA1">
      <w:pPr>
        <w:spacing w:before="12" w:line="240" w:lineRule="exact"/>
        <w:rPr>
          <w:sz w:val="24"/>
          <w:szCs w:val="24"/>
        </w:rPr>
      </w:pPr>
    </w:p>
    <w:p w14:paraId="3B0DB428" w14:textId="77777777" w:rsidR="00717AA1" w:rsidRDefault="00924D5B">
      <w:pPr>
        <w:ind w:left="240"/>
        <w:rPr>
          <w:rFonts w:ascii="Arial" w:eastAsia="Arial" w:hAnsi="Arial" w:cs="Arial"/>
        </w:rPr>
      </w:pPr>
      <w:r>
        <w:rPr>
          <w:rFonts w:ascii="Arial" w:eastAsia="Arial" w:hAnsi="Arial" w:cs="Arial"/>
          <w:b/>
        </w:rPr>
        <w:t>6.4   Service Shutdown</w:t>
      </w:r>
    </w:p>
    <w:p w14:paraId="17C54284" w14:textId="77777777" w:rsidR="00717AA1" w:rsidRDefault="00924D5B">
      <w:pPr>
        <w:spacing w:before="68"/>
        <w:ind w:left="960"/>
      </w:pPr>
      <w:r>
        <w:t xml:space="preserve">1            The ATM displays the fact that it is out of order and that no </w:t>
      </w:r>
      <w:r>
        <w:rPr>
          <w:b/>
        </w:rPr>
        <w:t xml:space="preserve">service options </w:t>
      </w:r>
      <w:r>
        <w:t>are available.</w:t>
      </w:r>
    </w:p>
    <w:p w14:paraId="05958F95" w14:textId="77777777" w:rsidR="00717AA1" w:rsidRDefault="00717AA1">
      <w:pPr>
        <w:spacing w:line="120" w:lineRule="exact"/>
        <w:rPr>
          <w:sz w:val="13"/>
          <w:szCs w:val="13"/>
        </w:rPr>
      </w:pPr>
    </w:p>
    <w:p w14:paraId="55B2017F" w14:textId="77777777" w:rsidR="00717AA1" w:rsidRDefault="00924D5B">
      <w:pPr>
        <w:ind w:left="960"/>
      </w:pPr>
      <w:r>
        <w:t>2            The system turns off the card reader to prevent the insertion of any more cards.</w:t>
      </w:r>
    </w:p>
    <w:p w14:paraId="28F05216" w14:textId="77777777" w:rsidR="00717AA1" w:rsidRDefault="00717AA1">
      <w:pPr>
        <w:spacing w:line="120" w:lineRule="exact"/>
        <w:rPr>
          <w:sz w:val="13"/>
          <w:szCs w:val="13"/>
        </w:rPr>
      </w:pPr>
    </w:p>
    <w:p w14:paraId="2689CD84" w14:textId="77777777" w:rsidR="00717AA1" w:rsidRDefault="00924D5B">
      <w:pPr>
        <w:tabs>
          <w:tab w:val="left" w:pos="1680"/>
        </w:tabs>
        <w:spacing w:line="250" w:lineRule="auto"/>
        <w:ind w:left="1680" w:right="713" w:hanging="720"/>
      </w:pPr>
      <w:r>
        <w:t>3</w:t>
      </w:r>
      <w:r>
        <w:tab/>
        <w:t xml:space="preserve">The system creates an </w:t>
      </w:r>
      <w:r>
        <w:rPr>
          <w:b/>
        </w:rPr>
        <w:t xml:space="preserve">event log </w:t>
      </w:r>
      <w:r>
        <w:t xml:space="preserve">entry to record the fact that the system has switched off all Customer services.  The </w:t>
      </w:r>
      <w:r>
        <w:rPr>
          <w:b/>
        </w:rPr>
        <w:t xml:space="preserve">event log </w:t>
      </w:r>
      <w:r>
        <w:t xml:space="preserve">entry includes the time of the </w:t>
      </w:r>
      <w:r>
        <w:t>of service shutdown.  If the recording of the event log fails, the system just ignores it.</w:t>
      </w:r>
    </w:p>
    <w:p w14:paraId="0F9E0B49" w14:textId="77777777" w:rsidR="00717AA1" w:rsidRDefault="00717AA1">
      <w:pPr>
        <w:spacing w:line="120" w:lineRule="exact"/>
        <w:rPr>
          <w:sz w:val="12"/>
          <w:szCs w:val="12"/>
        </w:rPr>
      </w:pPr>
    </w:p>
    <w:p w14:paraId="3D23AA30" w14:textId="77777777" w:rsidR="00717AA1" w:rsidRDefault="00924D5B">
      <w:pPr>
        <w:tabs>
          <w:tab w:val="left" w:pos="1680"/>
        </w:tabs>
        <w:spacing w:line="250" w:lineRule="auto"/>
        <w:ind w:left="1680" w:right="281" w:hanging="720"/>
      </w:pPr>
      <w:r>
        <w:t>4</w:t>
      </w:r>
      <w:r>
        <w:tab/>
        <w:t xml:space="preserve">If they are still contactable, the system sends the </w:t>
      </w:r>
      <w:r>
        <w:rPr>
          <w:b/>
        </w:rPr>
        <w:t xml:space="preserve">event log </w:t>
      </w:r>
      <w:r>
        <w:t xml:space="preserve">entry to the Service Administrator and the Bank System to inform them that the ATM is out of order. </w:t>
      </w:r>
      <w:r>
        <w:t xml:space="preserve"> If they are not available, the system continues to attempt to inform them of the current state of the system.</w:t>
      </w:r>
    </w:p>
    <w:p w14:paraId="1C44D5E5" w14:textId="77777777" w:rsidR="00717AA1" w:rsidRDefault="00717AA1">
      <w:pPr>
        <w:spacing w:line="120" w:lineRule="exact"/>
        <w:rPr>
          <w:sz w:val="12"/>
          <w:szCs w:val="12"/>
        </w:rPr>
      </w:pPr>
    </w:p>
    <w:p w14:paraId="17CE7F98" w14:textId="77777777" w:rsidR="00717AA1" w:rsidRDefault="00924D5B">
      <w:pPr>
        <w:ind w:left="960"/>
        <w:sectPr w:rsidR="00717AA1">
          <w:pgSz w:w="12240" w:h="15840"/>
          <w:pgMar w:top="1540" w:right="1240" w:bottom="280" w:left="1200" w:header="712" w:footer="967" w:gutter="0"/>
          <w:cols w:space="720"/>
        </w:sectPr>
      </w:pPr>
      <w:r>
        <w:t>5            The use case ends.</w:t>
      </w:r>
    </w:p>
    <w:p w14:paraId="6801B60B" w14:textId="77777777" w:rsidR="00717AA1" w:rsidRDefault="00717AA1">
      <w:pPr>
        <w:spacing w:before="6" w:line="200" w:lineRule="exact"/>
      </w:pPr>
    </w:p>
    <w:p w14:paraId="24B1BD4F" w14:textId="77777777" w:rsidR="00717AA1" w:rsidRDefault="00924D5B">
      <w:pPr>
        <w:spacing w:before="34"/>
        <w:ind w:left="240"/>
        <w:rPr>
          <w:rFonts w:ascii="Arial" w:eastAsia="Arial" w:hAnsi="Arial" w:cs="Arial"/>
        </w:rPr>
      </w:pPr>
      <w:r>
        <w:rPr>
          <w:rFonts w:ascii="Arial" w:eastAsia="Arial" w:hAnsi="Arial" w:cs="Arial"/>
          <w:b/>
        </w:rPr>
        <w:t>6.5   Handle Transaction Adjustments</w:t>
      </w:r>
    </w:p>
    <w:p w14:paraId="51B83619" w14:textId="77777777" w:rsidR="00717AA1" w:rsidRDefault="00924D5B">
      <w:pPr>
        <w:tabs>
          <w:tab w:val="left" w:pos="1680"/>
        </w:tabs>
        <w:spacing w:before="68" w:line="250" w:lineRule="auto"/>
        <w:ind w:left="1680" w:right="654" w:hanging="720"/>
      </w:pPr>
      <w:r>
        <w:t>1</w:t>
      </w:r>
      <w:r>
        <w:tab/>
        <w:t>The system calculates the adjustment required by the Bankin</w:t>
      </w:r>
      <w:r>
        <w:t>g System for this withdrawal by subtracting the amount of cash dispensed from the amount approved for withdrawal.</w:t>
      </w:r>
    </w:p>
    <w:p w14:paraId="230031FA" w14:textId="77777777" w:rsidR="00717AA1" w:rsidRDefault="00717AA1">
      <w:pPr>
        <w:spacing w:line="120" w:lineRule="exact"/>
        <w:rPr>
          <w:sz w:val="12"/>
          <w:szCs w:val="12"/>
        </w:rPr>
      </w:pPr>
    </w:p>
    <w:p w14:paraId="598A15F1" w14:textId="77777777" w:rsidR="00717AA1" w:rsidRDefault="00924D5B">
      <w:pPr>
        <w:tabs>
          <w:tab w:val="left" w:pos="1680"/>
        </w:tabs>
        <w:spacing w:line="250" w:lineRule="auto"/>
        <w:ind w:left="1680" w:right="457" w:hanging="720"/>
      </w:pPr>
      <w:r>
        <w:t>2</w:t>
      </w:r>
      <w:r>
        <w:tab/>
        <w:t xml:space="preserve">The system informs the Bank System of the amount of the adjustment also specifying the </w:t>
      </w:r>
      <w:r>
        <w:rPr>
          <w:b/>
        </w:rPr>
        <w:t xml:space="preserve">bank card information, </w:t>
      </w:r>
      <w:r>
        <w:t xml:space="preserve">and the </w:t>
      </w:r>
      <w:r>
        <w:rPr>
          <w:b/>
        </w:rPr>
        <w:t>ATM Session Identifie</w:t>
      </w:r>
      <w:r>
        <w:rPr>
          <w:b/>
        </w:rPr>
        <w:t>r</w:t>
      </w:r>
      <w:r>
        <w:t>.</w:t>
      </w:r>
    </w:p>
    <w:p w14:paraId="21789B64" w14:textId="77777777" w:rsidR="00717AA1" w:rsidRDefault="00717AA1">
      <w:pPr>
        <w:spacing w:line="120" w:lineRule="exact"/>
        <w:rPr>
          <w:sz w:val="12"/>
          <w:szCs w:val="12"/>
        </w:rPr>
      </w:pPr>
    </w:p>
    <w:p w14:paraId="2AEE00D4" w14:textId="77777777" w:rsidR="00717AA1" w:rsidRDefault="00924D5B">
      <w:pPr>
        <w:ind w:left="960"/>
      </w:pPr>
      <w:r>
        <w:t>3            The Bank System accepts or rejects the adjustment.</w:t>
      </w:r>
    </w:p>
    <w:p w14:paraId="07A29305" w14:textId="77777777" w:rsidR="00717AA1" w:rsidRDefault="00717AA1">
      <w:pPr>
        <w:spacing w:line="120" w:lineRule="exact"/>
        <w:rPr>
          <w:sz w:val="13"/>
          <w:szCs w:val="13"/>
        </w:rPr>
      </w:pPr>
    </w:p>
    <w:p w14:paraId="02EEDDAB" w14:textId="77777777" w:rsidR="00717AA1" w:rsidRDefault="00924D5B">
      <w:pPr>
        <w:tabs>
          <w:tab w:val="left" w:pos="1680"/>
        </w:tabs>
        <w:spacing w:line="250" w:lineRule="auto"/>
        <w:ind w:left="1680" w:right="295" w:hanging="720"/>
      </w:pPr>
      <w:r>
        <w:t>4</w:t>
      </w:r>
      <w:r>
        <w:tab/>
        <w:t xml:space="preserve">The system records a </w:t>
      </w:r>
      <w:r>
        <w:rPr>
          <w:b/>
        </w:rPr>
        <w:t xml:space="preserve">transaction log entry </w:t>
      </w:r>
      <w:r>
        <w:t>for the adjustment indicating whether the transaction</w:t>
      </w:r>
      <w:r>
        <w:t xml:space="preserve"> was accepted or rejected and including the Bank System’s response.</w:t>
      </w:r>
    </w:p>
    <w:p w14:paraId="20BA9B1A" w14:textId="77777777" w:rsidR="00717AA1" w:rsidRDefault="00717AA1">
      <w:pPr>
        <w:spacing w:line="120" w:lineRule="exact"/>
        <w:rPr>
          <w:sz w:val="12"/>
          <w:szCs w:val="12"/>
        </w:rPr>
      </w:pPr>
    </w:p>
    <w:p w14:paraId="31DCEDD8" w14:textId="77777777" w:rsidR="00717AA1" w:rsidRDefault="00924D5B">
      <w:pPr>
        <w:ind w:left="960"/>
      </w:pPr>
      <w:r>
        <w:t>5            Resume at the next step.</w:t>
      </w:r>
    </w:p>
    <w:p w14:paraId="039D4732" w14:textId="77777777" w:rsidR="00717AA1" w:rsidRDefault="00717AA1">
      <w:pPr>
        <w:spacing w:line="240" w:lineRule="exact"/>
        <w:rPr>
          <w:sz w:val="24"/>
          <w:szCs w:val="24"/>
        </w:rPr>
      </w:pPr>
    </w:p>
    <w:p w14:paraId="43C106D5" w14:textId="77777777" w:rsidR="00717AA1" w:rsidRDefault="00924D5B">
      <w:pPr>
        <w:ind w:left="240"/>
        <w:rPr>
          <w:rFonts w:ascii="Arial" w:eastAsia="Arial" w:hAnsi="Arial" w:cs="Arial"/>
          <w:sz w:val="24"/>
          <w:szCs w:val="24"/>
        </w:rPr>
      </w:pPr>
      <w:r>
        <w:rPr>
          <w:rFonts w:ascii="Arial" w:eastAsia="Arial" w:hAnsi="Arial" w:cs="Arial"/>
          <w:b/>
          <w:sz w:val="24"/>
          <w:szCs w:val="24"/>
        </w:rPr>
        <w:t>7.  Key Scenarios</w:t>
      </w:r>
    </w:p>
    <w:p w14:paraId="5F2FDFA9" w14:textId="77777777" w:rsidR="00717AA1" w:rsidRDefault="00717AA1">
      <w:pPr>
        <w:spacing w:before="1" w:line="180" w:lineRule="exact"/>
        <w:rPr>
          <w:sz w:val="19"/>
          <w:szCs w:val="19"/>
        </w:rPr>
      </w:pPr>
    </w:p>
    <w:p w14:paraId="4AA43EC5" w14:textId="77777777" w:rsidR="00717AA1" w:rsidRDefault="00924D5B">
      <w:pPr>
        <w:ind w:left="240"/>
        <w:rPr>
          <w:rFonts w:ascii="Arial" w:eastAsia="Arial" w:hAnsi="Arial" w:cs="Arial"/>
        </w:rPr>
      </w:pPr>
      <w:r>
        <w:rPr>
          <w:rFonts w:ascii="Arial" w:eastAsia="Arial" w:hAnsi="Arial" w:cs="Arial"/>
          <w:b/>
        </w:rPr>
        <w:t>7.1        Success Scenarios</w:t>
      </w:r>
    </w:p>
    <w:p w14:paraId="1A08E662" w14:textId="77777777" w:rsidR="00717AA1" w:rsidRDefault="00924D5B">
      <w:pPr>
        <w:spacing w:before="69"/>
        <w:ind w:left="960"/>
        <w:rPr>
          <w:rFonts w:ascii="Arial" w:eastAsia="Arial" w:hAnsi="Arial" w:cs="Arial"/>
        </w:rPr>
      </w:pPr>
      <w:r>
        <w:rPr>
          <w:rFonts w:ascii="Arial" w:eastAsia="Arial" w:hAnsi="Arial" w:cs="Arial"/>
          <w:b/>
        </w:rPr>
        <w:t xml:space="preserve">Withdraw cash – </w:t>
      </w:r>
      <w:r>
        <w:rPr>
          <w:rFonts w:ascii="Arial" w:eastAsia="Arial" w:hAnsi="Arial" w:cs="Arial"/>
        </w:rPr>
        <w:t>Basic Flow</w:t>
      </w:r>
    </w:p>
    <w:p w14:paraId="627AF6C5" w14:textId="77777777" w:rsidR="00717AA1" w:rsidRDefault="00924D5B">
      <w:pPr>
        <w:spacing w:before="10" w:line="250" w:lineRule="auto"/>
        <w:ind w:left="960" w:right="180"/>
        <w:rPr>
          <w:rFonts w:ascii="Arial" w:eastAsia="Arial" w:hAnsi="Arial" w:cs="Arial"/>
        </w:rPr>
      </w:pPr>
      <w:r>
        <w:rPr>
          <w:rFonts w:ascii="Arial" w:eastAsia="Arial" w:hAnsi="Arial" w:cs="Arial"/>
          <w:b/>
        </w:rPr>
        <w:t xml:space="preserve">Withdraw cash of a non-standard amount – </w:t>
      </w:r>
      <w:r>
        <w:rPr>
          <w:rFonts w:ascii="Arial" w:eastAsia="Arial" w:hAnsi="Arial" w:cs="Arial"/>
        </w:rPr>
        <w:t>Basic Flow, Alternative Flow: Handle the Withdraw of a Non-Standard Amount</w:t>
      </w:r>
    </w:p>
    <w:p w14:paraId="2259D41C" w14:textId="77777777" w:rsidR="00717AA1" w:rsidRDefault="00924D5B">
      <w:pPr>
        <w:ind w:left="960"/>
        <w:rPr>
          <w:rFonts w:ascii="Arial" w:eastAsia="Arial" w:hAnsi="Arial" w:cs="Arial"/>
        </w:rPr>
      </w:pPr>
      <w:r>
        <w:rPr>
          <w:rFonts w:ascii="Arial" w:eastAsia="Arial" w:hAnsi="Arial" w:cs="Arial"/>
          <w:b/>
        </w:rPr>
        <w:t xml:space="preserve">Withdraw cash with withdrawal receipt printed – </w:t>
      </w:r>
      <w:r>
        <w:rPr>
          <w:rFonts w:ascii="Arial" w:eastAsia="Arial" w:hAnsi="Arial" w:cs="Arial"/>
        </w:rPr>
        <w:t>Basic Flow, Alternative Flow: Handle the</w:t>
      </w:r>
    </w:p>
    <w:p w14:paraId="6B2B0944" w14:textId="77777777" w:rsidR="00717AA1" w:rsidRDefault="00924D5B">
      <w:pPr>
        <w:spacing w:before="10"/>
        <w:ind w:left="960"/>
        <w:rPr>
          <w:rFonts w:ascii="Arial" w:eastAsia="Arial" w:hAnsi="Arial" w:cs="Arial"/>
        </w:rPr>
      </w:pPr>
      <w:r>
        <w:rPr>
          <w:rFonts w:ascii="Arial" w:eastAsia="Arial" w:hAnsi="Arial" w:cs="Arial"/>
        </w:rPr>
        <w:t>Printing of Receipts</w:t>
      </w:r>
    </w:p>
    <w:p w14:paraId="6D0F6066" w14:textId="77777777" w:rsidR="00717AA1" w:rsidRDefault="00717AA1">
      <w:pPr>
        <w:spacing w:before="1" w:line="160" w:lineRule="exact"/>
        <w:rPr>
          <w:sz w:val="17"/>
          <w:szCs w:val="17"/>
        </w:rPr>
      </w:pPr>
    </w:p>
    <w:p w14:paraId="01F21C13" w14:textId="77777777" w:rsidR="00717AA1" w:rsidRDefault="00717AA1">
      <w:pPr>
        <w:spacing w:line="200" w:lineRule="exact"/>
      </w:pPr>
    </w:p>
    <w:p w14:paraId="402BB17C" w14:textId="77777777" w:rsidR="00717AA1" w:rsidRDefault="00924D5B">
      <w:pPr>
        <w:ind w:left="240"/>
        <w:rPr>
          <w:rFonts w:ascii="Arial" w:eastAsia="Arial" w:hAnsi="Arial" w:cs="Arial"/>
        </w:rPr>
      </w:pPr>
      <w:r>
        <w:rPr>
          <w:rFonts w:ascii="Arial" w:eastAsia="Arial" w:hAnsi="Arial" w:cs="Arial"/>
          <w:b/>
        </w:rPr>
        <w:t>7.2        Failure Scenarios</w:t>
      </w:r>
    </w:p>
    <w:p w14:paraId="6744BECF" w14:textId="77777777" w:rsidR="00717AA1" w:rsidRDefault="00924D5B">
      <w:pPr>
        <w:spacing w:before="69"/>
        <w:ind w:left="960"/>
        <w:rPr>
          <w:rFonts w:ascii="Arial" w:eastAsia="Arial" w:hAnsi="Arial" w:cs="Arial"/>
        </w:rPr>
      </w:pPr>
      <w:r>
        <w:rPr>
          <w:rFonts w:ascii="Arial" w:eastAsia="Arial" w:hAnsi="Arial" w:cs="Arial"/>
          <w:b/>
        </w:rPr>
        <w:t xml:space="preserve">Fail due to authentication failure – </w:t>
      </w:r>
      <w:r>
        <w:rPr>
          <w:rFonts w:ascii="Arial" w:eastAsia="Arial" w:hAnsi="Arial" w:cs="Arial"/>
        </w:rPr>
        <w:t>Basic Flow, Alternative Flow: Handle Authentication Failures</w:t>
      </w:r>
    </w:p>
    <w:p w14:paraId="5358F718" w14:textId="77777777" w:rsidR="00717AA1" w:rsidRDefault="00924D5B">
      <w:pPr>
        <w:spacing w:before="10"/>
        <w:ind w:left="960"/>
        <w:rPr>
          <w:rFonts w:ascii="Arial" w:eastAsia="Arial" w:hAnsi="Arial" w:cs="Arial"/>
        </w:rPr>
      </w:pPr>
      <w:r>
        <w:rPr>
          <w:rFonts w:ascii="Arial" w:eastAsia="Arial" w:hAnsi="Arial" w:cs="Arial"/>
          <w:b/>
        </w:rPr>
        <w:t xml:space="preserve">Fail due to invalid card – </w:t>
      </w:r>
      <w:r>
        <w:rPr>
          <w:rFonts w:ascii="Arial" w:eastAsia="Arial" w:hAnsi="Arial" w:cs="Arial"/>
        </w:rPr>
        <w:t>Basic Flow, Alternative Flow: Handle Invalid Card</w:t>
      </w:r>
    </w:p>
    <w:p w14:paraId="170C4324" w14:textId="77777777" w:rsidR="00717AA1" w:rsidRDefault="00924D5B">
      <w:pPr>
        <w:spacing w:before="10"/>
        <w:ind w:left="960"/>
        <w:rPr>
          <w:rFonts w:ascii="Arial" w:eastAsia="Arial" w:hAnsi="Arial" w:cs="Arial"/>
        </w:rPr>
      </w:pPr>
      <w:r>
        <w:rPr>
          <w:rFonts w:ascii="Arial" w:eastAsia="Arial" w:hAnsi="Arial" w:cs="Arial"/>
          <w:b/>
        </w:rPr>
        <w:t xml:space="preserve">Fail due to insufficient funds in the account – </w:t>
      </w:r>
      <w:r>
        <w:rPr>
          <w:rFonts w:ascii="Arial" w:eastAsia="Arial" w:hAnsi="Arial" w:cs="Arial"/>
        </w:rPr>
        <w:t>Basic Flow, Alternative Flow: Ha</w:t>
      </w:r>
      <w:r>
        <w:rPr>
          <w:rFonts w:ascii="Arial" w:eastAsia="Arial" w:hAnsi="Arial" w:cs="Arial"/>
        </w:rPr>
        <w:t>ndle the Bank</w:t>
      </w:r>
    </w:p>
    <w:p w14:paraId="4C787360" w14:textId="77777777" w:rsidR="00717AA1" w:rsidRDefault="00924D5B">
      <w:pPr>
        <w:spacing w:before="10"/>
        <w:ind w:left="960"/>
        <w:rPr>
          <w:rFonts w:ascii="Arial" w:eastAsia="Arial" w:hAnsi="Arial" w:cs="Arial"/>
        </w:rPr>
      </w:pPr>
      <w:r>
        <w:rPr>
          <w:rFonts w:ascii="Arial" w:eastAsia="Arial" w:hAnsi="Arial" w:cs="Arial"/>
        </w:rPr>
        <w:t>Not Approving the Withdrawal</w:t>
      </w:r>
    </w:p>
    <w:p w14:paraId="43EF05AA" w14:textId="77777777" w:rsidR="00717AA1" w:rsidRDefault="00924D5B">
      <w:pPr>
        <w:spacing w:before="10"/>
        <w:ind w:left="960"/>
        <w:rPr>
          <w:rFonts w:ascii="Arial" w:eastAsia="Arial" w:hAnsi="Arial" w:cs="Arial"/>
        </w:rPr>
      </w:pPr>
      <w:r>
        <w:rPr>
          <w:rFonts w:ascii="Arial" w:eastAsia="Arial" w:hAnsi="Arial" w:cs="Arial"/>
          <w:b/>
        </w:rPr>
        <w:t xml:space="preserve">Fail due to cash dispensing errors – </w:t>
      </w:r>
      <w:r>
        <w:rPr>
          <w:rFonts w:ascii="Arial" w:eastAsia="Arial" w:hAnsi="Arial" w:cs="Arial"/>
        </w:rPr>
        <w:t>Basic Flow, Alternative Flow: Handle Cash Dispensing</w:t>
      </w:r>
    </w:p>
    <w:p w14:paraId="43B911CA" w14:textId="77777777" w:rsidR="00717AA1" w:rsidRDefault="00924D5B">
      <w:pPr>
        <w:spacing w:before="10"/>
        <w:ind w:left="960"/>
        <w:rPr>
          <w:rFonts w:ascii="Arial" w:eastAsia="Arial" w:hAnsi="Arial" w:cs="Arial"/>
        </w:rPr>
      </w:pPr>
      <w:r>
        <w:rPr>
          <w:rFonts w:ascii="Arial" w:eastAsia="Arial" w:hAnsi="Arial" w:cs="Arial"/>
        </w:rPr>
        <w:t>Errors</w:t>
      </w:r>
    </w:p>
    <w:p w14:paraId="2DEC53B7" w14:textId="77777777" w:rsidR="00717AA1" w:rsidRDefault="00924D5B">
      <w:pPr>
        <w:spacing w:before="10"/>
        <w:ind w:left="960"/>
        <w:rPr>
          <w:rFonts w:ascii="Arial" w:eastAsia="Arial" w:hAnsi="Arial" w:cs="Arial"/>
        </w:rPr>
      </w:pPr>
      <w:r>
        <w:rPr>
          <w:rFonts w:ascii="Arial" w:eastAsia="Arial" w:hAnsi="Arial" w:cs="Arial"/>
          <w:b/>
        </w:rPr>
        <w:t xml:space="preserve">Fail due to card jam – </w:t>
      </w:r>
      <w:r>
        <w:rPr>
          <w:rFonts w:ascii="Arial" w:eastAsia="Arial" w:hAnsi="Arial" w:cs="Arial"/>
        </w:rPr>
        <w:t>Basic Flow, Alternative Flow: Handle Card Jam</w:t>
      </w:r>
    </w:p>
    <w:p w14:paraId="5E546B72" w14:textId="77777777" w:rsidR="00717AA1" w:rsidRDefault="00924D5B">
      <w:pPr>
        <w:spacing w:before="10" w:line="250" w:lineRule="auto"/>
        <w:ind w:left="960" w:right="336"/>
        <w:rPr>
          <w:rFonts w:ascii="Arial" w:eastAsia="Arial" w:hAnsi="Arial" w:cs="Arial"/>
        </w:rPr>
      </w:pPr>
      <w:r>
        <w:rPr>
          <w:rFonts w:ascii="Arial" w:eastAsia="Arial" w:hAnsi="Arial" w:cs="Arial"/>
          <w:b/>
        </w:rPr>
        <w:t xml:space="preserve">Fail due to inadequate critical resources – </w:t>
      </w:r>
      <w:r>
        <w:rPr>
          <w:rFonts w:ascii="Arial" w:eastAsia="Arial" w:hAnsi="Arial" w:cs="Arial"/>
        </w:rPr>
        <w:t>Basic Flow, Alternative Flow: Handle Running Out of Critical Resources</w:t>
      </w:r>
    </w:p>
    <w:p w14:paraId="67AAD7B1" w14:textId="77777777" w:rsidR="00717AA1" w:rsidRDefault="00924D5B">
      <w:pPr>
        <w:ind w:left="960"/>
        <w:rPr>
          <w:rFonts w:ascii="Arial" w:eastAsia="Arial" w:hAnsi="Arial" w:cs="Arial"/>
        </w:rPr>
      </w:pPr>
      <w:r>
        <w:rPr>
          <w:rFonts w:ascii="Arial" w:eastAsia="Arial" w:hAnsi="Arial" w:cs="Arial"/>
          <w:b/>
        </w:rPr>
        <w:t xml:space="preserve">Fail due to non-responding bank system – </w:t>
      </w:r>
      <w:r>
        <w:rPr>
          <w:rFonts w:ascii="Arial" w:eastAsia="Arial" w:hAnsi="Arial" w:cs="Arial"/>
        </w:rPr>
        <w:t>Basic Flow, Alternative Flow: Handle the Bank</w:t>
      </w:r>
    </w:p>
    <w:p w14:paraId="202194FE" w14:textId="77777777" w:rsidR="00717AA1" w:rsidRDefault="00924D5B">
      <w:pPr>
        <w:spacing w:before="10"/>
        <w:ind w:left="960"/>
        <w:rPr>
          <w:rFonts w:ascii="Arial" w:eastAsia="Arial" w:hAnsi="Arial" w:cs="Arial"/>
        </w:rPr>
      </w:pPr>
      <w:r>
        <w:rPr>
          <w:rFonts w:ascii="Arial" w:eastAsia="Arial" w:hAnsi="Arial" w:cs="Arial"/>
        </w:rPr>
        <w:t>System Stops Responding</w:t>
      </w:r>
    </w:p>
    <w:p w14:paraId="435D9922" w14:textId="77777777" w:rsidR="00717AA1" w:rsidRDefault="00717AA1">
      <w:pPr>
        <w:spacing w:before="10" w:line="240" w:lineRule="exact"/>
        <w:rPr>
          <w:sz w:val="24"/>
          <w:szCs w:val="24"/>
        </w:rPr>
      </w:pPr>
    </w:p>
    <w:p w14:paraId="78C8846A" w14:textId="77777777" w:rsidR="00717AA1" w:rsidRDefault="00924D5B">
      <w:pPr>
        <w:ind w:left="960"/>
        <w:rPr>
          <w:rFonts w:ascii="Arial" w:eastAsia="Arial" w:hAnsi="Arial" w:cs="Arial"/>
        </w:rPr>
      </w:pPr>
      <w:r>
        <w:rPr>
          <w:rFonts w:ascii="Arial" w:eastAsia="Arial" w:hAnsi="Arial" w:cs="Arial"/>
          <w:b/>
        </w:rPr>
        <w:t xml:space="preserve">Quit – </w:t>
      </w:r>
      <w:r>
        <w:rPr>
          <w:rFonts w:ascii="Arial" w:eastAsia="Arial" w:hAnsi="Arial" w:cs="Arial"/>
        </w:rPr>
        <w:t>Basic Flow, Alternativ</w:t>
      </w:r>
      <w:r>
        <w:rPr>
          <w:rFonts w:ascii="Arial" w:eastAsia="Arial" w:hAnsi="Arial" w:cs="Arial"/>
        </w:rPr>
        <w:t>e Flow: Handle the Customer Quitting the Session</w:t>
      </w:r>
    </w:p>
    <w:p w14:paraId="3F8CD942" w14:textId="77777777" w:rsidR="00717AA1" w:rsidRDefault="00717AA1">
      <w:pPr>
        <w:spacing w:line="160" w:lineRule="exact"/>
        <w:rPr>
          <w:sz w:val="16"/>
          <w:szCs w:val="16"/>
        </w:rPr>
      </w:pPr>
    </w:p>
    <w:p w14:paraId="19779178" w14:textId="77777777" w:rsidR="00717AA1" w:rsidRDefault="00717AA1">
      <w:pPr>
        <w:spacing w:line="200" w:lineRule="exact"/>
      </w:pPr>
    </w:p>
    <w:p w14:paraId="1B146FEE" w14:textId="77777777" w:rsidR="00717AA1" w:rsidRDefault="00924D5B">
      <w:pPr>
        <w:ind w:left="240"/>
        <w:rPr>
          <w:rFonts w:ascii="Arial" w:eastAsia="Arial" w:hAnsi="Arial" w:cs="Arial"/>
          <w:sz w:val="24"/>
          <w:szCs w:val="24"/>
        </w:rPr>
      </w:pPr>
      <w:r>
        <w:rPr>
          <w:rFonts w:ascii="Arial" w:eastAsia="Arial" w:hAnsi="Arial" w:cs="Arial"/>
          <w:b/>
          <w:sz w:val="24"/>
          <w:szCs w:val="24"/>
        </w:rPr>
        <w:t>8.  Postconditions</w:t>
      </w:r>
    </w:p>
    <w:p w14:paraId="7A16ADF0" w14:textId="77777777" w:rsidR="00717AA1" w:rsidRDefault="00924D5B">
      <w:pPr>
        <w:tabs>
          <w:tab w:val="left" w:pos="1300"/>
        </w:tabs>
        <w:spacing w:before="71" w:line="251" w:lineRule="auto"/>
        <w:ind w:left="1320" w:right="944" w:hanging="360"/>
      </w:pPr>
      <w:r>
        <w:rPr>
          <w:rFonts w:ascii="Arial Unicode MS" w:eastAsia="Arial Unicode MS" w:hAnsi="Arial Unicode MS" w:cs="Arial Unicode MS"/>
        </w:rPr>
        <w:t></w:t>
      </w:r>
      <w:r>
        <w:rPr>
          <w:rFonts w:ascii="Arial Unicode MS" w:eastAsia="Arial Unicode MS" w:hAnsi="Arial Unicode MS" w:cs="Arial Unicode MS"/>
        </w:rPr>
        <w:tab/>
      </w:r>
      <w:r>
        <w:t>The ATM has returned the card and dispensed the cash to the Customer and the withdrawal is registered on the Customer’s account.</w:t>
      </w:r>
    </w:p>
    <w:p w14:paraId="531BBE08" w14:textId="77777777" w:rsidR="00717AA1" w:rsidRDefault="00717AA1">
      <w:pPr>
        <w:spacing w:before="1" w:line="120" w:lineRule="exact"/>
        <w:rPr>
          <w:sz w:val="12"/>
          <w:szCs w:val="12"/>
        </w:rPr>
      </w:pPr>
    </w:p>
    <w:p w14:paraId="6A561DD5" w14:textId="77777777" w:rsidR="00717AA1" w:rsidRDefault="00924D5B">
      <w:pPr>
        <w:tabs>
          <w:tab w:val="left" w:pos="1300"/>
        </w:tabs>
        <w:spacing w:line="251" w:lineRule="auto"/>
        <w:ind w:left="1320" w:right="513" w:hanging="360"/>
      </w:pPr>
      <w:r>
        <w:rPr>
          <w:rFonts w:ascii="Arial Unicode MS" w:eastAsia="Arial Unicode MS" w:hAnsi="Arial Unicode MS" w:cs="Arial Unicode MS"/>
        </w:rPr>
        <w:t></w:t>
      </w:r>
      <w:r>
        <w:rPr>
          <w:rFonts w:ascii="Arial Unicode MS" w:eastAsia="Arial Unicode MS" w:hAnsi="Arial Unicode MS" w:cs="Arial Unicode MS"/>
        </w:rPr>
        <w:tab/>
      </w:r>
      <w:r>
        <w:t>The ATM has returned the card to the Customer and no withdrawal is registered on the Customer’s account.</w:t>
      </w:r>
    </w:p>
    <w:p w14:paraId="04C367EC" w14:textId="77777777" w:rsidR="00717AA1" w:rsidRDefault="00717AA1">
      <w:pPr>
        <w:spacing w:before="1" w:line="120" w:lineRule="exact"/>
        <w:rPr>
          <w:sz w:val="12"/>
          <w:szCs w:val="12"/>
        </w:rPr>
      </w:pPr>
    </w:p>
    <w:p w14:paraId="57767FA8" w14:textId="77777777" w:rsidR="00717AA1" w:rsidRDefault="00924D5B">
      <w:pPr>
        <w:tabs>
          <w:tab w:val="left" w:pos="1300"/>
        </w:tabs>
        <w:spacing w:line="250" w:lineRule="auto"/>
        <w:ind w:left="1320" w:right="295" w:hanging="360"/>
      </w:pPr>
      <w:r>
        <w:rPr>
          <w:rFonts w:ascii="Arial Unicode MS" w:eastAsia="Arial Unicode MS" w:hAnsi="Arial Unicode MS" w:cs="Arial Unicode MS"/>
        </w:rPr>
        <w:t></w:t>
      </w:r>
      <w:r>
        <w:rPr>
          <w:rFonts w:ascii="Arial Unicode MS" w:eastAsia="Arial Unicode MS" w:hAnsi="Arial Unicode MS" w:cs="Arial Unicode MS"/>
        </w:rPr>
        <w:tab/>
      </w:r>
      <w:r>
        <w:t>The ATM has returned the card but has not supplied the amount of cash registered as withdrawn from the Customer’s account.  The discrepancy is registered in the ATM’s log.</w:t>
      </w:r>
    </w:p>
    <w:p w14:paraId="780C2F56" w14:textId="77777777" w:rsidR="00717AA1" w:rsidRDefault="00717AA1">
      <w:pPr>
        <w:spacing w:before="2" w:line="120" w:lineRule="exact"/>
        <w:rPr>
          <w:sz w:val="12"/>
          <w:szCs w:val="12"/>
        </w:rPr>
      </w:pPr>
    </w:p>
    <w:p w14:paraId="0680F83F" w14:textId="77777777" w:rsidR="00717AA1" w:rsidRDefault="00924D5B">
      <w:pPr>
        <w:tabs>
          <w:tab w:val="left" w:pos="1300"/>
        </w:tabs>
        <w:spacing w:line="251" w:lineRule="auto"/>
        <w:ind w:left="1320" w:right="184" w:hanging="360"/>
      </w:pPr>
      <w:r>
        <w:rPr>
          <w:rFonts w:ascii="Arial Unicode MS" w:eastAsia="Arial Unicode MS" w:hAnsi="Arial Unicode MS" w:cs="Arial Unicode MS"/>
        </w:rPr>
        <w:t></w:t>
      </w:r>
      <w:r>
        <w:rPr>
          <w:rFonts w:ascii="Arial Unicode MS" w:eastAsia="Arial Unicode MS" w:hAnsi="Arial Unicode MS" w:cs="Arial Unicode MS"/>
        </w:rPr>
        <w:tab/>
      </w:r>
      <w:r>
        <w:t xml:space="preserve">The ATM has kept the </w:t>
      </w:r>
      <w:proofErr w:type="gramStart"/>
      <w:r>
        <w:t>card,</w:t>
      </w:r>
      <w:proofErr w:type="gramEnd"/>
      <w:r>
        <w:t xml:space="preserve"> no withdrawal has registered on the Customer’s account</w:t>
      </w:r>
      <w:r>
        <w:t xml:space="preserve"> and the Customer has been notified where to contact for more information.</w:t>
      </w:r>
    </w:p>
    <w:p w14:paraId="1CC0420F" w14:textId="77777777" w:rsidR="00717AA1" w:rsidRDefault="00717AA1">
      <w:pPr>
        <w:spacing w:before="10" w:line="220" w:lineRule="exact"/>
        <w:rPr>
          <w:sz w:val="22"/>
          <w:szCs w:val="22"/>
        </w:rPr>
      </w:pPr>
    </w:p>
    <w:p w14:paraId="16B303A2" w14:textId="77777777" w:rsidR="00717AA1" w:rsidRDefault="00924D5B">
      <w:pPr>
        <w:ind w:left="240"/>
        <w:rPr>
          <w:rFonts w:ascii="Arial" w:eastAsia="Arial" w:hAnsi="Arial" w:cs="Arial"/>
          <w:sz w:val="24"/>
          <w:szCs w:val="24"/>
        </w:rPr>
      </w:pPr>
      <w:r>
        <w:rPr>
          <w:rFonts w:ascii="Arial" w:eastAsia="Arial" w:hAnsi="Arial" w:cs="Arial"/>
          <w:b/>
          <w:sz w:val="24"/>
          <w:szCs w:val="24"/>
        </w:rPr>
        <w:t>9.  Extension Points</w:t>
      </w:r>
    </w:p>
    <w:p w14:paraId="6C9F0A95" w14:textId="77777777" w:rsidR="00717AA1" w:rsidRDefault="00924D5B">
      <w:pPr>
        <w:spacing w:before="69"/>
        <w:ind w:left="960"/>
        <w:sectPr w:rsidR="00717AA1">
          <w:footerReference w:type="default" r:id="rId10"/>
          <w:pgSz w:w="12240" w:h="15840"/>
          <w:pgMar w:top="1540" w:right="1240" w:bottom="280" w:left="1200" w:header="712" w:footer="967" w:gutter="0"/>
          <w:pgNumType w:start="17"/>
          <w:cols w:space="720"/>
        </w:sectPr>
      </w:pPr>
      <w:r>
        <w:t>None</w:t>
      </w:r>
    </w:p>
    <w:p w14:paraId="2C65E0D4" w14:textId="77777777" w:rsidR="00717AA1" w:rsidRDefault="00717AA1">
      <w:pPr>
        <w:spacing w:before="1" w:line="200" w:lineRule="exact"/>
      </w:pPr>
    </w:p>
    <w:p w14:paraId="5B6EF1AA" w14:textId="77777777" w:rsidR="00717AA1" w:rsidRDefault="00924D5B">
      <w:pPr>
        <w:spacing w:before="29"/>
        <w:ind w:left="240"/>
        <w:rPr>
          <w:rFonts w:ascii="Arial" w:eastAsia="Arial" w:hAnsi="Arial" w:cs="Arial"/>
          <w:sz w:val="24"/>
          <w:szCs w:val="24"/>
        </w:rPr>
      </w:pPr>
      <w:r>
        <w:rPr>
          <w:rFonts w:ascii="Arial" w:eastAsia="Arial" w:hAnsi="Arial" w:cs="Arial"/>
          <w:b/>
          <w:sz w:val="24"/>
          <w:szCs w:val="24"/>
        </w:rPr>
        <w:t>10.  Special Requirements</w:t>
      </w:r>
    </w:p>
    <w:p w14:paraId="4A39FFFE" w14:textId="77777777" w:rsidR="00717AA1" w:rsidRDefault="00717AA1">
      <w:pPr>
        <w:spacing w:before="1" w:line="180" w:lineRule="exact"/>
        <w:rPr>
          <w:sz w:val="19"/>
          <w:szCs w:val="19"/>
        </w:rPr>
      </w:pPr>
    </w:p>
    <w:p w14:paraId="2E1E8911" w14:textId="77777777" w:rsidR="00717AA1" w:rsidRDefault="00924D5B">
      <w:pPr>
        <w:ind w:left="240"/>
        <w:rPr>
          <w:rFonts w:ascii="Arial" w:eastAsia="Arial" w:hAnsi="Arial" w:cs="Arial"/>
        </w:rPr>
      </w:pPr>
      <w:r>
        <w:rPr>
          <w:rFonts w:ascii="Arial" w:eastAsia="Arial" w:hAnsi="Arial" w:cs="Arial"/>
          <w:b/>
        </w:rPr>
        <w:t>10.1   Reliable Cash Dispensing</w:t>
      </w:r>
    </w:p>
    <w:p w14:paraId="647D2A30" w14:textId="77777777" w:rsidR="00717AA1" w:rsidRDefault="00924D5B">
      <w:pPr>
        <w:spacing w:before="68"/>
        <w:ind w:left="960"/>
      </w:pPr>
      <w:r>
        <w:t>The ATM shall dispense the correct amount of cash in at least 99% of cash withdrawals.</w:t>
      </w:r>
    </w:p>
    <w:sectPr w:rsidR="00717AA1">
      <w:pgSz w:w="12240" w:h="15840"/>
      <w:pgMar w:top="1540" w:right="1240" w:bottom="280" w:left="1200" w:header="712"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AEC69" w14:textId="77777777" w:rsidR="00924D5B" w:rsidRDefault="00924D5B">
      <w:r>
        <w:separator/>
      </w:r>
    </w:p>
  </w:endnote>
  <w:endnote w:type="continuationSeparator" w:id="0">
    <w:p w14:paraId="1F590583" w14:textId="77777777" w:rsidR="00924D5B" w:rsidRDefault="00924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29F8E" w14:textId="77777777" w:rsidR="00717AA1" w:rsidRDefault="00924D5B">
    <w:pPr>
      <w:spacing w:line="200" w:lineRule="exact"/>
    </w:pPr>
    <w:r>
      <w:pict w14:anchorId="2BB6D464">
        <v:shapetype id="_x0000_t202" coordsize="21600,21600" o:spt="202" path="m,l,21600r21600,l21600,xe">
          <v:stroke joinstyle="miter"/>
          <v:path gradientshapeok="t" o:connecttype="rect"/>
        </v:shapetype>
        <v:shape id="_x0000_s2054" type="#_x0000_t202" style="position:absolute;margin-left:71pt;margin-top:732.65pt;width:51.95pt;height:12pt;z-index:-251658752;mso-position-horizontal-relative:page;mso-position-vertical-relative:page" filled="f" stroked="f">
          <v:textbox inset="0,0,0,0">
            <w:txbxContent>
              <w:p w14:paraId="647232C8" w14:textId="3E136B24" w:rsidR="00717AA1" w:rsidRDefault="00717AA1" w:rsidP="00C156CF">
                <w:pPr>
                  <w:spacing w:line="220" w:lineRule="exact"/>
                  <w:ind w:right="-30"/>
                </w:pPr>
              </w:p>
            </w:txbxContent>
          </v:textbox>
          <w10:wrap anchorx="page" anchory="page"/>
        </v:shape>
      </w:pict>
    </w:r>
    <w:r>
      <w:pict w14:anchorId="1FFED36D">
        <v:shape id="_x0000_s2053" type="#_x0000_t202" style="position:absolute;margin-left:262.2pt;margin-top:732.65pt;width:83.05pt;height:12pt;z-index:-251657728;mso-position-horizontal-relative:page;mso-position-vertical-relative:page" filled="f" stroked="f">
          <v:textbox inset="0,0,0,0">
            <w:txbxContent>
              <w:p w14:paraId="51AF2BD0" w14:textId="4A70F776" w:rsidR="00717AA1" w:rsidRDefault="00717AA1" w:rsidP="00C156CF">
                <w:pPr>
                  <w:spacing w:line="220" w:lineRule="exact"/>
                  <w:ind w:right="-30"/>
                </w:pPr>
              </w:p>
            </w:txbxContent>
          </v:textbox>
          <w10:wrap anchorx="page" anchory="page"/>
        </v:shape>
      </w:pict>
    </w:r>
    <w:r>
      <w:pict w14:anchorId="0E01C0F0">
        <v:shape id="_x0000_s2052" type="#_x0000_t202" style="position:absolute;margin-left:502.55pt;margin-top:732.65pt;width:34.9pt;height:12pt;z-index:-251656704;mso-position-horizontal-relative:page;mso-position-vertical-relative:page" filled="f" stroked="f">
          <v:textbox inset="0,0,0,0">
            <w:txbxContent>
              <w:p w14:paraId="0F675AD7" w14:textId="0DBC4757" w:rsidR="00717AA1" w:rsidRDefault="00717AA1">
                <w:pPr>
                  <w:spacing w:line="220" w:lineRule="exact"/>
                  <w:ind w:left="20"/>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6BCF8" w14:textId="77777777" w:rsidR="00717AA1" w:rsidRDefault="00924D5B">
    <w:pPr>
      <w:spacing w:line="200" w:lineRule="exact"/>
    </w:pPr>
    <w:r>
      <w:pict w14:anchorId="74535D79">
        <v:shapetype id="_x0000_t202" coordsize="21600,21600" o:spt="202" path="m,l,21600r21600,l21600,xe">
          <v:stroke joinstyle="miter"/>
          <v:path gradientshapeok="t" o:connecttype="rect"/>
        </v:shapetype>
        <v:shape id="_x0000_s2051" type="#_x0000_t202" style="position:absolute;margin-left:71pt;margin-top:732.65pt;width:51.95pt;height:12pt;z-index:-251655680;mso-position-horizontal-relative:page;mso-position-vertical-relative:page" filled="f" stroked="f">
          <v:textbox style="mso-next-textbox:#_x0000_s2051" inset="0,0,0,0">
            <w:txbxContent>
              <w:p w14:paraId="31F982C6" w14:textId="0CE902A3" w:rsidR="00717AA1" w:rsidRDefault="00717AA1" w:rsidP="00C156CF">
                <w:pPr>
                  <w:spacing w:line="220" w:lineRule="exact"/>
                  <w:ind w:right="-30"/>
                </w:pPr>
              </w:p>
            </w:txbxContent>
          </v:textbox>
          <w10:wrap anchorx="page" anchory="page"/>
        </v:shape>
      </w:pict>
    </w:r>
    <w:r>
      <w:pict w14:anchorId="3D35E431">
        <v:shape id="_x0000_s2050" type="#_x0000_t202" style="position:absolute;margin-left:262.2pt;margin-top:732.65pt;width:83.05pt;height:12pt;z-index:-251654656;mso-position-horizontal-relative:page;mso-position-vertical-relative:page" filled="f" stroked="f">
          <v:textbox style="mso-next-textbox:#_x0000_s2050" inset="0,0,0,0">
            <w:txbxContent>
              <w:p w14:paraId="3938DA5E" w14:textId="5CFD911E" w:rsidR="00717AA1" w:rsidRDefault="00717AA1" w:rsidP="00C156CF">
                <w:pPr>
                  <w:spacing w:line="220" w:lineRule="exact"/>
                  <w:ind w:right="-30"/>
                </w:pPr>
              </w:p>
            </w:txbxContent>
          </v:textbox>
          <w10:wrap anchorx="page" anchory="page"/>
        </v:shape>
      </w:pict>
    </w:r>
    <w:r>
      <w:pict w14:anchorId="578001BE">
        <v:shape id="_x0000_s2049" type="#_x0000_t202" style="position:absolute;margin-left:502.55pt;margin-top:732.65pt;width:34.9pt;height:12pt;z-index:-251653632;mso-position-horizontal-relative:page;mso-position-vertical-relative:page" filled="f" stroked="f">
          <v:textbox style="mso-next-textbox:#_x0000_s2049" inset="0,0,0,0">
            <w:txbxContent>
              <w:p w14:paraId="00979240" w14:textId="60E97A1D" w:rsidR="00717AA1" w:rsidRDefault="00717AA1" w:rsidP="00C156CF">
                <w:pPr>
                  <w:spacing w:line="220" w:lineRule="exact"/>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4F6BE" w14:textId="77777777" w:rsidR="00924D5B" w:rsidRDefault="00924D5B">
      <w:r>
        <w:separator/>
      </w:r>
    </w:p>
  </w:footnote>
  <w:footnote w:type="continuationSeparator" w:id="0">
    <w:p w14:paraId="174BD16B" w14:textId="77777777" w:rsidR="00924D5B" w:rsidRDefault="00924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52C35" w14:textId="77777777" w:rsidR="00717AA1" w:rsidRDefault="00924D5B">
    <w:pPr>
      <w:spacing w:line="200" w:lineRule="exact"/>
    </w:pPr>
    <w:r>
      <w:pict w14:anchorId="5BDA473C">
        <v:group id="_x0000_s2059" style="position:absolute;margin-left:65.85pt;margin-top:35.6pt;width:479.1pt;height:41.8pt;z-index:-251663872;mso-position-horizontal-relative:page;mso-position-vertical-relative:page" coordorigin="1317,712" coordsize="9582,836">
          <v:shape id="_x0000_s2068" style="position:absolute;left:1325;top:727;width:6379;height:0" coordorigin="1325,727" coordsize="6379,0" path="m1325,727r6379,e" filled="f" strokeweight=".82pt">
            <v:path arrowok="t"/>
          </v:shape>
          <v:shape id="_x0000_s2067" style="position:absolute;left:7718;top:727;width:3164;height:0" coordorigin="7718,727" coordsize="3164,0" path="m7718,727r3165,e" filled="f" strokeweight=".82pt">
            <v:path arrowok="t"/>
          </v:shape>
          <v:shape id="_x0000_s2066" style="position:absolute;left:1339;top:1022;width:6365;height:0" coordorigin="1339,1022" coordsize="6365,0" path="m1339,1022r6365,e" filled="f" strokeweight=".82pt">
            <v:path arrowok="t"/>
          </v:shape>
          <v:shape id="_x0000_s2065" style="position:absolute;left:7718;top:1022;width:3164;height:0" coordorigin="7718,1022" coordsize="3164,0" path="m7718,1022r3165,e" filled="f" strokeweight=".82pt">
            <v:path arrowok="t"/>
          </v:shape>
          <v:shape id="_x0000_s2064" style="position:absolute;left:7711;top:721;width:0;height:549" coordorigin="7711,721" coordsize="0,549" path="m7711,721r,549e" filled="f" strokeweight=".82pt">
            <v:path arrowok="t"/>
          </v:shape>
          <v:shape id="_x0000_s2063" style="position:absolute;left:1339;top:1277;width:9544;height:0" coordorigin="1339,1277" coordsize="9544,0" path="m1339,1277r9544,e" filled="f" strokeweight=".82pt">
            <v:path arrowok="t"/>
          </v:shape>
          <v:shape id="_x0000_s2062" style="position:absolute;left:1332;top:721;width:0;height:819" coordorigin="1332,721" coordsize="0,819" path="m1332,721r,819e" filled="f" strokeweight=".82pt">
            <v:path arrowok="t"/>
          </v:shape>
          <v:shape id="_x0000_s2061" style="position:absolute;left:1325;top:1532;width:9558;height:0" coordorigin="1325,1532" coordsize="9558,0" path="m1325,1532r9558,e" filled="f" strokeweight=".82pt">
            <v:path arrowok="t"/>
          </v:shape>
          <v:shape id="_x0000_s2060" style="position:absolute;left:10890;top:720;width:0;height:820" coordorigin="10890,720" coordsize="0,820" path="m10890,720r,820e" filled="f" strokeweight=".82pt">
            <v:path arrowok="t"/>
          </v:shape>
          <w10:wrap anchorx="page" anchory="page"/>
        </v:group>
      </w:pict>
    </w:r>
    <w:r>
      <w:pict w14:anchorId="5FEBB571">
        <v:shapetype id="_x0000_t202" coordsize="21600,21600" o:spt="202" path="m,l,21600r21600,l21600,xe">
          <v:stroke joinstyle="miter"/>
          <v:path gradientshapeok="t" o:connecttype="rect"/>
        </v:shapetype>
        <v:shape id="_x0000_s2058" type="#_x0000_t202" style="position:absolute;margin-left:71pt;margin-top:37.45pt;width:163.4pt;height:26.7pt;z-index:-251662848;mso-position-horizontal-relative:page;mso-position-vertical-relative:page" filled="f" stroked="f">
          <v:textbox inset="0,0,0,0">
            <w:txbxContent>
              <w:p w14:paraId="64CFBCF9" w14:textId="77777777" w:rsidR="00717AA1" w:rsidRDefault="00924D5B">
                <w:pPr>
                  <w:spacing w:line="220" w:lineRule="exact"/>
                  <w:ind w:left="20"/>
                </w:pPr>
                <w:r>
                  <w:t>Sample Bank ATM</w:t>
                </w:r>
              </w:p>
              <w:p w14:paraId="10918C54" w14:textId="77777777" w:rsidR="00717AA1" w:rsidRDefault="00924D5B">
                <w:pPr>
                  <w:spacing w:before="64"/>
                  <w:ind w:left="20" w:right="-30"/>
                </w:pPr>
                <w:r>
                  <w:t>Use-Case Specification: Withdraw Cash</w:t>
                </w:r>
              </w:p>
            </w:txbxContent>
          </v:textbox>
          <w10:wrap anchorx="page" anchory="page"/>
        </v:shape>
      </w:pict>
    </w:r>
    <w:r>
      <w:pict w14:anchorId="709C986C">
        <v:shape id="_x0000_s2057" type="#_x0000_t202" style="position:absolute;margin-left:395pt;margin-top:39.4pt;width:36.5pt;height:12pt;z-index:-251661824;mso-position-horizontal-relative:page;mso-position-vertical-relative:page" filled="f" stroked="f">
          <v:textbox inset="0,0,0,0">
            <w:txbxContent>
              <w:p w14:paraId="1FF22667" w14:textId="77777777" w:rsidR="00717AA1" w:rsidRDefault="00924D5B">
                <w:pPr>
                  <w:spacing w:line="220" w:lineRule="exact"/>
                  <w:ind w:left="20" w:right="-30"/>
                </w:pPr>
                <w:r>
                  <w:t>Version:</w:t>
                </w:r>
              </w:p>
            </w:txbxContent>
          </v:textbox>
          <w10:wrap anchorx="page" anchory="page"/>
        </v:shape>
      </w:pict>
    </w:r>
    <w:r>
      <w:pict w14:anchorId="42906869">
        <v:shape id="_x0000_s2056" type="#_x0000_t202" style="position:absolute;margin-left:457pt;margin-top:39.4pt;width:14.5pt;height:12pt;z-index:-251660800;mso-position-horizontal-relative:page;mso-position-vertical-relative:page" filled="f" stroked="f">
          <v:textbox inset="0,0,0,0">
            <w:txbxContent>
              <w:p w14:paraId="59E5CD3A" w14:textId="77777777" w:rsidR="00717AA1" w:rsidRDefault="00924D5B">
                <w:pPr>
                  <w:spacing w:line="220" w:lineRule="exact"/>
                  <w:ind w:left="20" w:right="-30"/>
                </w:pPr>
                <w:r>
                  <w:t>1.0</w:t>
                </w:r>
              </w:p>
            </w:txbxContent>
          </v:textbox>
          <w10:wrap anchorx="page" anchory="page"/>
        </v:shape>
      </w:pict>
    </w:r>
    <w:r>
      <w:pict w14:anchorId="390263AE">
        <v:shape id="_x0000_s2055" type="#_x0000_t202" style="position:absolute;margin-left:395.05pt;margin-top:52.15pt;width:74.15pt;height:12pt;z-index:-251659776;mso-position-horizontal-relative:page;mso-position-vertical-relative:page" filled="f" stroked="f">
          <v:textbox inset="0,0,0,0">
            <w:txbxContent>
              <w:p w14:paraId="59760314" w14:textId="4DAEFFB9" w:rsidR="00717AA1" w:rsidRDefault="00924D5B">
                <w:pPr>
                  <w:spacing w:line="220" w:lineRule="exact"/>
                  <w:ind w:left="20" w:right="-30"/>
                </w:pPr>
                <w:r>
                  <w:t>Date:  01/07/20</w:t>
                </w:r>
                <w:r w:rsidR="00C156CF">
                  <w:t>20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3A3"/>
    <w:multiLevelType w:val="multilevel"/>
    <w:tmpl w:val="C1767C9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AA1"/>
    <w:rsid w:val="00717AA1"/>
    <w:rsid w:val="00924D5B"/>
    <w:rsid w:val="00C1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7F77D2DA"/>
  <w15:docId w15:val="{DADAF14C-41E1-4438-8D5A-ED828348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156CF"/>
    <w:pPr>
      <w:tabs>
        <w:tab w:val="center" w:pos="4680"/>
        <w:tab w:val="right" w:pos="9360"/>
      </w:tabs>
    </w:pPr>
  </w:style>
  <w:style w:type="character" w:customStyle="1" w:styleId="HeaderChar">
    <w:name w:val="Header Char"/>
    <w:basedOn w:val="DefaultParagraphFont"/>
    <w:link w:val="Header"/>
    <w:uiPriority w:val="99"/>
    <w:rsid w:val="00C156CF"/>
  </w:style>
  <w:style w:type="paragraph" w:styleId="Footer">
    <w:name w:val="footer"/>
    <w:basedOn w:val="Normal"/>
    <w:link w:val="FooterChar"/>
    <w:uiPriority w:val="99"/>
    <w:unhideWhenUsed/>
    <w:rsid w:val="00C156CF"/>
    <w:pPr>
      <w:tabs>
        <w:tab w:val="center" w:pos="4680"/>
        <w:tab w:val="right" w:pos="9360"/>
      </w:tabs>
    </w:pPr>
  </w:style>
  <w:style w:type="character" w:customStyle="1" w:styleId="FooterChar">
    <w:name w:val="Footer Char"/>
    <w:basedOn w:val="DefaultParagraphFont"/>
    <w:link w:val="Footer"/>
    <w:uiPriority w:val="99"/>
    <w:rsid w:val="00C15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4831</Words>
  <Characters>27540</Characters>
  <Application>Microsoft Office Word</Application>
  <DocSecurity>0</DocSecurity>
  <Lines>229</Lines>
  <Paragraphs>64</Paragraphs>
  <ScaleCrop>false</ScaleCrop>
  <Company/>
  <LinksUpToDate>false</LinksUpToDate>
  <CharactersWithSpaces>32307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jyothisree avvaru</cp:lastModifiedBy>
  <cp:revision>2</cp:revision>
  <dcterms:created xsi:type="dcterms:W3CDTF">2020-03-19T04:25:00Z</dcterms:created>
  <dcterms:modified xsi:type="dcterms:W3CDTF">2020-03-19T04:25:00Z</dcterms:modified>
</cp:coreProperties>
</file>